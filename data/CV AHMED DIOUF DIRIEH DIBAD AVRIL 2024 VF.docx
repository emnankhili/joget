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775"/>
        <w:gridCol w:w="3210"/>
      </w:tblGrid>
      <w:tr w:rsidR="002D710A" w:rsidRPr="002B169F" w14:paraId="49E2289D" w14:textId="77777777">
        <w:tc>
          <w:tcPr>
            <w:tcW w:w="6278" w:type="dxa"/>
            <w:gridSpan w:val="2"/>
            <w:shd w:val="clear" w:color="auto" w:fill="D1D1D1"/>
          </w:tcPr>
          <w:p w14:paraId="25071E38" w14:textId="4EB271ED" w:rsidR="002D710A" w:rsidRDefault="002D710A">
            <w:pPr>
              <w:jc w:val="both"/>
              <w:rPr>
                <w:rFonts w:ascii="Calibri" w:hAnsi="Calibri" w:cs="Calibri"/>
                <w:b/>
                <w:bCs/>
              </w:rPr>
            </w:pPr>
            <w:r>
              <w:rPr>
                <w:rFonts w:ascii="Calibri" w:hAnsi="Calibri" w:cs="Calibri"/>
                <w:b/>
                <w:bCs/>
                <w:sz w:val="24"/>
                <w:szCs w:val="24"/>
                <w:lang w:eastAsia="es-ES"/>
              </w:rPr>
              <w:t xml:space="preserve">Expert en stratégie d’affaires et projets de transformation </w:t>
            </w:r>
            <w:r w:rsidR="005722C6">
              <w:rPr>
                <w:rFonts w:ascii="Calibri" w:hAnsi="Calibri" w:cs="Calibri"/>
                <w:b/>
                <w:bCs/>
                <w:sz w:val="24"/>
                <w:szCs w:val="24"/>
                <w:lang w:eastAsia="es-ES"/>
              </w:rPr>
              <w:t>numé</w:t>
            </w:r>
            <w:r w:rsidR="005722C6">
              <w:rPr>
                <w:rFonts w:ascii="Calibri" w:eastAsia="Calibri" w:hAnsi="Calibri" w:cs="Calibri"/>
                <w:b/>
                <w:bCs/>
                <w:sz w:val="24"/>
                <w:szCs w:val="24"/>
                <w:lang w:eastAsia="es-ES"/>
              </w:rPr>
              <w:t>rique</w:t>
            </w:r>
          </w:p>
        </w:tc>
        <w:tc>
          <w:tcPr>
            <w:tcW w:w="3210" w:type="dxa"/>
            <w:vMerge w:val="restart"/>
            <w:shd w:val="clear" w:color="auto" w:fill="auto"/>
          </w:tcPr>
          <w:p w14:paraId="1D1F03D1" w14:textId="77777777" w:rsidR="002D710A" w:rsidRDefault="00000000">
            <w:pPr>
              <w:widowControl w:val="0"/>
              <w:spacing w:before="40" w:after="40"/>
              <w:rPr>
                <w:rFonts w:eastAsia="Calibri" w:cs="Times New Roman"/>
                <w:b/>
                <w:bCs/>
                <w:sz w:val="22"/>
                <w:szCs w:val="22"/>
              </w:rPr>
            </w:pPr>
            <w:r>
              <w:rPr>
                <w:rFonts w:eastAsia="Calibri"/>
                <w:noProof/>
                <w:sz w:val="22"/>
                <w:szCs w:val="22"/>
              </w:rPr>
              <w:pict w14:anchorId="541BC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61439574" o:spid="_x0000_s1072" type="#_x0000_t75" style="position:absolute;margin-left:23.45pt;margin-top:17.15pt;width:102.8pt;height:102.8pt;z-index: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8" o:title=""/>
                  <w10:wrap type="square"/>
                </v:shape>
              </w:pict>
            </w:r>
          </w:p>
        </w:tc>
      </w:tr>
      <w:tr w:rsidR="002D710A" w:rsidRPr="002B169F" w14:paraId="0C2410F0" w14:textId="77777777">
        <w:tc>
          <w:tcPr>
            <w:tcW w:w="2503" w:type="dxa"/>
            <w:shd w:val="clear" w:color="auto" w:fill="D1D1D1"/>
          </w:tcPr>
          <w:p w14:paraId="043CF803" w14:textId="77777777" w:rsidR="002D710A" w:rsidRDefault="002D710A">
            <w:pPr>
              <w:jc w:val="both"/>
              <w:rPr>
                <w:rFonts w:ascii="Calibri" w:hAnsi="Calibri" w:cs="Calibri"/>
                <w:b/>
              </w:rPr>
            </w:pPr>
            <w:r>
              <w:rPr>
                <w:rFonts w:ascii="Calibri" w:hAnsi="Calibri" w:cs="Calibri"/>
                <w:b/>
              </w:rPr>
              <w:t>Name</w:t>
            </w:r>
          </w:p>
        </w:tc>
        <w:tc>
          <w:tcPr>
            <w:tcW w:w="3775" w:type="dxa"/>
            <w:shd w:val="clear" w:color="auto" w:fill="auto"/>
          </w:tcPr>
          <w:p w14:paraId="320350ED" w14:textId="77777777" w:rsidR="002D710A" w:rsidRDefault="002D710A">
            <w:pPr>
              <w:widowControl w:val="0"/>
              <w:spacing w:before="40" w:after="40"/>
              <w:rPr>
                <w:rFonts w:ascii="Calibri" w:hAnsi="Calibri" w:cs="Calibri"/>
                <w:lang w:eastAsia="es-ES"/>
              </w:rPr>
            </w:pPr>
            <w:r>
              <w:rPr>
                <w:rFonts w:ascii="Calibri" w:hAnsi="Calibri" w:cs="Calibri"/>
                <w:lang w:eastAsia="es-ES"/>
              </w:rPr>
              <w:t>Dr Ahmed-Diouf DIRIEH DIBAD</w:t>
            </w:r>
          </w:p>
        </w:tc>
        <w:tc>
          <w:tcPr>
            <w:tcW w:w="3210" w:type="dxa"/>
            <w:vMerge/>
            <w:shd w:val="clear" w:color="auto" w:fill="auto"/>
          </w:tcPr>
          <w:p w14:paraId="444452AA" w14:textId="77777777" w:rsidR="002D710A" w:rsidRDefault="002D710A">
            <w:pPr>
              <w:widowControl w:val="0"/>
              <w:spacing w:before="40" w:after="40"/>
              <w:rPr>
                <w:rFonts w:eastAsia="Calibri" w:cs="Times New Roman"/>
                <w:b/>
                <w:bCs/>
                <w:sz w:val="22"/>
                <w:szCs w:val="22"/>
              </w:rPr>
            </w:pPr>
          </w:p>
        </w:tc>
      </w:tr>
      <w:tr w:rsidR="002D710A" w:rsidRPr="002B169F" w14:paraId="092ADA40" w14:textId="77777777">
        <w:tc>
          <w:tcPr>
            <w:tcW w:w="2503" w:type="dxa"/>
            <w:shd w:val="clear" w:color="auto" w:fill="D1D1D1"/>
          </w:tcPr>
          <w:p w14:paraId="5EAA7E1C" w14:textId="799C9F7E" w:rsidR="002D710A" w:rsidRDefault="002D710A">
            <w:pPr>
              <w:jc w:val="both"/>
              <w:rPr>
                <w:rFonts w:ascii="Calibri" w:hAnsi="Calibri" w:cs="Calibri"/>
                <w:b/>
              </w:rPr>
            </w:pPr>
            <w:r>
              <w:rPr>
                <w:rFonts w:ascii="Calibri" w:hAnsi="Calibri" w:cs="Calibri"/>
                <w:b/>
              </w:rPr>
              <w:t xml:space="preserve">Nationalité/Résidence </w:t>
            </w:r>
          </w:p>
        </w:tc>
        <w:tc>
          <w:tcPr>
            <w:tcW w:w="3775" w:type="dxa"/>
            <w:shd w:val="clear" w:color="auto" w:fill="auto"/>
          </w:tcPr>
          <w:p w14:paraId="4DB4D77B" w14:textId="6CE83AD4" w:rsidR="002D710A" w:rsidRDefault="002D710A">
            <w:pPr>
              <w:widowControl w:val="0"/>
              <w:spacing w:before="40" w:after="40"/>
              <w:rPr>
                <w:rFonts w:ascii="Calibri" w:hAnsi="Calibri" w:cs="Calibri"/>
                <w:lang w:eastAsia="es-ES"/>
              </w:rPr>
            </w:pPr>
            <w:r>
              <w:rPr>
                <w:rFonts w:ascii="Calibri" w:hAnsi="Calibri" w:cs="Calibri"/>
                <w:lang w:eastAsia="es-ES"/>
              </w:rPr>
              <w:t>Djiboutien, Republic of Djibouti</w:t>
            </w:r>
          </w:p>
        </w:tc>
        <w:tc>
          <w:tcPr>
            <w:tcW w:w="3210" w:type="dxa"/>
            <w:vMerge/>
            <w:shd w:val="clear" w:color="auto" w:fill="auto"/>
          </w:tcPr>
          <w:p w14:paraId="2DBB6553" w14:textId="77777777" w:rsidR="002D710A" w:rsidRDefault="002D710A">
            <w:pPr>
              <w:widowControl w:val="0"/>
              <w:spacing w:before="40" w:after="40"/>
              <w:rPr>
                <w:rFonts w:eastAsia="Calibri" w:cs="Times New Roman"/>
                <w:b/>
                <w:bCs/>
                <w:sz w:val="22"/>
                <w:szCs w:val="22"/>
              </w:rPr>
            </w:pPr>
          </w:p>
        </w:tc>
      </w:tr>
      <w:tr w:rsidR="002D710A" w:rsidRPr="002B169F" w14:paraId="4597C5D0" w14:textId="77777777">
        <w:tc>
          <w:tcPr>
            <w:tcW w:w="2503" w:type="dxa"/>
            <w:shd w:val="clear" w:color="auto" w:fill="D1D1D1"/>
          </w:tcPr>
          <w:p w14:paraId="4C038C76" w14:textId="0ED4BF9D" w:rsidR="002D710A" w:rsidRDefault="002D710A">
            <w:pPr>
              <w:jc w:val="both"/>
              <w:rPr>
                <w:rFonts w:ascii="Calibri" w:hAnsi="Calibri" w:cs="Calibri"/>
                <w:b/>
              </w:rPr>
            </w:pPr>
            <w:r>
              <w:rPr>
                <w:rFonts w:ascii="Calibri" w:hAnsi="Calibri" w:cs="Calibri"/>
                <w:b/>
              </w:rPr>
              <w:t>Autre nationalité</w:t>
            </w:r>
          </w:p>
        </w:tc>
        <w:tc>
          <w:tcPr>
            <w:tcW w:w="3775" w:type="dxa"/>
            <w:shd w:val="clear" w:color="auto" w:fill="auto"/>
          </w:tcPr>
          <w:p w14:paraId="3F306216" w14:textId="4CBC093E" w:rsidR="002D710A" w:rsidRDefault="002D710A">
            <w:pPr>
              <w:widowControl w:val="0"/>
              <w:spacing w:before="40" w:after="40"/>
              <w:rPr>
                <w:rFonts w:ascii="Calibri" w:hAnsi="Calibri" w:cs="Calibri"/>
                <w:lang w:eastAsia="es-ES"/>
              </w:rPr>
            </w:pPr>
            <w:r>
              <w:rPr>
                <w:rFonts w:ascii="Calibri" w:hAnsi="Calibri" w:cs="Calibri"/>
                <w:lang w:eastAsia="es-ES"/>
              </w:rPr>
              <w:t>Canadien</w:t>
            </w:r>
          </w:p>
        </w:tc>
        <w:tc>
          <w:tcPr>
            <w:tcW w:w="3210" w:type="dxa"/>
            <w:shd w:val="clear" w:color="auto" w:fill="auto"/>
          </w:tcPr>
          <w:p w14:paraId="3E2FA9F4" w14:textId="77777777" w:rsidR="002D710A" w:rsidRDefault="002D710A">
            <w:pPr>
              <w:widowControl w:val="0"/>
              <w:spacing w:before="40" w:after="40"/>
              <w:rPr>
                <w:rFonts w:eastAsia="Calibri" w:cs="Times New Roman"/>
                <w:b/>
                <w:bCs/>
                <w:sz w:val="22"/>
                <w:szCs w:val="22"/>
              </w:rPr>
            </w:pPr>
          </w:p>
        </w:tc>
      </w:tr>
    </w:tbl>
    <w:p w14:paraId="2F10411B" w14:textId="77777777" w:rsidR="002D710A" w:rsidRPr="002B169F" w:rsidRDefault="002D710A" w:rsidP="002963EF">
      <w:pPr>
        <w:pStyle w:val="Corpsdetexte"/>
        <w:rPr>
          <w:lang w:eastAsia="en-GB"/>
        </w:rPr>
      </w:pPr>
    </w:p>
    <w:p w14:paraId="086EFBBB" w14:textId="3A2A742B" w:rsidR="00663CD7" w:rsidRPr="002B169F" w:rsidRDefault="00663CD7">
      <w:pPr>
        <w:numPr>
          <w:ilvl w:val="0"/>
          <w:numId w:val="2"/>
        </w:numPr>
        <w:jc w:val="both"/>
        <w:rPr>
          <w:rFonts w:ascii="Calibri" w:hAnsi="Calibri" w:cs="Calibri"/>
        </w:rPr>
      </w:pPr>
      <w:r w:rsidRPr="002B169F">
        <w:rPr>
          <w:rFonts w:ascii="Calibri" w:hAnsi="Calibri" w:cs="Calibri"/>
          <w:b/>
        </w:rPr>
        <w:t>Nom de Famille :</w:t>
      </w:r>
      <w:r w:rsidRPr="002B169F">
        <w:rPr>
          <w:rFonts w:ascii="Calibri" w:hAnsi="Calibri" w:cs="Calibri"/>
          <w:b/>
        </w:rPr>
        <w:tab/>
      </w:r>
      <w:r w:rsidRPr="002B169F">
        <w:rPr>
          <w:rFonts w:ascii="Calibri" w:hAnsi="Calibri" w:cs="Calibri"/>
          <w:b/>
        </w:rPr>
        <w:tab/>
      </w:r>
      <w:r w:rsidR="00495028" w:rsidRPr="002B169F">
        <w:rPr>
          <w:rFonts w:ascii="Calibri" w:hAnsi="Calibri" w:cs="Calibri"/>
          <w:b/>
        </w:rPr>
        <w:t>DIRIEH DIBAD</w:t>
      </w:r>
    </w:p>
    <w:p w14:paraId="24BBEBDC" w14:textId="7A53DAE9" w:rsidR="00663CD7" w:rsidRPr="002B169F" w:rsidRDefault="00663CD7">
      <w:pPr>
        <w:numPr>
          <w:ilvl w:val="0"/>
          <w:numId w:val="2"/>
        </w:numPr>
        <w:jc w:val="both"/>
        <w:rPr>
          <w:rFonts w:ascii="Calibri" w:hAnsi="Calibri" w:cs="Calibri"/>
        </w:rPr>
      </w:pPr>
      <w:r w:rsidRPr="002B169F">
        <w:rPr>
          <w:rFonts w:ascii="Calibri" w:hAnsi="Calibri" w:cs="Calibri"/>
          <w:b/>
        </w:rPr>
        <w:t>Prénoms :</w:t>
      </w:r>
      <w:r w:rsidRPr="002B169F">
        <w:rPr>
          <w:rFonts w:ascii="Calibri" w:hAnsi="Calibri" w:cs="Calibri"/>
          <w:b/>
        </w:rPr>
        <w:tab/>
      </w:r>
      <w:r w:rsidRPr="002B169F">
        <w:rPr>
          <w:rFonts w:ascii="Calibri" w:hAnsi="Calibri" w:cs="Calibri"/>
          <w:b/>
        </w:rPr>
        <w:tab/>
      </w:r>
      <w:r w:rsidRPr="002B169F">
        <w:rPr>
          <w:rFonts w:ascii="Calibri" w:hAnsi="Calibri" w:cs="Calibri"/>
          <w:b/>
        </w:rPr>
        <w:tab/>
      </w:r>
      <w:r w:rsidR="00495028" w:rsidRPr="002B169F">
        <w:rPr>
          <w:rFonts w:ascii="Calibri" w:hAnsi="Calibri" w:cs="Calibri"/>
          <w:b/>
        </w:rPr>
        <w:t>AHMED DIOUF</w:t>
      </w:r>
    </w:p>
    <w:p w14:paraId="58540FDE" w14:textId="71793E5F" w:rsidR="00663CD7" w:rsidRPr="002B169F" w:rsidRDefault="00663CD7">
      <w:pPr>
        <w:numPr>
          <w:ilvl w:val="0"/>
          <w:numId w:val="2"/>
        </w:numPr>
        <w:jc w:val="both"/>
        <w:rPr>
          <w:rFonts w:ascii="Calibri" w:hAnsi="Calibri" w:cs="Calibri"/>
        </w:rPr>
      </w:pPr>
      <w:r w:rsidRPr="002B169F">
        <w:rPr>
          <w:rFonts w:ascii="Calibri" w:hAnsi="Calibri" w:cs="Calibri"/>
          <w:b/>
        </w:rPr>
        <w:t xml:space="preserve">Date de naissance </w:t>
      </w:r>
      <w:r w:rsidRPr="002B169F">
        <w:rPr>
          <w:rFonts w:ascii="Calibri" w:hAnsi="Calibri" w:cs="Calibri"/>
          <w:b/>
        </w:rPr>
        <w:tab/>
      </w:r>
      <w:r w:rsidRPr="002B169F">
        <w:rPr>
          <w:rFonts w:ascii="Calibri" w:hAnsi="Calibri" w:cs="Calibri"/>
          <w:b/>
        </w:rPr>
        <w:tab/>
      </w:r>
      <w:r w:rsidR="00495028" w:rsidRPr="002B169F">
        <w:rPr>
          <w:rFonts w:ascii="Calibri" w:hAnsi="Calibri" w:cs="Calibri"/>
          <w:b/>
        </w:rPr>
        <w:t>28 septembre 1981</w:t>
      </w:r>
    </w:p>
    <w:p w14:paraId="2BF1934A" w14:textId="7930EDBB" w:rsidR="00663CD7" w:rsidRPr="002B169F" w:rsidRDefault="00663CD7">
      <w:pPr>
        <w:numPr>
          <w:ilvl w:val="0"/>
          <w:numId w:val="2"/>
        </w:numPr>
        <w:jc w:val="both"/>
        <w:rPr>
          <w:rFonts w:ascii="Calibri" w:hAnsi="Calibri" w:cs="Calibri"/>
        </w:rPr>
      </w:pPr>
      <w:r w:rsidRPr="002B169F">
        <w:rPr>
          <w:rFonts w:ascii="Calibri" w:hAnsi="Calibri" w:cs="Calibri"/>
          <w:b/>
        </w:rPr>
        <w:t>Nationalité :</w:t>
      </w:r>
      <w:r w:rsidRPr="002B169F">
        <w:rPr>
          <w:rFonts w:ascii="Calibri" w:hAnsi="Calibri" w:cs="Calibri"/>
          <w:b/>
        </w:rPr>
        <w:tab/>
      </w:r>
      <w:r w:rsidRPr="002B169F">
        <w:rPr>
          <w:rFonts w:ascii="Calibri" w:hAnsi="Calibri" w:cs="Calibri"/>
          <w:b/>
        </w:rPr>
        <w:tab/>
      </w:r>
      <w:r w:rsidRPr="002B169F">
        <w:rPr>
          <w:rFonts w:ascii="Calibri" w:hAnsi="Calibri" w:cs="Calibri"/>
          <w:b/>
        </w:rPr>
        <w:tab/>
      </w:r>
      <w:r w:rsidR="00495028" w:rsidRPr="002B169F">
        <w:rPr>
          <w:rFonts w:ascii="Calibri" w:hAnsi="Calibri" w:cs="Calibri"/>
        </w:rPr>
        <w:t>Djiboutienne</w:t>
      </w:r>
    </w:p>
    <w:p w14:paraId="6DAC36FA" w14:textId="77777777" w:rsidR="00663CD7" w:rsidRPr="002B169F" w:rsidRDefault="00663CD7">
      <w:pPr>
        <w:numPr>
          <w:ilvl w:val="0"/>
          <w:numId w:val="2"/>
        </w:numPr>
        <w:jc w:val="both"/>
        <w:rPr>
          <w:rFonts w:ascii="Calibri" w:hAnsi="Calibri" w:cs="Calibri"/>
        </w:rPr>
      </w:pPr>
      <w:r w:rsidRPr="002B169F">
        <w:rPr>
          <w:rFonts w:ascii="Calibri" w:hAnsi="Calibri" w:cs="Calibri"/>
          <w:b/>
        </w:rPr>
        <w:t>Diplômes :</w:t>
      </w:r>
    </w:p>
    <w:p w14:paraId="02C5FE66" w14:textId="77777777" w:rsidR="00663CD7" w:rsidRPr="002B169F" w:rsidRDefault="00663CD7">
      <w:pPr>
        <w:jc w:val="both"/>
        <w:rPr>
          <w:rFonts w:ascii="Calibri" w:hAnsi="Calibri" w:cs="Calibri"/>
        </w:rPr>
      </w:pPr>
    </w:p>
    <w:tbl>
      <w:tblPr>
        <w:tblW w:w="9428" w:type="dxa"/>
        <w:tblInd w:w="-172" w:type="dxa"/>
        <w:tblLayout w:type="fixed"/>
        <w:tblCellMar>
          <w:left w:w="59" w:type="dxa"/>
        </w:tblCellMar>
        <w:tblLook w:val="0000" w:firstRow="0" w:lastRow="0" w:firstColumn="0" w:lastColumn="0" w:noHBand="0" w:noVBand="0"/>
      </w:tblPr>
      <w:tblGrid>
        <w:gridCol w:w="3870"/>
        <w:gridCol w:w="5548"/>
        <w:gridCol w:w="10"/>
      </w:tblGrid>
      <w:tr w:rsidR="00663CD7" w:rsidRPr="002B169F" w14:paraId="4AAA385F" w14:textId="77777777" w:rsidTr="00F5047A">
        <w:trPr>
          <w:trHeight w:val="274"/>
        </w:trPr>
        <w:tc>
          <w:tcPr>
            <w:tcW w:w="3870" w:type="dxa"/>
            <w:tcBorders>
              <w:top w:val="single" w:sz="6" w:space="0" w:color="BFBFBF"/>
              <w:left w:val="single" w:sz="6" w:space="0" w:color="BFBFBF"/>
              <w:bottom w:val="single" w:sz="6" w:space="0" w:color="BFBFBF"/>
            </w:tcBorders>
            <w:shd w:val="clear" w:color="auto" w:fill="D9D9D9"/>
          </w:tcPr>
          <w:p w14:paraId="00BD3FFD" w14:textId="77777777" w:rsidR="00663CD7" w:rsidRPr="002B169F" w:rsidRDefault="00663CD7">
            <w:pPr>
              <w:jc w:val="both"/>
              <w:rPr>
                <w:rFonts w:ascii="Calibri" w:hAnsi="Calibri" w:cs="Calibri"/>
              </w:rPr>
            </w:pPr>
            <w:r w:rsidRPr="002B169F">
              <w:rPr>
                <w:rFonts w:ascii="Calibri" w:hAnsi="Calibri" w:cs="Calibri"/>
                <w:b/>
              </w:rPr>
              <w:t>Institution</w:t>
            </w:r>
          </w:p>
        </w:tc>
        <w:tc>
          <w:tcPr>
            <w:tcW w:w="5558" w:type="dxa"/>
            <w:gridSpan w:val="2"/>
            <w:tcBorders>
              <w:top w:val="single" w:sz="6" w:space="0" w:color="BFBFBF"/>
              <w:left w:val="single" w:sz="6" w:space="0" w:color="BFBFBF"/>
              <w:bottom w:val="single" w:sz="6" w:space="0" w:color="BFBFBF"/>
              <w:right w:val="single" w:sz="6" w:space="0" w:color="BFBFBF"/>
            </w:tcBorders>
            <w:shd w:val="clear" w:color="auto" w:fill="D9D9D9"/>
          </w:tcPr>
          <w:p w14:paraId="774C7179" w14:textId="77777777" w:rsidR="00663CD7" w:rsidRPr="002B169F" w:rsidRDefault="00663CD7">
            <w:pPr>
              <w:jc w:val="both"/>
              <w:rPr>
                <w:rFonts w:ascii="Calibri" w:hAnsi="Calibri" w:cs="Calibri"/>
              </w:rPr>
            </w:pPr>
            <w:r w:rsidRPr="002B169F">
              <w:rPr>
                <w:rFonts w:ascii="Calibri" w:hAnsi="Calibri" w:cs="Calibri"/>
                <w:b/>
              </w:rPr>
              <w:t>Diplôme</w:t>
            </w:r>
          </w:p>
        </w:tc>
      </w:tr>
      <w:tr w:rsidR="008114BA" w:rsidRPr="002B169F" w14:paraId="2A1CE03F" w14:textId="77777777" w:rsidTr="00F5047A">
        <w:tblPrEx>
          <w:tblCellMar>
            <w:left w:w="72" w:type="dxa"/>
          </w:tblCellMar>
        </w:tblPrEx>
        <w:trPr>
          <w:gridAfter w:val="1"/>
          <w:wAfter w:w="10" w:type="dxa"/>
          <w:trHeight w:val="263"/>
        </w:trPr>
        <w:tc>
          <w:tcPr>
            <w:tcW w:w="3870" w:type="dxa"/>
            <w:tcBorders>
              <w:top w:val="single" w:sz="4" w:space="0" w:color="BFBFBF"/>
              <w:left w:val="single" w:sz="4" w:space="0" w:color="BFBFBF"/>
              <w:bottom w:val="single" w:sz="4" w:space="0" w:color="BFBFBF"/>
            </w:tcBorders>
            <w:shd w:val="clear" w:color="auto" w:fill="FFFFFF"/>
          </w:tcPr>
          <w:p w14:paraId="7F416043" w14:textId="3BE78E8F" w:rsidR="008114BA" w:rsidRPr="002B169F" w:rsidRDefault="008114BA" w:rsidP="008114BA">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2012</w:t>
            </w:r>
          </w:p>
        </w:tc>
        <w:tc>
          <w:tcPr>
            <w:tcW w:w="5548" w:type="dxa"/>
            <w:tcBorders>
              <w:top w:val="single" w:sz="4" w:space="0" w:color="BFBFBF"/>
              <w:left w:val="single" w:sz="4" w:space="0" w:color="BFBFBF"/>
              <w:bottom w:val="single" w:sz="4" w:space="0" w:color="BFBFBF"/>
              <w:right w:val="single" w:sz="4" w:space="0" w:color="BFBFBF"/>
            </w:tcBorders>
            <w:shd w:val="clear" w:color="auto" w:fill="FFFFFF"/>
          </w:tcPr>
          <w:p w14:paraId="0A16DCAF" w14:textId="79DEF64C" w:rsidR="008114BA" w:rsidRPr="002B169F" w:rsidRDefault="008114BA" w:rsidP="008114BA">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Doctorat en informatique, université de Rouen, France</w:t>
            </w:r>
          </w:p>
        </w:tc>
      </w:tr>
      <w:tr w:rsidR="008114BA" w:rsidRPr="002B169F" w14:paraId="70A4B451" w14:textId="77777777" w:rsidTr="00F5047A">
        <w:tblPrEx>
          <w:tblCellMar>
            <w:left w:w="72" w:type="dxa"/>
          </w:tblCellMar>
        </w:tblPrEx>
        <w:trPr>
          <w:gridAfter w:val="1"/>
          <w:wAfter w:w="10" w:type="dxa"/>
          <w:trHeight w:val="72"/>
        </w:trPr>
        <w:tc>
          <w:tcPr>
            <w:tcW w:w="3870" w:type="dxa"/>
            <w:tcBorders>
              <w:top w:val="single" w:sz="4" w:space="0" w:color="BFBFBF"/>
              <w:left w:val="single" w:sz="4" w:space="0" w:color="BFBFBF"/>
              <w:bottom w:val="single" w:sz="4" w:space="0" w:color="BFBFBF"/>
            </w:tcBorders>
            <w:shd w:val="clear" w:color="auto" w:fill="FFFFFF"/>
          </w:tcPr>
          <w:p w14:paraId="30D38CFB" w14:textId="64537DBE" w:rsidR="008114BA" w:rsidRPr="002B169F" w:rsidRDefault="008114BA" w:rsidP="008114BA">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2005</w:t>
            </w:r>
          </w:p>
        </w:tc>
        <w:tc>
          <w:tcPr>
            <w:tcW w:w="5548" w:type="dxa"/>
            <w:tcBorders>
              <w:top w:val="single" w:sz="4" w:space="0" w:color="BFBFBF"/>
              <w:left w:val="single" w:sz="4" w:space="0" w:color="BFBFBF"/>
              <w:bottom w:val="single" w:sz="4" w:space="0" w:color="BFBFBF"/>
              <w:right w:val="single" w:sz="4" w:space="0" w:color="BFBFBF"/>
            </w:tcBorders>
            <w:shd w:val="clear" w:color="auto" w:fill="FFFFFF"/>
          </w:tcPr>
          <w:p w14:paraId="3ED44696" w14:textId="4AADF6DE" w:rsidR="008114BA" w:rsidRPr="002B169F" w:rsidRDefault="008114BA" w:rsidP="008114BA">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Master 2 en Système d’Information &amp; Réseaux, université de Tours, France</w:t>
            </w:r>
          </w:p>
        </w:tc>
      </w:tr>
    </w:tbl>
    <w:p w14:paraId="5E402449" w14:textId="77777777" w:rsidR="00663CD7" w:rsidRPr="002B169F" w:rsidRDefault="00663CD7">
      <w:pPr>
        <w:jc w:val="both"/>
        <w:rPr>
          <w:rFonts w:ascii="Calibri" w:hAnsi="Calibri" w:cs="Calibri"/>
        </w:rPr>
      </w:pPr>
    </w:p>
    <w:p w14:paraId="5DBCE8B2" w14:textId="77777777" w:rsidR="00663CD7" w:rsidRPr="002B169F" w:rsidRDefault="00663CD7">
      <w:pPr>
        <w:numPr>
          <w:ilvl w:val="0"/>
          <w:numId w:val="2"/>
        </w:numPr>
        <w:jc w:val="both"/>
        <w:rPr>
          <w:rFonts w:ascii="Calibri" w:hAnsi="Calibri" w:cs="Calibri"/>
        </w:rPr>
      </w:pPr>
      <w:r w:rsidRPr="002B169F">
        <w:rPr>
          <w:rFonts w:ascii="Calibri" w:hAnsi="Calibri" w:cs="Calibri"/>
          <w:b/>
        </w:rPr>
        <w:t>Connaissances linguistiques</w:t>
      </w:r>
      <w:r w:rsidRPr="002B169F">
        <w:rPr>
          <w:rFonts w:ascii="Calibri" w:hAnsi="Calibri" w:cs="Calibri"/>
        </w:rPr>
        <w:t xml:space="preserve"> : Indiquer vos connaissances sur une échelle de 1 à 5 (1 - excellent ; 5 - rudimentaire)</w:t>
      </w:r>
    </w:p>
    <w:tbl>
      <w:tblPr>
        <w:tblW w:w="0" w:type="auto"/>
        <w:tblInd w:w="74" w:type="dxa"/>
        <w:tblLayout w:type="fixed"/>
        <w:tblCellMar>
          <w:left w:w="74" w:type="dxa"/>
          <w:right w:w="120" w:type="dxa"/>
        </w:tblCellMar>
        <w:tblLook w:val="0000" w:firstRow="0" w:lastRow="0" w:firstColumn="0" w:lastColumn="0" w:noHBand="0" w:noVBand="0"/>
      </w:tblPr>
      <w:tblGrid>
        <w:gridCol w:w="2728"/>
        <w:gridCol w:w="2054"/>
        <w:gridCol w:w="2156"/>
        <w:gridCol w:w="2171"/>
      </w:tblGrid>
      <w:tr w:rsidR="00663CD7" w:rsidRPr="002B169F" w14:paraId="5E297144" w14:textId="77777777">
        <w:tc>
          <w:tcPr>
            <w:tcW w:w="2728" w:type="dxa"/>
            <w:tcBorders>
              <w:top w:val="single" w:sz="8" w:space="0" w:color="BFBFBF"/>
              <w:left w:val="single" w:sz="8" w:space="0" w:color="BFBFBF"/>
              <w:bottom w:val="single" w:sz="6" w:space="0" w:color="BFBFBF"/>
            </w:tcBorders>
            <w:shd w:val="clear" w:color="auto" w:fill="D9D9D9"/>
          </w:tcPr>
          <w:p w14:paraId="3337EF3F"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Langue</w:t>
            </w:r>
          </w:p>
        </w:tc>
        <w:tc>
          <w:tcPr>
            <w:tcW w:w="2054" w:type="dxa"/>
            <w:tcBorders>
              <w:top w:val="single" w:sz="8" w:space="0" w:color="BFBFBF"/>
              <w:left w:val="single" w:sz="6" w:space="0" w:color="BFBFBF"/>
              <w:bottom w:val="single" w:sz="6" w:space="0" w:color="BFBFBF"/>
            </w:tcBorders>
            <w:shd w:val="clear" w:color="auto" w:fill="D9D9D9"/>
          </w:tcPr>
          <w:p w14:paraId="03E22406"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Lu</w:t>
            </w:r>
          </w:p>
        </w:tc>
        <w:tc>
          <w:tcPr>
            <w:tcW w:w="2156" w:type="dxa"/>
            <w:tcBorders>
              <w:top w:val="single" w:sz="8" w:space="0" w:color="BFBFBF"/>
              <w:left w:val="single" w:sz="6" w:space="0" w:color="BFBFBF"/>
              <w:bottom w:val="single" w:sz="6" w:space="0" w:color="BFBFBF"/>
            </w:tcBorders>
            <w:shd w:val="clear" w:color="auto" w:fill="D9D9D9"/>
          </w:tcPr>
          <w:p w14:paraId="158CAF62"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Parlé</w:t>
            </w:r>
          </w:p>
        </w:tc>
        <w:tc>
          <w:tcPr>
            <w:tcW w:w="2171" w:type="dxa"/>
            <w:tcBorders>
              <w:top w:val="single" w:sz="8" w:space="0" w:color="BFBFBF"/>
              <w:left w:val="single" w:sz="6" w:space="0" w:color="BFBFBF"/>
              <w:bottom w:val="single" w:sz="6" w:space="0" w:color="BFBFBF"/>
              <w:right w:val="single" w:sz="8" w:space="0" w:color="BFBFBF"/>
            </w:tcBorders>
            <w:shd w:val="clear" w:color="auto" w:fill="D9D9D9"/>
          </w:tcPr>
          <w:p w14:paraId="5130F4BA"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Ecrit</w:t>
            </w:r>
          </w:p>
        </w:tc>
      </w:tr>
      <w:tr w:rsidR="00471326" w:rsidRPr="002B169F" w14:paraId="5F06A133" w14:textId="77777777" w:rsidTr="00A74DFE">
        <w:trPr>
          <w:trHeight w:val="272"/>
        </w:trPr>
        <w:tc>
          <w:tcPr>
            <w:tcW w:w="2728" w:type="dxa"/>
            <w:tcBorders>
              <w:top w:val="single" w:sz="6" w:space="0" w:color="BFBFBF"/>
              <w:left w:val="single" w:sz="8" w:space="0" w:color="BFBFBF"/>
              <w:bottom w:val="single" w:sz="6" w:space="0" w:color="BFBFBF"/>
            </w:tcBorders>
            <w:shd w:val="clear" w:color="auto" w:fill="FFFFFF"/>
          </w:tcPr>
          <w:p w14:paraId="76EB148B" w14:textId="046B7F47"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Français</w:t>
            </w:r>
          </w:p>
        </w:tc>
        <w:tc>
          <w:tcPr>
            <w:tcW w:w="2054" w:type="dxa"/>
            <w:tcBorders>
              <w:top w:val="single" w:sz="6" w:space="0" w:color="BFBFBF"/>
              <w:left w:val="single" w:sz="6" w:space="0" w:color="BFBFBF"/>
              <w:bottom w:val="single" w:sz="6" w:space="0" w:color="BFBFBF"/>
            </w:tcBorders>
            <w:shd w:val="clear" w:color="auto" w:fill="FFFFFF"/>
          </w:tcPr>
          <w:p w14:paraId="33800658" w14:textId="00B3AE96"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Bilingue</w:t>
            </w:r>
          </w:p>
        </w:tc>
        <w:tc>
          <w:tcPr>
            <w:tcW w:w="2156" w:type="dxa"/>
            <w:tcBorders>
              <w:top w:val="single" w:sz="6" w:space="0" w:color="BFBFBF"/>
              <w:left w:val="single" w:sz="6" w:space="0" w:color="BFBFBF"/>
              <w:bottom w:val="single" w:sz="6" w:space="0" w:color="BFBFBF"/>
            </w:tcBorders>
            <w:shd w:val="clear" w:color="auto" w:fill="FFFFFF"/>
          </w:tcPr>
          <w:p w14:paraId="51801C88" w14:textId="358FFA03"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Bilingue</w:t>
            </w:r>
          </w:p>
        </w:tc>
        <w:tc>
          <w:tcPr>
            <w:tcW w:w="2171" w:type="dxa"/>
            <w:tcBorders>
              <w:top w:val="single" w:sz="6" w:space="0" w:color="BFBFBF"/>
              <w:left w:val="single" w:sz="6" w:space="0" w:color="BFBFBF"/>
              <w:bottom w:val="single" w:sz="6" w:space="0" w:color="BFBFBF"/>
              <w:right w:val="single" w:sz="8" w:space="0" w:color="BFBFBF"/>
            </w:tcBorders>
            <w:shd w:val="clear" w:color="auto" w:fill="FFFFFF"/>
          </w:tcPr>
          <w:p w14:paraId="3AD380F2" w14:textId="43E9A046"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Bilingue</w:t>
            </w:r>
          </w:p>
        </w:tc>
      </w:tr>
      <w:tr w:rsidR="00471326" w:rsidRPr="002B169F" w14:paraId="6EE3C260" w14:textId="77777777" w:rsidTr="00A74DFE">
        <w:trPr>
          <w:trHeight w:val="277"/>
        </w:trPr>
        <w:tc>
          <w:tcPr>
            <w:tcW w:w="2728" w:type="dxa"/>
            <w:tcBorders>
              <w:top w:val="single" w:sz="6" w:space="0" w:color="BFBFBF"/>
              <w:left w:val="single" w:sz="8" w:space="0" w:color="BFBFBF"/>
              <w:bottom w:val="single" w:sz="8" w:space="0" w:color="BFBFBF"/>
            </w:tcBorders>
            <w:shd w:val="clear" w:color="auto" w:fill="FFFFFF"/>
          </w:tcPr>
          <w:p w14:paraId="1C6300D7" w14:textId="19324AE9"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Anglais</w:t>
            </w:r>
          </w:p>
        </w:tc>
        <w:tc>
          <w:tcPr>
            <w:tcW w:w="2054" w:type="dxa"/>
            <w:tcBorders>
              <w:top w:val="single" w:sz="6" w:space="0" w:color="BFBFBF"/>
              <w:left w:val="single" w:sz="6" w:space="0" w:color="BFBFBF"/>
              <w:bottom w:val="single" w:sz="8" w:space="0" w:color="BFBFBF"/>
            </w:tcBorders>
            <w:shd w:val="clear" w:color="auto" w:fill="FFFFFF"/>
          </w:tcPr>
          <w:p w14:paraId="1D23ED62" w14:textId="2E0C5E9F"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Fonctionnel</w:t>
            </w:r>
          </w:p>
        </w:tc>
        <w:tc>
          <w:tcPr>
            <w:tcW w:w="2156" w:type="dxa"/>
            <w:tcBorders>
              <w:top w:val="single" w:sz="6" w:space="0" w:color="BFBFBF"/>
              <w:left w:val="single" w:sz="6" w:space="0" w:color="BFBFBF"/>
              <w:bottom w:val="single" w:sz="8" w:space="0" w:color="BFBFBF"/>
            </w:tcBorders>
            <w:shd w:val="clear" w:color="auto" w:fill="FFFFFF"/>
          </w:tcPr>
          <w:p w14:paraId="065681B3" w14:textId="530FDA53"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Fonctionnel</w:t>
            </w:r>
          </w:p>
        </w:tc>
        <w:tc>
          <w:tcPr>
            <w:tcW w:w="2171" w:type="dxa"/>
            <w:tcBorders>
              <w:top w:val="single" w:sz="6" w:space="0" w:color="BFBFBF"/>
              <w:left w:val="single" w:sz="6" w:space="0" w:color="BFBFBF"/>
              <w:bottom w:val="single" w:sz="8" w:space="0" w:color="BFBFBF"/>
              <w:right w:val="single" w:sz="8" w:space="0" w:color="BFBFBF"/>
            </w:tcBorders>
            <w:shd w:val="clear" w:color="auto" w:fill="FFFFFF"/>
          </w:tcPr>
          <w:p w14:paraId="3FBA733D" w14:textId="47C4781D" w:rsidR="00471326" w:rsidRPr="002B169F" w:rsidRDefault="00471326" w:rsidP="004E5933">
            <w:pPr>
              <w:pStyle w:val="Standard"/>
              <w:jc w:val="center"/>
              <w:rPr>
                <w:rFonts w:ascii="Calibri" w:hAnsi="Calibri" w:cs="Calibri"/>
                <w:color w:val="00000A"/>
                <w:sz w:val="20"/>
                <w:szCs w:val="20"/>
                <w:lang w:val="fr-FR"/>
              </w:rPr>
            </w:pPr>
            <w:r w:rsidRPr="002B169F">
              <w:rPr>
                <w:rFonts w:ascii="Calibri" w:hAnsi="Calibri" w:cs="Calibri"/>
                <w:color w:val="00000A"/>
                <w:sz w:val="20"/>
                <w:szCs w:val="20"/>
                <w:lang w:val="fr-FR"/>
              </w:rPr>
              <w:t>Fonctionnel</w:t>
            </w:r>
          </w:p>
        </w:tc>
      </w:tr>
    </w:tbl>
    <w:p w14:paraId="32A4C733" w14:textId="77777777" w:rsidR="00663CD7" w:rsidRPr="002B169F" w:rsidRDefault="00663CD7">
      <w:pPr>
        <w:jc w:val="both"/>
        <w:rPr>
          <w:rFonts w:ascii="Calibri" w:hAnsi="Calibri" w:cs="Calibri"/>
        </w:rPr>
      </w:pPr>
    </w:p>
    <w:p w14:paraId="067B4CB6" w14:textId="09BEEBBA" w:rsidR="00DD298E" w:rsidRPr="002B169F" w:rsidRDefault="00663CD7" w:rsidP="00DD298E">
      <w:pPr>
        <w:numPr>
          <w:ilvl w:val="0"/>
          <w:numId w:val="2"/>
        </w:numPr>
        <w:jc w:val="both"/>
        <w:rPr>
          <w:rFonts w:ascii="Calibri" w:hAnsi="Calibri" w:cs="Calibri"/>
        </w:rPr>
      </w:pPr>
      <w:r w:rsidRPr="002B169F">
        <w:rPr>
          <w:rFonts w:ascii="Calibri" w:hAnsi="Calibri" w:cs="Calibri"/>
          <w:b/>
        </w:rPr>
        <w:t>Affiliation à une association professionnelle</w:t>
      </w:r>
    </w:p>
    <w:p w14:paraId="6C1DBDE3" w14:textId="77777777" w:rsidR="00DD298E" w:rsidRPr="002B169F" w:rsidRDefault="00DD298E" w:rsidP="00DD298E">
      <w:pPr>
        <w:jc w:val="both"/>
        <w:rPr>
          <w:rFonts w:ascii="Calibri" w:hAnsi="Calibri" w:cs="Calibri"/>
        </w:rPr>
      </w:pPr>
    </w:p>
    <w:tbl>
      <w:tblPr>
        <w:tblW w:w="8647" w:type="dxa"/>
        <w:tblInd w:w="343" w:type="dxa"/>
        <w:tblLayout w:type="fixed"/>
        <w:tblCellMar>
          <w:left w:w="59" w:type="dxa"/>
        </w:tblCellMar>
        <w:tblLook w:val="0000" w:firstRow="0" w:lastRow="0" w:firstColumn="0" w:lastColumn="0" w:noHBand="0" w:noVBand="0"/>
      </w:tblPr>
      <w:tblGrid>
        <w:gridCol w:w="2268"/>
        <w:gridCol w:w="6379"/>
      </w:tblGrid>
      <w:tr w:rsidR="00DD298E" w:rsidRPr="002B169F" w14:paraId="08A801AA" w14:textId="77777777" w:rsidTr="00DD298E">
        <w:tc>
          <w:tcPr>
            <w:tcW w:w="2268" w:type="dxa"/>
            <w:tcBorders>
              <w:top w:val="single" w:sz="6" w:space="0" w:color="BFBFBF"/>
              <w:left w:val="single" w:sz="6" w:space="0" w:color="BFBFBF"/>
              <w:bottom w:val="single" w:sz="6" w:space="0" w:color="BFBFBF"/>
            </w:tcBorders>
            <w:shd w:val="clear" w:color="auto" w:fill="D9D9D9"/>
          </w:tcPr>
          <w:p w14:paraId="13AF2A31" w14:textId="77777777" w:rsidR="00DD298E" w:rsidRPr="002B169F" w:rsidRDefault="00DD298E" w:rsidP="00066840">
            <w:pPr>
              <w:jc w:val="both"/>
              <w:rPr>
                <w:rFonts w:ascii="Calibri" w:hAnsi="Calibri" w:cs="Calibri"/>
              </w:rPr>
            </w:pPr>
            <w:r w:rsidRPr="002B169F">
              <w:rPr>
                <w:rFonts w:ascii="Calibri" w:hAnsi="Calibri" w:cs="Calibri"/>
                <w:b/>
              </w:rPr>
              <w:t>Institution</w:t>
            </w:r>
          </w:p>
        </w:tc>
        <w:tc>
          <w:tcPr>
            <w:tcW w:w="6379" w:type="dxa"/>
            <w:tcBorders>
              <w:top w:val="single" w:sz="6" w:space="0" w:color="BFBFBF"/>
              <w:left w:val="single" w:sz="6" w:space="0" w:color="BFBFBF"/>
              <w:bottom w:val="single" w:sz="6" w:space="0" w:color="BFBFBF"/>
              <w:right w:val="single" w:sz="6" w:space="0" w:color="BFBFBF"/>
            </w:tcBorders>
            <w:shd w:val="clear" w:color="auto" w:fill="D9D9D9"/>
          </w:tcPr>
          <w:p w14:paraId="41F254B2" w14:textId="77777777" w:rsidR="00DD298E" w:rsidRPr="002B169F" w:rsidRDefault="00DD298E" w:rsidP="00066840">
            <w:pPr>
              <w:jc w:val="both"/>
              <w:rPr>
                <w:rFonts w:ascii="Calibri" w:hAnsi="Calibri" w:cs="Calibri"/>
              </w:rPr>
            </w:pPr>
            <w:r w:rsidRPr="002B169F">
              <w:rPr>
                <w:rFonts w:ascii="Calibri" w:hAnsi="Calibri" w:cs="Calibri"/>
                <w:b/>
              </w:rPr>
              <w:t>Diplôme</w:t>
            </w:r>
          </w:p>
        </w:tc>
      </w:tr>
      <w:tr w:rsidR="00DD298E" w:rsidRPr="002B169F" w14:paraId="78D04031" w14:textId="77777777" w:rsidTr="00DD298E">
        <w:tblPrEx>
          <w:tblCellMar>
            <w:left w:w="72" w:type="dxa"/>
          </w:tblCellMar>
        </w:tblPrEx>
        <w:tc>
          <w:tcPr>
            <w:tcW w:w="2268" w:type="dxa"/>
            <w:tcBorders>
              <w:top w:val="single" w:sz="4" w:space="0" w:color="BFBFBF"/>
              <w:left w:val="single" w:sz="4" w:space="0" w:color="BFBFBF"/>
              <w:bottom w:val="single" w:sz="4" w:space="0" w:color="BFBFBF"/>
            </w:tcBorders>
            <w:shd w:val="clear" w:color="auto" w:fill="FFFFFF"/>
          </w:tcPr>
          <w:p w14:paraId="305497CC" w14:textId="18221766"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2022</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38503A10" w14:textId="6175D975"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 xml:space="preserve">Certification TOGAF 9 </w:t>
            </w:r>
            <w:proofErr w:type="spellStart"/>
            <w:r w:rsidRPr="002B169F">
              <w:rPr>
                <w:rFonts w:ascii="Calibri" w:hAnsi="Calibri" w:cs="Calibri"/>
                <w:color w:val="00000A"/>
                <w:sz w:val="20"/>
                <w:szCs w:val="20"/>
                <w:lang w:val="fr-FR"/>
              </w:rPr>
              <w:t>Foundation</w:t>
            </w:r>
            <w:proofErr w:type="spellEnd"/>
            <w:r w:rsidRPr="002B169F">
              <w:rPr>
                <w:rFonts w:ascii="Calibri" w:hAnsi="Calibri" w:cs="Calibri"/>
                <w:color w:val="00000A"/>
                <w:sz w:val="20"/>
                <w:szCs w:val="20"/>
                <w:lang w:val="fr-FR"/>
              </w:rPr>
              <w:t>, Open Group</w:t>
            </w:r>
          </w:p>
        </w:tc>
      </w:tr>
      <w:tr w:rsidR="00DD298E" w:rsidRPr="002B169F" w14:paraId="123C2C7E"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683B8378" w14:textId="67FB5F27"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2021</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4E2F938B" w14:textId="549E8A03"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Data Management Professional Associate (CDMP)</w:t>
            </w:r>
          </w:p>
        </w:tc>
      </w:tr>
      <w:tr w:rsidR="00DD298E" w:rsidRPr="002B169F" w14:paraId="5EB4734B"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314607DB" w14:textId="612181E2"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2021</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66A8398B" w14:textId="5D80B169"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Safe Lean Portfolio Management (LPM)</w:t>
            </w:r>
          </w:p>
        </w:tc>
      </w:tr>
      <w:tr w:rsidR="00DD298E" w:rsidRPr="002B169F" w14:paraId="1AD8BEB2"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43AF1778" w14:textId="2D230215"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2021</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2F243382" w14:textId="3313998D"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Management 3.0</w:t>
            </w:r>
          </w:p>
        </w:tc>
      </w:tr>
      <w:tr w:rsidR="00DD298E" w:rsidRPr="002B169F" w14:paraId="01B3B96C"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697F0072" w14:textId="11F6795D"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2021</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484106EE" w14:textId="379A8EAC"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Change Management</w:t>
            </w:r>
          </w:p>
        </w:tc>
      </w:tr>
      <w:tr w:rsidR="00DD298E" w:rsidRPr="002B169F" w14:paraId="416262D6"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0CC4B960" w14:textId="3F602491"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2020</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72083EE9" w14:textId="66679E79"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Agile Certification Professional (PMI-ACP), PMI</w:t>
            </w:r>
          </w:p>
        </w:tc>
      </w:tr>
      <w:tr w:rsidR="00DD298E" w:rsidRPr="002B169F" w14:paraId="76B5BE2C"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4B5F6212" w14:textId="303772F5"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2017</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25422C99" w14:textId="5A41E32A"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 xml:space="preserve">Certification IT Information Library </w:t>
            </w:r>
            <w:proofErr w:type="spellStart"/>
            <w:r w:rsidRPr="002B169F">
              <w:rPr>
                <w:rFonts w:ascii="Calibri" w:hAnsi="Calibri" w:cs="Calibri"/>
                <w:sz w:val="20"/>
                <w:lang w:val="fr-FR" w:eastAsia="es-ES"/>
              </w:rPr>
              <w:t>Foundation</w:t>
            </w:r>
            <w:proofErr w:type="spellEnd"/>
            <w:r w:rsidRPr="002B169F">
              <w:rPr>
                <w:rFonts w:ascii="Calibri" w:hAnsi="Calibri" w:cs="Calibri"/>
                <w:sz w:val="20"/>
                <w:lang w:val="fr-FR" w:eastAsia="es-ES"/>
              </w:rPr>
              <w:t xml:space="preserve"> (ITIL 4), </w:t>
            </w:r>
            <w:proofErr w:type="spellStart"/>
            <w:r w:rsidRPr="002B169F">
              <w:rPr>
                <w:rFonts w:ascii="Calibri" w:hAnsi="Calibri" w:cs="Calibri"/>
                <w:sz w:val="20"/>
                <w:lang w:val="fr-FR" w:eastAsia="es-ES"/>
              </w:rPr>
              <w:t>Axelos</w:t>
            </w:r>
            <w:proofErr w:type="spellEnd"/>
            <w:r w:rsidRPr="002B169F">
              <w:rPr>
                <w:rFonts w:ascii="Calibri" w:hAnsi="Calibri" w:cs="Calibri"/>
                <w:sz w:val="20"/>
                <w:lang w:val="fr-FR" w:eastAsia="es-ES"/>
              </w:rPr>
              <w:t xml:space="preserve"> </w:t>
            </w:r>
          </w:p>
        </w:tc>
      </w:tr>
      <w:tr w:rsidR="00DD298E" w:rsidRPr="002B169F" w14:paraId="329CA448" w14:textId="77777777" w:rsidTr="00DD298E">
        <w:tblPrEx>
          <w:tblCellMar>
            <w:left w:w="72" w:type="dxa"/>
          </w:tblCellMar>
        </w:tblPrEx>
        <w:trPr>
          <w:trHeight w:val="65"/>
        </w:trPr>
        <w:tc>
          <w:tcPr>
            <w:tcW w:w="2268" w:type="dxa"/>
            <w:tcBorders>
              <w:top w:val="single" w:sz="4" w:space="0" w:color="BFBFBF"/>
              <w:left w:val="single" w:sz="4" w:space="0" w:color="BFBFBF"/>
              <w:bottom w:val="single" w:sz="4" w:space="0" w:color="BFBFBF"/>
            </w:tcBorders>
            <w:shd w:val="clear" w:color="auto" w:fill="FFFFFF"/>
          </w:tcPr>
          <w:p w14:paraId="638C7E84" w14:textId="2CB4AB02" w:rsidR="00DD298E" w:rsidRPr="002B169F" w:rsidRDefault="00DD298E" w:rsidP="00DD298E">
            <w:pPr>
              <w:pStyle w:val="Standard"/>
              <w:rPr>
                <w:rFonts w:ascii="Calibri" w:hAnsi="Calibri" w:cs="Calibri"/>
                <w:color w:val="00000A"/>
                <w:sz w:val="20"/>
                <w:szCs w:val="20"/>
                <w:lang w:val="fr-FR"/>
              </w:rPr>
            </w:pPr>
            <w:r w:rsidRPr="002B169F">
              <w:rPr>
                <w:rFonts w:ascii="Calibri" w:hAnsi="Calibri" w:cs="Calibri"/>
                <w:color w:val="00000A"/>
                <w:sz w:val="20"/>
                <w:szCs w:val="20"/>
                <w:lang w:val="fr-FR"/>
              </w:rPr>
              <w:t>2019</w:t>
            </w:r>
          </w:p>
        </w:tc>
        <w:tc>
          <w:tcPr>
            <w:tcW w:w="6379" w:type="dxa"/>
            <w:tcBorders>
              <w:top w:val="single" w:sz="4" w:space="0" w:color="BFBFBF"/>
              <w:left w:val="single" w:sz="4" w:space="0" w:color="BFBFBF"/>
              <w:bottom w:val="single" w:sz="4" w:space="0" w:color="BFBFBF"/>
              <w:right w:val="single" w:sz="4" w:space="0" w:color="BFBFBF"/>
            </w:tcBorders>
            <w:shd w:val="clear" w:color="auto" w:fill="FFFFFF"/>
          </w:tcPr>
          <w:p w14:paraId="1FDE6A31" w14:textId="2A114305" w:rsidR="00DD298E" w:rsidRPr="002B169F" w:rsidRDefault="00DD298E" w:rsidP="00DD298E">
            <w:pPr>
              <w:pStyle w:val="normaltableau"/>
              <w:spacing w:before="0" w:after="0"/>
              <w:jc w:val="left"/>
              <w:rPr>
                <w:rFonts w:ascii="Calibri" w:hAnsi="Calibri" w:cs="Calibri"/>
                <w:sz w:val="20"/>
                <w:lang w:val="fr-FR" w:eastAsia="es-ES"/>
              </w:rPr>
            </w:pPr>
            <w:r w:rsidRPr="002B169F">
              <w:rPr>
                <w:rFonts w:ascii="Calibri" w:hAnsi="Calibri" w:cs="Calibri"/>
                <w:sz w:val="20"/>
                <w:lang w:val="fr-FR" w:eastAsia="es-ES"/>
              </w:rPr>
              <w:t>Certification Project Management Professional (PMP), PMI</w:t>
            </w:r>
          </w:p>
        </w:tc>
      </w:tr>
    </w:tbl>
    <w:p w14:paraId="39F4151B" w14:textId="77777777" w:rsidR="00DD298E" w:rsidRPr="002B169F" w:rsidRDefault="00DD298E" w:rsidP="00DD298E">
      <w:pPr>
        <w:jc w:val="both"/>
        <w:rPr>
          <w:rFonts w:ascii="Calibri" w:hAnsi="Calibri" w:cs="Calibri"/>
          <w:b/>
        </w:rPr>
      </w:pPr>
    </w:p>
    <w:p w14:paraId="66B18152" w14:textId="54B3FD32" w:rsidR="00663CD7" w:rsidRPr="002B169F" w:rsidRDefault="00663CD7">
      <w:pPr>
        <w:jc w:val="both"/>
        <w:rPr>
          <w:rFonts w:ascii="Calibri" w:hAnsi="Calibri" w:cs="Calibri"/>
        </w:rPr>
      </w:pPr>
      <w:r w:rsidRPr="002B169F">
        <w:rPr>
          <w:rFonts w:ascii="Calibri" w:hAnsi="Calibri" w:cs="Calibri"/>
          <w:b/>
          <w:bCs/>
        </w:rPr>
        <w:t xml:space="preserve">8.   </w:t>
      </w:r>
      <w:r w:rsidRPr="002B169F">
        <w:rPr>
          <w:rFonts w:ascii="Calibri" w:hAnsi="Calibri" w:cs="Calibri"/>
        </w:rPr>
        <w:t xml:space="preserve"> </w:t>
      </w:r>
      <w:r w:rsidRPr="002B169F">
        <w:rPr>
          <w:rFonts w:ascii="Calibri" w:hAnsi="Calibri" w:cs="Calibri"/>
          <w:b/>
        </w:rPr>
        <w:t xml:space="preserve">Situation présente : </w:t>
      </w:r>
      <w:r w:rsidR="005A70D2" w:rsidRPr="002B169F">
        <w:rPr>
          <w:rFonts w:ascii="Calibri" w:hAnsi="Calibri" w:cs="Calibri"/>
        </w:rPr>
        <w:t>Consultant en stratégie d’affaire pour les projets de transformation numérique</w:t>
      </w:r>
    </w:p>
    <w:p w14:paraId="42BB23EB" w14:textId="77777777" w:rsidR="00663CD7" w:rsidRPr="002B169F" w:rsidRDefault="00663CD7">
      <w:pPr>
        <w:jc w:val="both"/>
        <w:rPr>
          <w:rFonts w:ascii="Calibri" w:hAnsi="Calibri" w:cs="Calibri"/>
        </w:rPr>
      </w:pPr>
    </w:p>
    <w:p w14:paraId="5E6C963F" w14:textId="77777777" w:rsidR="00663CD7" w:rsidRPr="002B169F" w:rsidRDefault="00663CD7">
      <w:pPr>
        <w:jc w:val="both"/>
        <w:rPr>
          <w:rFonts w:ascii="Calibri" w:hAnsi="Calibri" w:cs="Calibri"/>
          <w:b/>
        </w:rPr>
      </w:pPr>
      <w:r w:rsidRPr="002B169F">
        <w:rPr>
          <w:rFonts w:ascii="Calibri" w:hAnsi="Calibri" w:cs="Calibri"/>
          <w:b/>
        </w:rPr>
        <w:t>10.  Qualifications principales :</w:t>
      </w:r>
    </w:p>
    <w:p w14:paraId="08AD2780" w14:textId="77777777" w:rsidR="00F30E02" w:rsidRPr="002B169F" w:rsidRDefault="00F30E02">
      <w:pPr>
        <w:jc w:val="both"/>
        <w:rPr>
          <w:rFonts w:ascii="Calibri" w:hAnsi="Calibri" w:cs="Calibri"/>
          <w:b/>
        </w:rPr>
      </w:pPr>
    </w:p>
    <w:p w14:paraId="299671FB" w14:textId="44DE0A4C"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Responsable Stratégie d’Affaires et Transformation Numérique du cabinet Djibouti Consulting Group (DCG)</w:t>
      </w:r>
    </w:p>
    <w:p w14:paraId="0B9F7BB6" w14:textId="17C930B5"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1</w:t>
      </w:r>
      <w:r w:rsidR="004E5933" w:rsidRPr="002B169F">
        <w:rPr>
          <w:rFonts w:ascii="Calibri" w:hAnsi="Calibri" w:cs="Calibri"/>
        </w:rPr>
        <w:t>2</w:t>
      </w:r>
      <w:r w:rsidRPr="002B169F">
        <w:rPr>
          <w:rFonts w:ascii="Calibri" w:hAnsi="Calibri" w:cs="Calibri"/>
        </w:rPr>
        <w:t xml:space="preserve"> années d’expérience dans le secteur de service public</w:t>
      </w:r>
    </w:p>
    <w:p w14:paraId="00599A36" w14:textId="60941D2B" w:rsidR="00F30E02" w:rsidRPr="002B169F" w:rsidRDefault="004E5933"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8</w:t>
      </w:r>
      <w:r w:rsidR="00F30E02" w:rsidRPr="002B169F">
        <w:rPr>
          <w:rFonts w:ascii="Calibri" w:hAnsi="Calibri" w:cs="Calibri"/>
        </w:rPr>
        <w:t>+ années d’expérience dans de projets de transformation numérique et de « digitalisation »</w:t>
      </w:r>
    </w:p>
    <w:p w14:paraId="087DB9BA" w14:textId="21DAB347"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Expert en sante numérique auprès du Fond Global pour la sante numérique</w:t>
      </w:r>
    </w:p>
    <w:p w14:paraId="5A4AB936" w14:textId="03C07311"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 xml:space="preserve">Forte capacité à rédiger des documents d’affaires, fonctionnels et techniques (Faisabilité, Maturité numérique, Benchmarking, Analyse des écarts, RTM, spécifications fonctionnelles et techniques, RFP, RFI, etc.) </w:t>
      </w:r>
    </w:p>
    <w:p w14:paraId="7FB02E03" w14:textId="070B0658"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lastRenderedPageBreak/>
        <w:t>Bonne expérience sur la relation avec les parties prenantes dans les différentes phases du projet (élicitation, conception, développement, tests, implantation, formation...)</w:t>
      </w:r>
    </w:p>
    <w:p w14:paraId="24E21F1B" w14:textId="703BD4DC"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Capacité d'assurer le transfert des connaissances, la formation et le perfectionnement des compétences des membres de l'équipe</w:t>
      </w:r>
    </w:p>
    <w:p w14:paraId="11D00596" w14:textId="41F5C1AF" w:rsidR="00F30E02" w:rsidRPr="002B169F" w:rsidRDefault="00F30E02" w:rsidP="00F30E02">
      <w:pPr>
        <w:pStyle w:val="Paragraphedeliste1"/>
        <w:numPr>
          <w:ilvl w:val="0"/>
          <w:numId w:val="9"/>
        </w:numPr>
        <w:spacing w:after="40"/>
        <w:ind w:left="714" w:hanging="357"/>
        <w:jc w:val="both"/>
        <w:rPr>
          <w:rFonts w:ascii="Calibri" w:hAnsi="Calibri" w:cs="Calibri"/>
        </w:rPr>
      </w:pPr>
      <w:r w:rsidRPr="002B169F">
        <w:rPr>
          <w:rFonts w:ascii="Calibri" w:hAnsi="Calibri" w:cs="Calibri"/>
        </w:rPr>
        <w:t>Engagé, proactive, esprit d’équipe, très à l’écoute et amour du partage</w:t>
      </w:r>
    </w:p>
    <w:p w14:paraId="77F22BA7" w14:textId="77777777" w:rsidR="004E5933" w:rsidRPr="002B169F" w:rsidRDefault="004E5933" w:rsidP="00F30E02">
      <w:pPr>
        <w:jc w:val="both"/>
        <w:rPr>
          <w:rFonts w:ascii="Calibri" w:hAnsi="Calibri" w:cs="Calibri"/>
          <w:b/>
        </w:rPr>
      </w:pPr>
    </w:p>
    <w:p w14:paraId="1C13EC02" w14:textId="77777777" w:rsidR="00663CD7" w:rsidRPr="002B169F" w:rsidRDefault="00663CD7">
      <w:pPr>
        <w:spacing w:after="40"/>
        <w:ind w:left="360"/>
        <w:jc w:val="both"/>
        <w:rPr>
          <w:rFonts w:ascii="Calibri" w:hAnsi="Calibri" w:cs="Calibri"/>
        </w:rPr>
      </w:pPr>
    </w:p>
    <w:p w14:paraId="4351C15F" w14:textId="6E8A3E45" w:rsidR="00663CD7" w:rsidRPr="002B169F" w:rsidRDefault="00663CD7">
      <w:pPr>
        <w:ind w:left="360"/>
        <w:jc w:val="both"/>
        <w:rPr>
          <w:rFonts w:ascii="Calibri" w:hAnsi="Calibri" w:cs="Calibri"/>
        </w:rPr>
      </w:pPr>
      <w:r w:rsidRPr="002B169F">
        <w:rPr>
          <w:rFonts w:ascii="Calibri" w:hAnsi="Calibri" w:cs="Calibri"/>
          <w:b/>
        </w:rPr>
        <w:t xml:space="preserve">Compétences spécifiques dans le champ </w:t>
      </w:r>
      <w:r w:rsidR="00CE56FD" w:rsidRPr="002B169F">
        <w:rPr>
          <w:rFonts w:ascii="Calibri" w:hAnsi="Calibri" w:cs="Calibri"/>
          <w:b/>
        </w:rPr>
        <w:t>du</w:t>
      </w:r>
      <w:r w:rsidR="004E5933" w:rsidRPr="002B169F">
        <w:rPr>
          <w:rFonts w:ascii="Calibri" w:hAnsi="Calibri" w:cs="Calibri"/>
          <w:b/>
        </w:rPr>
        <w:t xml:space="preserve"> numérique</w:t>
      </w:r>
      <w:r w:rsidRPr="002B169F">
        <w:rPr>
          <w:rFonts w:ascii="Calibri" w:hAnsi="Calibri" w:cs="Calibri"/>
          <w:b/>
        </w:rPr>
        <w:t>:</w:t>
      </w:r>
    </w:p>
    <w:p w14:paraId="32743FA4" w14:textId="46024AC3" w:rsidR="00663CD7" w:rsidRPr="002B169F" w:rsidRDefault="00F77DED">
      <w:pPr>
        <w:pStyle w:val="Paragraphedeliste1"/>
        <w:numPr>
          <w:ilvl w:val="0"/>
          <w:numId w:val="9"/>
        </w:numPr>
        <w:spacing w:after="40"/>
        <w:ind w:left="714" w:hanging="357"/>
        <w:jc w:val="both"/>
        <w:rPr>
          <w:rFonts w:ascii="Calibri" w:hAnsi="Calibri" w:cs="Calibri"/>
        </w:rPr>
      </w:pPr>
      <w:r w:rsidRPr="002B169F">
        <w:rPr>
          <w:rFonts w:ascii="Calibri" w:hAnsi="Calibri" w:cs="Calibri"/>
        </w:rPr>
        <w:t>10 d’expérience en tant que responsable du département informatique de l’université de Djibouti</w:t>
      </w:r>
    </w:p>
    <w:p w14:paraId="2621CC87" w14:textId="77777777" w:rsidR="00CE56FD" w:rsidRPr="002B169F" w:rsidRDefault="00663CD7"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Construction d</w:t>
      </w:r>
      <w:r w:rsidR="00F77DED" w:rsidRPr="002B169F">
        <w:rPr>
          <w:rFonts w:ascii="Calibri" w:hAnsi="Calibri" w:cs="Calibri"/>
        </w:rPr>
        <w:t>u</w:t>
      </w:r>
      <w:r w:rsidRPr="002B169F">
        <w:rPr>
          <w:rFonts w:ascii="Calibri" w:hAnsi="Calibri" w:cs="Calibri"/>
        </w:rPr>
        <w:t xml:space="preserve"> cursus de formation </w:t>
      </w:r>
      <w:r w:rsidR="00F77DED" w:rsidRPr="002B169F">
        <w:rPr>
          <w:rFonts w:ascii="Calibri" w:hAnsi="Calibri" w:cs="Calibri"/>
        </w:rPr>
        <w:t>et des syllabus pour différentes filières du département informatique de l’université de Djibouti</w:t>
      </w:r>
    </w:p>
    <w:p w14:paraId="6E1B3BE3"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Accompagner le client dans sa transformation numérique, quel que soit le niveau de maturité numérique</w:t>
      </w:r>
    </w:p>
    <w:p w14:paraId="6A57E072"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Évaluer la maturité numérique, en culture de données et de changement du client</w:t>
      </w:r>
    </w:p>
    <w:p w14:paraId="2E9FE87E"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Prendre connaissance du contexte organisationnel et des rôles/responsabilités</w:t>
      </w:r>
    </w:p>
    <w:p w14:paraId="0F12E60E"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Cocréer les objectifs, les capacités, les exigences et l’architecture d’affaire avec le client</w:t>
      </w:r>
    </w:p>
    <w:p w14:paraId="1ED1A6F5"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Élaborer le modèle organisationnel et opérationnel adéquat</w:t>
      </w:r>
    </w:p>
    <w:p w14:paraId="777E6530"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Documenter les procédures et les processus d’affaires actuels et visés permettant de soutenir la prise de décisions et la gestion du changement</w:t>
      </w:r>
    </w:p>
    <w:p w14:paraId="7191C3AC"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 xml:space="preserve">Transformer les exigences d’affaires en spécification fonctionnelle/cas d’utilisation/récit utilisateur </w:t>
      </w:r>
    </w:p>
    <w:p w14:paraId="15E19FF2"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Analyser les impacts organisationnels et opérationnels de l’implantation d’éléments du modèle en identifiant les gains potentiels</w:t>
      </w:r>
    </w:p>
    <w:p w14:paraId="5CE509F3" w14:textId="77777777" w:rsidR="00CE56FD"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Identifier et évaluer les risques/impacts associés et proposer des solutions de mitigation</w:t>
      </w:r>
    </w:p>
    <w:p w14:paraId="48006624" w14:textId="724F07A4" w:rsidR="001774F6" w:rsidRPr="002B169F" w:rsidRDefault="00CE56FD" w:rsidP="00CE56FD">
      <w:pPr>
        <w:pStyle w:val="Paragraphedeliste1"/>
        <w:numPr>
          <w:ilvl w:val="0"/>
          <w:numId w:val="9"/>
        </w:numPr>
        <w:spacing w:after="40"/>
        <w:ind w:left="714" w:hanging="357"/>
        <w:jc w:val="both"/>
        <w:rPr>
          <w:rFonts w:ascii="Calibri" w:hAnsi="Calibri" w:cs="Calibri"/>
        </w:rPr>
      </w:pPr>
      <w:r w:rsidRPr="002B169F">
        <w:rPr>
          <w:rFonts w:ascii="Calibri" w:hAnsi="Calibri" w:cs="Calibri"/>
        </w:rPr>
        <w:t>Élaborer les cadres de gestion, documenter les processus, rédiger les guides, les procédures et les instructions de travail</w:t>
      </w:r>
    </w:p>
    <w:p w14:paraId="0C37422D" w14:textId="77777777" w:rsidR="00CE56FD" w:rsidRPr="002B169F" w:rsidRDefault="00CE56FD" w:rsidP="00CE56FD">
      <w:pPr>
        <w:pStyle w:val="Paragraphedeliste1"/>
        <w:spacing w:after="40"/>
        <w:ind w:left="357"/>
        <w:jc w:val="both"/>
        <w:rPr>
          <w:rFonts w:ascii="Calibri" w:hAnsi="Calibri" w:cs="Calibri"/>
        </w:rPr>
      </w:pPr>
    </w:p>
    <w:p w14:paraId="4D604E81" w14:textId="77777777" w:rsidR="00663CD7" w:rsidRPr="002B169F" w:rsidRDefault="00663CD7">
      <w:pPr>
        <w:jc w:val="both"/>
        <w:rPr>
          <w:rFonts w:ascii="Calibri" w:hAnsi="Calibri" w:cs="Calibri"/>
        </w:rPr>
      </w:pPr>
      <w:r w:rsidRPr="002B169F">
        <w:rPr>
          <w:rFonts w:ascii="Calibri" w:hAnsi="Calibri" w:cs="Calibri"/>
          <w:b/>
          <w:bCs/>
        </w:rPr>
        <w:t>11. Expériences à l’international</w:t>
      </w:r>
    </w:p>
    <w:tbl>
      <w:tblPr>
        <w:tblW w:w="0" w:type="auto"/>
        <w:tblInd w:w="74" w:type="dxa"/>
        <w:tblLayout w:type="fixed"/>
        <w:tblCellMar>
          <w:left w:w="74" w:type="dxa"/>
          <w:right w:w="120" w:type="dxa"/>
        </w:tblCellMar>
        <w:tblLook w:val="0000" w:firstRow="0" w:lastRow="0" w:firstColumn="0" w:lastColumn="0" w:noHBand="0" w:noVBand="0"/>
      </w:tblPr>
      <w:tblGrid>
        <w:gridCol w:w="3043"/>
        <w:gridCol w:w="5884"/>
      </w:tblGrid>
      <w:tr w:rsidR="00663CD7" w:rsidRPr="002B169F" w14:paraId="5EAF73B2" w14:textId="77777777">
        <w:tc>
          <w:tcPr>
            <w:tcW w:w="3043" w:type="dxa"/>
            <w:tcBorders>
              <w:top w:val="single" w:sz="8" w:space="0" w:color="BFBFBF"/>
              <w:left w:val="single" w:sz="8" w:space="0" w:color="BFBFBF"/>
              <w:bottom w:val="single" w:sz="6" w:space="0" w:color="BFBFBF"/>
            </w:tcBorders>
            <w:shd w:val="clear" w:color="auto" w:fill="D9D9D9"/>
          </w:tcPr>
          <w:p w14:paraId="02B078B8"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Pays</w:t>
            </w:r>
          </w:p>
        </w:tc>
        <w:tc>
          <w:tcPr>
            <w:tcW w:w="5884" w:type="dxa"/>
            <w:tcBorders>
              <w:top w:val="single" w:sz="8" w:space="0" w:color="BFBFBF"/>
              <w:left w:val="single" w:sz="6" w:space="0" w:color="BFBFBF"/>
              <w:bottom w:val="single" w:sz="6" w:space="0" w:color="BFBFBF"/>
              <w:right w:val="single" w:sz="8" w:space="0" w:color="BFBFBF"/>
            </w:tcBorders>
            <w:shd w:val="clear" w:color="auto" w:fill="D9D9D9"/>
          </w:tcPr>
          <w:p w14:paraId="4713D3C1" w14:textId="77777777" w:rsidR="00663CD7" w:rsidRPr="002B169F" w:rsidRDefault="00663CD7">
            <w:pPr>
              <w:pStyle w:val="normaltableau"/>
              <w:spacing w:before="0" w:after="0"/>
              <w:jc w:val="center"/>
              <w:rPr>
                <w:rFonts w:ascii="Calibri" w:hAnsi="Calibri" w:cs="Calibri"/>
                <w:sz w:val="20"/>
                <w:lang w:val="fr-FR"/>
              </w:rPr>
            </w:pPr>
            <w:r w:rsidRPr="002B169F">
              <w:rPr>
                <w:rFonts w:ascii="Calibri" w:hAnsi="Calibri" w:cs="Calibri"/>
                <w:b/>
                <w:sz w:val="20"/>
                <w:lang w:val="fr-FR"/>
              </w:rPr>
              <w:t>Date de - à</w:t>
            </w:r>
          </w:p>
        </w:tc>
      </w:tr>
      <w:tr w:rsidR="00663CD7" w:rsidRPr="002B169F" w14:paraId="611A2B0C" w14:textId="77777777">
        <w:tc>
          <w:tcPr>
            <w:tcW w:w="3043" w:type="dxa"/>
            <w:tcBorders>
              <w:top w:val="single" w:sz="6" w:space="0" w:color="BFBFBF"/>
              <w:left w:val="single" w:sz="8" w:space="0" w:color="BFBFBF"/>
              <w:bottom w:val="single" w:sz="6" w:space="0" w:color="BFBFBF"/>
            </w:tcBorders>
            <w:shd w:val="clear" w:color="auto" w:fill="FFFFFF"/>
            <w:vAlign w:val="center"/>
          </w:tcPr>
          <w:p w14:paraId="0BF669AE" w14:textId="020D7C9D" w:rsidR="00663CD7" w:rsidRPr="002B169F" w:rsidRDefault="00B742BA">
            <w:pPr>
              <w:pStyle w:val="normaltableau"/>
              <w:spacing w:before="0" w:after="0"/>
              <w:jc w:val="center"/>
              <w:rPr>
                <w:rFonts w:ascii="Calibri" w:hAnsi="Calibri" w:cs="Calibri"/>
                <w:sz w:val="20"/>
                <w:lang w:val="fr-FR"/>
              </w:rPr>
            </w:pPr>
            <w:r w:rsidRPr="002B169F">
              <w:rPr>
                <w:rFonts w:ascii="Calibri" w:hAnsi="Calibri" w:cs="Calibri"/>
                <w:bCs/>
                <w:sz w:val="20"/>
                <w:lang w:val="fr-FR"/>
              </w:rPr>
              <w:t>Canada</w:t>
            </w:r>
          </w:p>
        </w:tc>
        <w:tc>
          <w:tcPr>
            <w:tcW w:w="5884" w:type="dxa"/>
            <w:tcBorders>
              <w:top w:val="single" w:sz="6" w:space="0" w:color="BFBFBF"/>
              <w:left w:val="single" w:sz="6" w:space="0" w:color="BFBFBF"/>
              <w:bottom w:val="single" w:sz="6" w:space="0" w:color="BFBFBF"/>
              <w:right w:val="single" w:sz="8" w:space="0" w:color="BFBFBF"/>
            </w:tcBorders>
            <w:shd w:val="clear" w:color="auto" w:fill="FFFFFF"/>
            <w:vAlign w:val="center"/>
          </w:tcPr>
          <w:p w14:paraId="0740EEEA" w14:textId="64B17EDA" w:rsidR="00663CD7" w:rsidRPr="002B169F" w:rsidRDefault="00B742BA" w:rsidP="00B742BA">
            <w:pPr>
              <w:pStyle w:val="normaltableau"/>
              <w:spacing w:before="0" w:after="0"/>
              <w:jc w:val="center"/>
              <w:rPr>
                <w:rFonts w:ascii="Calibri" w:hAnsi="Calibri" w:cs="Calibri"/>
                <w:sz w:val="20"/>
                <w:lang w:val="fr-FR"/>
              </w:rPr>
            </w:pPr>
            <w:r w:rsidRPr="002B169F">
              <w:rPr>
                <w:rFonts w:ascii="Calibri" w:hAnsi="Calibri" w:cs="Calibri"/>
                <w:bCs/>
                <w:sz w:val="20"/>
                <w:lang w:val="fr-FR"/>
              </w:rPr>
              <w:t>2019-2022</w:t>
            </w:r>
          </w:p>
        </w:tc>
      </w:tr>
    </w:tbl>
    <w:p w14:paraId="2E3D8A9E" w14:textId="77777777" w:rsidR="00663CD7" w:rsidRPr="002B169F" w:rsidRDefault="00663CD7">
      <w:pPr>
        <w:rPr>
          <w:rFonts w:ascii="Calibri" w:hAnsi="Calibri" w:cs="Calibri"/>
        </w:rPr>
        <w:sectPr w:rsidR="00663CD7" w:rsidRPr="002B169F" w:rsidSect="00884CCF">
          <w:headerReference w:type="default" r:id="rId9"/>
          <w:footerReference w:type="default" r:id="rId10"/>
          <w:headerReference w:type="first" r:id="rId11"/>
          <w:footerReference w:type="first" r:id="rId12"/>
          <w:pgSz w:w="11906" w:h="16838"/>
          <w:pgMar w:top="1418" w:right="1418" w:bottom="1418" w:left="1418" w:header="709" w:footer="709" w:gutter="0"/>
          <w:cols w:space="720"/>
          <w:docGrid w:linePitch="360" w:charSpace="1638"/>
        </w:sectPr>
      </w:pPr>
    </w:p>
    <w:p w14:paraId="09FBABF0" w14:textId="77777777" w:rsidR="00663CD7" w:rsidRPr="002B169F" w:rsidRDefault="00663CD7">
      <w:pPr>
        <w:rPr>
          <w:rFonts w:ascii="Calibri" w:hAnsi="Calibri" w:cs="Calibri"/>
        </w:rPr>
      </w:pPr>
    </w:p>
    <w:p w14:paraId="16FFD62E" w14:textId="77777777" w:rsidR="00663CD7" w:rsidRPr="002B169F" w:rsidRDefault="00663CD7">
      <w:pPr>
        <w:keepNext/>
        <w:keepLines/>
        <w:jc w:val="both"/>
        <w:rPr>
          <w:rFonts w:ascii="Calibri" w:hAnsi="Calibri" w:cs="Calibri"/>
        </w:rPr>
      </w:pPr>
      <w:r w:rsidRPr="002B169F">
        <w:rPr>
          <w:rFonts w:ascii="Calibri" w:hAnsi="Calibri" w:cs="Calibri"/>
          <w:b/>
        </w:rPr>
        <w:t>12. EXPÉRIENCE PROFESSIONNELLE</w:t>
      </w:r>
    </w:p>
    <w:tbl>
      <w:tblPr>
        <w:tblW w:w="14915" w:type="dxa"/>
        <w:tblInd w:w="-807" w:type="dxa"/>
        <w:tblLayout w:type="fixed"/>
        <w:tblCellMar>
          <w:left w:w="74" w:type="dxa"/>
          <w:right w:w="120" w:type="dxa"/>
        </w:tblCellMar>
        <w:tblLook w:val="0000" w:firstRow="0" w:lastRow="0" w:firstColumn="0" w:lastColumn="0" w:noHBand="0" w:noVBand="0"/>
      </w:tblPr>
      <w:tblGrid>
        <w:gridCol w:w="1732"/>
        <w:gridCol w:w="2693"/>
        <w:gridCol w:w="2693"/>
        <w:gridCol w:w="1134"/>
        <w:gridCol w:w="4678"/>
        <w:gridCol w:w="1985"/>
      </w:tblGrid>
      <w:tr w:rsidR="00611978" w:rsidRPr="002B169F" w14:paraId="23F3B6C1" w14:textId="26F55EDA" w:rsidTr="008C3BB0">
        <w:trPr>
          <w:trHeight w:val="317"/>
          <w:tblHeader/>
        </w:trPr>
        <w:tc>
          <w:tcPr>
            <w:tcW w:w="1732" w:type="dxa"/>
            <w:tcBorders>
              <w:top w:val="single" w:sz="8" w:space="0" w:color="BFBFBF"/>
              <w:left w:val="single" w:sz="8" w:space="0" w:color="BFBFBF"/>
              <w:bottom w:val="single" w:sz="6" w:space="0" w:color="BFBFBF"/>
            </w:tcBorders>
            <w:shd w:val="clear" w:color="auto" w:fill="D9D9D9"/>
            <w:vAlign w:val="center"/>
          </w:tcPr>
          <w:p w14:paraId="6FC85AD4" w14:textId="77777777" w:rsidR="00611978" w:rsidRPr="002B169F" w:rsidRDefault="00611978">
            <w:pPr>
              <w:pStyle w:val="normaltableau"/>
              <w:widowControl w:val="0"/>
              <w:spacing w:before="0" w:after="0"/>
              <w:jc w:val="center"/>
              <w:rPr>
                <w:rFonts w:ascii="Calibri" w:hAnsi="Calibri" w:cs="Calibri"/>
                <w:sz w:val="20"/>
                <w:lang w:val="fr-FR"/>
              </w:rPr>
            </w:pPr>
            <w:r w:rsidRPr="002B169F">
              <w:rPr>
                <w:rFonts w:ascii="Calibri" w:hAnsi="Calibri" w:cs="Calibri"/>
                <w:b/>
                <w:sz w:val="20"/>
                <w:lang w:val="fr-FR"/>
              </w:rPr>
              <w:t>Date mois/année</w:t>
            </w:r>
          </w:p>
        </w:tc>
        <w:tc>
          <w:tcPr>
            <w:tcW w:w="2693" w:type="dxa"/>
            <w:tcBorders>
              <w:top w:val="single" w:sz="8" w:space="0" w:color="BFBFBF"/>
              <w:left w:val="single" w:sz="6" w:space="0" w:color="BFBFBF"/>
              <w:bottom w:val="single" w:sz="6" w:space="0" w:color="BFBFBF"/>
            </w:tcBorders>
            <w:shd w:val="clear" w:color="auto" w:fill="D9D9D9"/>
            <w:vAlign w:val="center"/>
          </w:tcPr>
          <w:p w14:paraId="74517917" w14:textId="77777777" w:rsidR="00611978" w:rsidRPr="002B169F" w:rsidRDefault="00611978" w:rsidP="00C61C70">
            <w:pPr>
              <w:pStyle w:val="normaltableau"/>
              <w:widowControl w:val="0"/>
              <w:spacing w:before="0" w:after="0"/>
              <w:jc w:val="center"/>
              <w:rPr>
                <w:rFonts w:ascii="Calibri" w:hAnsi="Calibri" w:cs="Calibri"/>
                <w:sz w:val="20"/>
                <w:lang w:val="fr-FR"/>
              </w:rPr>
            </w:pPr>
            <w:r w:rsidRPr="002B169F">
              <w:rPr>
                <w:rFonts w:ascii="Calibri" w:hAnsi="Calibri" w:cs="Calibri"/>
                <w:b/>
                <w:sz w:val="20"/>
                <w:lang w:val="fr-FR"/>
              </w:rPr>
              <w:t>Pays</w:t>
            </w:r>
          </w:p>
        </w:tc>
        <w:tc>
          <w:tcPr>
            <w:tcW w:w="2693" w:type="dxa"/>
            <w:tcBorders>
              <w:top w:val="single" w:sz="8" w:space="0" w:color="BFBFBF"/>
              <w:left w:val="single" w:sz="6" w:space="0" w:color="BFBFBF"/>
              <w:bottom w:val="single" w:sz="6" w:space="0" w:color="BFBFBF"/>
            </w:tcBorders>
            <w:shd w:val="clear" w:color="auto" w:fill="D9D9D9"/>
            <w:vAlign w:val="center"/>
          </w:tcPr>
          <w:p w14:paraId="749F4DC8" w14:textId="77777777" w:rsidR="00611978" w:rsidRPr="002B169F" w:rsidRDefault="00611978">
            <w:pPr>
              <w:pStyle w:val="normaltableau"/>
              <w:widowControl w:val="0"/>
              <w:spacing w:before="0" w:after="0"/>
              <w:jc w:val="center"/>
              <w:rPr>
                <w:rFonts w:ascii="Calibri" w:hAnsi="Calibri" w:cs="Calibri"/>
                <w:sz w:val="20"/>
                <w:lang w:val="fr-FR"/>
              </w:rPr>
            </w:pPr>
            <w:r w:rsidRPr="002B169F">
              <w:rPr>
                <w:rFonts w:ascii="Calibri" w:hAnsi="Calibri" w:cs="Calibri"/>
                <w:b/>
                <w:sz w:val="20"/>
                <w:lang w:val="fr-FR"/>
              </w:rPr>
              <w:t>Société + Contact</w:t>
            </w:r>
          </w:p>
        </w:tc>
        <w:tc>
          <w:tcPr>
            <w:tcW w:w="1134" w:type="dxa"/>
            <w:tcBorders>
              <w:top w:val="single" w:sz="8" w:space="0" w:color="BFBFBF"/>
              <w:left w:val="single" w:sz="6" w:space="0" w:color="BFBFBF"/>
              <w:bottom w:val="single" w:sz="6" w:space="0" w:color="BFBFBF"/>
            </w:tcBorders>
            <w:shd w:val="clear" w:color="auto" w:fill="D9D9D9"/>
            <w:vAlign w:val="center"/>
          </w:tcPr>
          <w:p w14:paraId="1E77D730" w14:textId="77777777" w:rsidR="00611978" w:rsidRPr="002B169F" w:rsidRDefault="00611978">
            <w:pPr>
              <w:pStyle w:val="normaltableau"/>
              <w:widowControl w:val="0"/>
              <w:spacing w:before="0" w:after="0"/>
              <w:jc w:val="center"/>
              <w:rPr>
                <w:rFonts w:ascii="Calibri" w:hAnsi="Calibri" w:cs="Calibri"/>
                <w:sz w:val="20"/>
                <w:lang w:val="fr-FR"/>
              </w:rPr>
            </w:pPr>
            <w:r w:rsidRPr="002B169F">
              <w:rPr>
                <w:rFonts w:ascii="Calibri" w:hAnsi="Calibri" w:cs="Calibri"/>
                <w:b/>
                <w:sz w:val="20"/>
                <w:lang w:val="fr-FR"/>
              </w:rPr>
              <w:t>Position</w:t>
            </w:r>
          </w:p>
        </w:tc>
        <w:tc>
          <w:tcPr>
            <w:tcW w:w="4678" w:type="dxa"/>
            <w:tcBorders>
              <w:top w:val="single" w:sz="8" w:space="0" w:color="BFBFBF"/>
              <w:left w:val="single" w:sz="6" w:space="0" w:color="BFBFBF"/>
              <w:bottom w:val="single" w:sz="6" w:space="0" w:color="BFBFBF"/>
              <w:right w:val="single" w:sz="8" w:space="0" w:color="BFBFBF"/>
            </w:tcBorders>
            <w:shd w:val="clear" w:color="auto" w:fill="D9D9D9"/>
            <w:vAlign w:val="center"/>
          </w:tcPr>
          <w:p w14:paraId="768704B5" w14:textId="77777777" w:rsidR="00611978" w:rsidRPr="002B169F" w:rsidRDefault="00611978">
            <w:pPr>
              <w:pStyle w:val="normaltableau"/>
              <w:widowControl w:val="0"/>
              <w:spacing w:before="0" w:after="0"/>
              <w:jc w:val="center"/>
              <w:rPr>
                <w:rFonts w:ascii="Calibri" w:hAnsi="Calibri" w:cs="Calibri"/>
                <w:sz w:val="20"/>
                <w:lang w:val="fr-FR"/>
              </w:rPr>
            </w:pPr>
            <w:r w:rsidRPr="002B169F">
              <w:rPr>
                <w:rFonts w:ascii="Calibri" w:hAnsi="Calibri" w:cs="Calibri"/>
                <w:b/>
                <w:sz w:val="20"/>
                <w:lang w:val="fr-FR"/>
              </w:rPr>
              <w:t>Description</w:t>
            </w:r>
          </w:p>
          <w:p w14:paraId="34CC7D67" w14:textId="77777777" w:rsidR="00611978" w:rsidRPr="002B169F" w:rsidRDefault="00611978">
            <w:pPr>
              <w:pStyle w:val="normaltableau"/>
              <w:widowControl w:val="0"/>
              <w:spacing w:before="0" w:after="0"/>
              <w:rPr>
                <w:rFonts w:ascii="Calibri" w:hAnsi="Calibri" w:cs="Calibri"/>
                <w:b/>
                <w:color w:val="FF0000"/>
                <w:sz w:val="20"/>
                <w:lang w:val="fr-FR"/>
              </w:rPr>
            </w:pPr>
          </w:p>
        </w:tc>
        <w:tc>
          <w:tcPr>
            <w:tcW w:w="1985" w:type="dxa"/>
            <w:tcBorders>
              <w:top w:val="single" w:sz="8" w:space="0" w:color="BFBFBF"/>
              <w:left w:val="single" w:sz="6" w:space="0" w:color="BFBFBF"/>
              <w:bottom w:val="single" w:sz="6" w:space="0" w:color="BFBFBF"/>
              <w:right w:val="single" w:sz="8" w:space="0" w:color="BFBFBF"/>
            </w:tcBorders>
            <w:shd w:val="clear" w:color="auto" w:fill="D9D9D9"/>
          </w:tcPr>
          <w:p w14:paraId="2E44A7F7" w14:textId="4710CDFC" w:rsidR="00611978" w:rsidRPr="002B169F" w:rsidRDefault="00E7582D">
            <w:pPr>
              <w:pStyle w:val="normaltableau"/>
              <w:widowControl w:val="0"/>
              <w:spacing w:before="0" w:after="0"/>
              <w:jc w:val="center"/>
              <w:rPr>
                <w:rFonts w:ascii="Calibri" w:hAnsi="Calibri" w:cs="Calibri"/>
                <w:b/>
                <w:sz w:val="20"/>
                <w:lang w:val="fr-FR"/>
              </w:rPr>
            </w:pPr>
            <w:r>
              <w:rPr>
                <w:rFonts w:ascii="Calibri" w:hAnsi="Calibri" w:cs="Calibri"/>
                <w:b/>
                <w:sz w:val="20"/>
                <w:lang w:val="fr-FR"/>
              </w:rPr>
              <w:t>Role</w:t>
            </w:r>
          </w:p>
        </w:tc>
      </w:tr>
      <w:tr w:rsidR="00611978" w:rsidRPr="002B169F" w14:paraId="51EC3DD2" w14:textId="4055C276" w:rsidTr="008C3BB0">
        <w:trPr>
          <w:trHeight w:val="2398"/>
        </w:trPr>
        <w:tc>
          <w:tcPr>
            <w:tcW w:w="1732" w:type="dxa"/>
            <w:tcBorders>
              <w:top w:val="single" w:sz="6" w:space="0" w:color="BFBFBF"/>
              <w:left w:val="single" w:sz="8" w:space="0" w:color="BFBFBF"/>
              <w:bottom w:val="single" w:sz="6" w:space="0" w:color="BFBFBF"/>
            </w:tcBorders>
            <w:shd w:val="clear" w:color="auto" w:fill="FFFFFF"/>
          </w:tcPr>
          <w:p w14:paraId="464C181E" w14:textId="73EE5FDD" w:rsidR="00611978" w:rsidRPr="002B169F" w:rsidRDefault="00611978" w:rsidP="00EF790B">
            <w:pPr>
              <w:pStyle w:val="normaltableau"/>
              <w:widowControl w:val="0"/>
              <w:spacing w:before="0" w:after="0"/>
              <w:jc w:val="left"/>
              <w:rPr>
                <w:rFonts w:ascii="Calibri" w:hAnsi="Calibri" w:cs="Calibri"/>
                <w:sz w:val="20"/>
                <w:lang w:val="fr-FR"/>
              </w:rPr>
            </w:pPr>
            <w:r>
              <w:rPr>
                <w:rFonts w:ascii="Calibri" w:hAnsi="Calibri" w:cs="Calibri"/>
                <w:sz w:val="20"/>
                <w:lang w:val="fr-FR"/>
              </w:rPr>
              <w:t>Sept 2024</w:t>
            </w:r>
            <w:r w:rsidRPr="002B169F">
              <w:rPr>
                <w:rFonts w:ascii="Calibri" w:hAnsi="Calibri" w:cs="Calibri"/>
                <w:sz w:val="20"/>
                <w:lang w:val="fr-FR"/>
              </w:rPr>
              <w:t xml:space="preserve"> – </w:t>
            </w:r>
            <w:r>
              <w:rPr>
                <w:rFonts w:ascii="Calibri" w:hAnsi="Calibri" w:cs="Calibri"/>
                <w:sz w:val="20"/>
                <w:lang w:val="fr-FR"/>
              </w:rPr>
              <w:t>Fév. 2025</w:t>
            </w:r>
          </w:p>
        </w:tc>
        <w:tc>
          <w:tcPr>
            <w:tcW w:w="2693" w:type="dxa"/>
            <w:tcBorders>
              <w:top w:val="single" w:sz="6" w:space="0" w:color="BFBFBF"/>
              <w:left w:val="single" w:sz="6" w:space="0" w:color="BFBFBF"/>
              <w:bottom w:val="single" w:sz="6" w:space="0" w:color="BFBFBF"/>
            </w:tcBorders>
            <w:shd w:val="clear" w:color="auto" w:fill="FFFFFF"/>
          </w:tcPr>
          <w:p w14:paraId="70462291" w14:textId="153EDEEA" w:rsidR="00611978" w:rsidRPr="002B169F" w:rsidRDefault="00611978" w:rsidP="00EF790B">
            <w:pPr>
              <w:pStyle w:val="normaltableau"/>
              <w:widowControl w:val="0"/>
              <w:spacing w:before="0" w:after="0"/>
              <w:rPr>
                <w:rFonts w:ascii="Calibri" w:hAnsi="Calibri" w:cs="Calibri"/>
                <w:sz w:val="20"/>
                <w:lang w:val="fr-FR"/>
              </w:rPr>
            </w:pPr>
            <w:r w:rsidRPr="002B169F">
              <w:rPr>
                <w:rFonts w:ascii="Calibri" w:hAnsi="Calibri" w:cs="Calibri"/>
                <w:sz w:val="20"/>
                <w:lang w:val="fr-FR"/>
              </w:rPr>
              <w:t xml:space="preserve">Projet de digitalisation </w:t>
            </w:r>
            <w:r>
              <w:rPr>
                <w:rFonts w:ascii="Calibri" w:hAnsi="Calibri" w:cs="Calibri"/>
                <w:sz w:val="20"/>
                <w:lang w:val="fr-FR"/>
              </w:rPr>
              <w:t>des bulletins d’Annonces Légales (BALO)</w:t>
            </w:r>
            <w:r>
              <w:rPr>
                <w:rFonts w:ascii="Calibri" w:hAnsi="Calibri" w:cs="Calibri"/>
                <w:sz w:val="20"/>
                <w:lang w:val="fr-FR"/>
              </w:rPr>
              <w:t xml:space="preserve"> pour le Secrétariat Générale du Gouvernement</w:t>
            </w:r>
          </w:p>
        </w:tc>
        <w:tc>
          <w:tcPr>
            <w:tcW w:w="2693" w:type="dxa"/>
            <w:tcBorders>
              <w:top w:val="single" w:sz="6" w:space="0" w:color="BFBFBF"/>
              <w:left w:val="single" w:sz="6" w:space="0" w:color="BFBFBF"/>
              <w:bottom w:val="single" w:sz="6" w:space="0" w:color="BFBFBF"/>
            </w:tcBorders>
            <w:shd w:val="clear" w:color="auto" w:fill="FFFFFF"/>
          </w:tcPr>
          <w:p w14:paraId="46B113FE" w14:textId="77777777" w:rsidR="00611978" w:rsidRPr="002B169F" w:rsidRDefault="00611978" w:rsidP="00EF790B">
            <w:pPr>
              <w:spacing w:before="40" w:after="40"/>
              <w:jc w:val="both"/>
              <w:rPr>
                <w:rFonts w:ascii="Calibri" w:hAnsi="Calibri" w:cs="Calibri"/>
                <w:noProof/>
              </w:rPr>
            </w:pPr>
            <w:r w:rsidRPr="002B169F">
              <w:rPr>
                <w:noProof/>
              </w:rPr>
              <w:pict w14:anchorId="6D7543A5">
                <v:shape id="_x0000_s1097" type="#_x0000_t75" alt="Ansie" style="position:absolute;left:0;text-align:left;margin-left:1.65pt;margin-top:8.95pt;width:72.55pt;height:35.5pt;z-index:19;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v:imagedata r:id="rId13" o:title="Ansie"/>
                  <w10:wrap type="square"/>
                </v:shape>
              </w:pict>
            </w:r>
          </w:p>
          <w:p w14:paraId="1258C547" w14:textId="77777777" w:rsidR="00611978" w:rsidRPr="002B169F" w:rsidRDefault="00611978" w:rsidP="00EF790B">
            <w:pPr>
              <w:spacing w:before="40" w:after="40"/>
              <w:jc w:val="both"/>
              <w:rPr>
                <w:rFonts w:ascii="Calibri" w:hAnsi="Calibri" w:cs="Calibri"/>
                <w:noProof/>
              </w:rPr>
            </w:pPr>
          </w:p>
          <w:p w14:paraId="7294EBA3" w14:textId="77777777" w:rsidR="00611978" w:rsidRPr="002B169F" w:rsidRDefault="00611978" w:rsidP="00EF790B">
            <w:pPr>
              <w:spacing w:before="40" w:after="40"/>
              <w:jc w:val="both"/>
              <w:rPr>
                <w:rFonts w:ascii="Calibri" w:hAnsi="Calibri" w:cs="Calibri"/>
                <w:noProof/>
              </w:rPr>
            </w:pPr>
          </w:p>
          <w:p w14:paraId="5620CAEB" w14:textId="77777777" w:rsidR="00611978" w:rsidRPr="002B169F" w:rsidRDefault="00611978" w:rsidP="00EF790B">
            <w:pPr>
              <w:spacing w:before="40" w:after="40"/>
              <w:jc w:val="both"/>
              <w:rPr>
                <w:rFonts w:ascii="Calibri" w:hAnsi="Calibri" w:cs="Calibri"/>
                <w:noProof/>
              </w:rPr>
            </w:pPr>
          </w:p>
          <w:p w14:paraId="43157934" w14:textId="77777777" w:rsidR="00611978" w:rsidRPr="002B169F" w:rsidRDefault="00611978" w:rsidP="00EF790B">
            <w:pPr>
              <w:spacing w:before="40" w:after="40"/>
              <w:jc w:val="both"/>
              <w:rPr>
                <w:rFonts w:ascii="Calibri" w:hAnsi="Calibri" w:cs="Calibri"/>
                <w:noProof/>
              </w:rPr>
            </w:pPr>
            <w:hyperlink r:id="rId14" w:history="1">
              <w:r w:rsidRPr="002B169F">
                <w:rPr>
                  <w:rStyle w:val="Lienhypertexte"/>
                  <w:rFonts w:ascii="Calibri" w:hAnsi="Calibri" w:cs="Calibri"/>
                  <w:noProof/>
                </w:rPr>
                <w:t>ilyas.souleiman@ansie.dj</w:t>
              </w:r>
            </w:hyperlink>
            <w:r w:rsidRPr="002B169F">
              <w:rPr>
                <w:rFonts w:ascii="Calibri" w:hAnsi="Calibri" w:cs="Calibri"/>
                <w:noProof/>
              </w:rPr>
              <w:t xml:space="preserve"> </w:t>
            </w:r>
          </w:p>
          <w:p w14:paraId="29D7A5F2" w14:textId="77777777" w:rsidR="00611978" w:rsidRPr="002B169F" w:rsidRDefault="00611978" w:rsidP="00EF790B">
            <w:pPr>
              <w:spacing w:before="40" w:after="40"/>
              <w:jc w:val="both"/>
              <w:rPr>
                <w:rFonts w:ascii="Calibri" w:hAnsi="Calibri" w:cs="Calibri"/>
                <w:noProof/>
              </w:rPr>
            </w:pPr>
            <w:hyperlink r:id="rId15" w:history="1">
              <w:r w:rsidRPr="002B169F">
                <w:rPr>
                  <w:rStyle w:val="Lienhypertexte"/>
                  <w:rFonts w:ascii="Calibri" w:hAnsi="Calibri" w:cs="Calibri"/>
                  <w:noProof/>
                </w:rPr>
                <w:t>sgg@presidence.dj</w:t>
              </w:r>
            </w:hyperlink>
            <w:r w:rsidRPr="002B169F">
              <w:rPr>
                <w:rFonts w:ascii="Calibri" w:hAnsi="Calibri" w:cs="Calibri"/>
                <w:noProof/>
              </w:rPr>
              <w:t xml:space="preserve"> </w:t>
            </w:r>
          </w:p>
          <w:p w14:paraId="4DA9158D" w14:textId="77777777" w:rsidR="00611978" w:rsidRDefault="00611978" w:rsidP="00EF790B">
            <w:pPr>
              <w:spacing w:before="40" w:after="40"/>
              <w:jc w:val="both"/>
              <w:rPr>
                <w:noProof/>
              </w:rPr>
            </w:pPr>
          </w:p>
        </w:tc>
        <w:tc>
          <w:tcPr>
            <w:tcW w:w="1134" w:type="dxa"/>
            <w:tcBorders>
              <w:top w:val="single" w:sz="6" w:space="0" w:color="BFBFBF"/>
              <w:left w:val="single" w:sz="6" w:space="0" w:color="BFBFBF"/>
              <w:bottom w:val="single" w:sz="6" w:space="0" w:color="BFBFBF"/>
            </w:tcBorders>
            <w:shd w:val="clear" w:color="auto" w:fill="FFFFFF"/>
          </w:tcPr>
          <w:p w14:paraId="6AACAC3E" w14:textId="5105F786" w:rsidR="00611978" w:rsidRPr="002B169F" w:rsidRDefault="00611978" w:rsidP="00EF790B">
            <w:pPr>
              <w:pStyle w:val="normaltableau"/>
              <w:widowControl w:val="0"/>
              <w:spacing w:before="0" w:after="0"/>
              <w:jc w:val="left"/>
              <w:rPr>
                <w:rFonts w:ascii="Calibri" w:hAnsi="Calibri" w:cs="Calibri"/>
                <w:bCs/>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6CF5BBE0" w14:textId="42CE2278" w:rsidR="00611978" w:rsidRPr="002B169F" w:rsidRDefault="00611978" w:rsidP="00EF790B">
            <w:pPr>
              <w:pStyle w:val="Paragraphedeliste"/>
              <w:numPr>
                <w:ilvl w:val="0"/>
                <w:numId w:val="10"/>
              </w:numPr>
              <w:spacing w:before="40" w:after="40"/>
              <w:jc w:val="both"/>
              <w:rPr>
                <w:rFonts w:ascii="Calibri" w:hAnsi="Calibri" w:cs="Calibri"/>
              </w:rPr>
            </w:pPr>
            <w:r w:rsidRPr="002B169F">
              <w:rPr>
                <w:rFonts w:ascii="Calibri" w:hAnsi="Calibri" w:cs="Calibri"/>
              </w:rPr>
              <w:t>Diagnostic organisationnel, opérationnel, technologique, légales / réglementaires et de sécurité de la gestion d</w:t>
            </w:r>
            <w:r>
              <w:rPr>
                <w:rFonts w:ascii="Calibri" w:hAnsi="Calibri" w:cs="Calibri"/>
              </w:rPr>
              <w:t>es bulletins BALO</w:t>
            </w:r>
          </w:p>
          <w:p w14:paraId="2A35654E" w14:textId="27BFE53E" w:rsidR="00611978" w:rsidRPr="002B169F" w:rsidRDefault="00611978" w:rsidP="00EF790B">
            <w:pPr>
              <w:pStyle w:val="Paragraphedeliste"/>
              <w:numPr>
                <w:ilvl w:val="0"/>
                <w:numId w:val="10"/>
              </w:numPr>
              <w:spacing w:before="40" w:after="40"/>
              <w:jc w:val="both"/>
              <w:rPr>
                <w:rFonts w:ascii="Calibri" w:hAnsi="Calibri" w:cs="Calibri"/>
              </w:rPr>
            </w:pPr>
            <w:r w:rsidRPr="002B169F">
              <w:rPr>
                <w:rFonts w:ascii="Calibri" w:hAnsi="Calibri" w:cs="Calibri"/>
              </w:rPr>
              <w:t xml:space="preserve">Proposition d’une architecture d’affaire pour la digitalisation de la gestion des bulletins </w:t>
            </w:r>
            <w:r>
              <w:rPr>
                <w:rFonts w:ascii="Calibri" w:hAnsi="Calibri" w:cs="Calibri"/>
              </w:rPr>
              <w:t>BALO</w:t>
            </w:r>
          </w:p>
          <w:p w14:paraId="508B5DE9" w14:textId="77777777" w:rsidR="00611978" w:rsidRDefault="00611978" w:rsidP="00EF790B">
            <w:pPr>
              <w:pStyle w:val="Paragraphedeliste"/>
              <w:numPr>
                <w:ilvl w:val="0"/>
                <w:numId w:val="10"/>
              </w:numPr>
              <w:spacing w:before="40" w:after="40"/>
              <w:jc w:val="both"/>
              <w:rPr>
                <w:rFonts w:ascii="Calibri" w:hAnsi="Calibri" w:cs="Calibri"/>
              </w:rPr>
            </w:pPr>
            <w:r w:rsidRPr="002B169F">
              <w:rPr>
                <w:rFonts w:ascii="Calibri" w:hAnsi="Calibri" w:cs="Calibri"/>
              </w:rPr>
              <w:t xml:space="preserve">Elaboration du dossier des spécifications fonctionnelles et techniques de la plateforme </w:t>
            </w:r>
            <w:r>
              <w:rPr>
                <w:rFonts w:ascii="Calibri" w:hAnsi="Calibri" w:cs="Calibri"/>
              </w:rPr>
              <w:t>e-BALO</w:t>
            </w:r>
          </w:p>
          <w:p w14:paraId="7D58C78C" w14:textId="3AC1F624" w:rsidR="00611978" w:rsidRPr="002B169F" w:rsidRDefault="00611978" w:rsidP="00EF790B">
            <w:pPr>
              <w:pStyle w:val="Paragraphedeliste"/>
              <w:numPr>
                <w:ilvl w:val="0"/>
                <w:numId w:val="10"/>
              </w:numPr>
              <w:spacing w:before="40" w:after="40"/>
              <w:jc w:val="both"/>
              <w:rPr>
                <w:rFonts w:ascii="Calibri" w:hAnsi="Calibri" w:cs="Calibri"/>
              </w:rPr>
            </w:pPr>
            <w:r>
              <w:rPr>
                <w:rFonts w:ascii="Calibri" w:hAnsi="Calibri" w:cs="Calibri"/>
              </w:rPr>
              <w:t>Assistance AMOA</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351211FE" w14:textId="0544CCF2" w:rsidR="00611978" w:rsidRPr="002B169F" w:rsidRDefault="00292D68" w:rsidP="007D560E">
            <w:pPr>
              <w:pStyle w:val="Paragraphedeliste"/>
              <w:spacing w:before="40" w:after="40"/>
              <w:ind w:left="75" w:hanging="49"/>
              <w:jc w:val="both"/>
              <w:rPr>
                <w:rFonts w:ascii="Calibri" w:hAnsi="Calibri" w:cs="Calibri"/>
              </w:rPr>
            </w:pPr>
            <w:r>
              <w:rPr>
                <w:rFonts w:ascii="Calibri" w:hAnsi="Calibri" w:cs="Calibri"/>
              </w:rPr>
              <w:t xml:space="preserve">Chef de mission et expert </w:t>
            </w:r>
            <w:r w:rsidR="007D560E">
              <w:rPr>
                <w:rFonts w:ascii="Calibri" w:hAnsi="Calibri" w:cs="Calibri"/>
              </w:rPr>
              <w:t>principal SI</w:t>
            </w:r>
          </w:p>
        </w:tc>
      </w:tr>
      <w:tr w:rsidR="00611978" w:rsidRPr="002B169F" w14:paraId="6A4B8071" w14:textId="49A39A80" w:rsidTr="008C3BB0">
        <w:trPr>
          <w:trHeight w:val="2398"/>
        </w:trPr>
        <w:tc>
          <w:tcPr>
            <w:tcW w:w="1732" w:type="dxa"/>
            <w:tcBorders>
              <w:top w:val="single" w:sz="6" w:space="0" w:color="BFBFBF"/>
              <w:left w:val="single" w:sz="8" w:space="0" w:color="BFBFBF"/>
              <w:bottom w:val="single" w:sz="6" w:space="0" w:color="BFBFBF"/>
            </w:tcBorders>
            <w:shd w:val="clear" w:color="auto" w:fill="FFFFFF"/>
          </w:tcPr>
          <w:p w14:paraId="377C130E" w14:textId="08CAF4EA"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 xml:space="preserve">Mars </w:t>
            </w:r>
            <w:r>
              <w:rPr>
                <w:rFonts w:ascii="Calibri" w:hAnsi="Calibri" w:cs="Calibri"/>
                <w:sz w:val="20"/>
                <w:lang w:val="fr-FR"/>
              </w:rPr>
              <w:t>–</w:t>
            </w:r>
            <w:r w:rsidRPr="002B169F">
              <w:rPr>
                <w:rFonts w:ascii="Calibri" w:hAnsi="Calibri" w:cs="Calibri"/>
                <w:sz w:val="20"/>
                <w:lang w:val="fr-FR"/>
              </w:rPr>
              <w:t xml:space="preserve"> </w:t>
            </w:r>
            <w:r w:rsidR="00E7582D" w:rsidRPr="002B169F">
              <w:rPr>
                <w:rFonts w:ascii="Calibri" w:hAnsi="Calibri" w:cs="Calibri"/>
                <w:sz w:val="20"/>
                <w:lang w:val="fr-FR"/>
              </w:rPr>
              <w:t>J</w:t>
            </w:r>
            <w:r w:rsidR="00E7582D">
              <w:rPr>
                <w:rFonts w:ascii="Calibri" w:hAnsi="Calibri" w:cs="Calibri"/>
                <w:sz w:val="20"/>
                <w:lang w:val="fr-FR"/>
              </w:rPr>
              <w:t>uillet</w:t>
            </w:r>
            <w:r>
              <w:rPr>
                <w:rFonts w:ascii="Calibri" w:hAnsi="Calibri" w:cs="Calibri"/>
                <w:sz w:val="20"/>
                <w:lang w:val="fr-FR"/>
              </w:rPr>
              <w:t xml:space="preserve">. </w:t>
            </w:r>
            <w:r w:rsidRPr="002B169F">
              <w:rPr>
                <w:rFonts w:ascii="Calibri" w:hAnsi="Calibri" w:cs="Calibri"/>
                <w:sz w:val="20"/>
                <w:lang w:val="fr-FR"/>
              </w:rPr>
              <w:t>2024</w:t>
            </w:r>
          </w:p>
        </w:tc>
        <w:tc>
          <w:tcPr>
            <w:tcW w:w="2693" w:type="dxa"/>
            <w:tcBorders>
              <w:top w:val="single" w:sz="6" w:space="0" w:color="BFBFBF"/>
              <w:left w:val="single" w:sz="6" w:space="0" w:color="BFBFBF"/>
              <w:bottom w:val="single" w:sz="6" w:space="0" w:color="BFBFBF"/>
            </w:tcBorders>
            <w:shd w:val="clear" w:color="auto" w:fill="FFFFFF"/>
          </w:tcPr>
          <w:p w14:paraId="2DF3DEB9" w14:textId="7C3276AF"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 xml:space="preserve">Projet de modernisation du SI de l’Agence </w:t>
            </w:r>
            <w:proofErr w:type="spellStart"/>
            <w:r w:rsidRPr="002B169F">
              <w:rPr>
                <w:rFonts w:ascii="Calibri" w:hAnsi="Calibri" w:cs="Calibri"/>
                <w:sz w:val="20"/>
                <w:lang w:val="fr-FR"/>
              </w:rPr>
              <w:t>ARULoS</w:t>
            </w:r>
            <w:proofErr w:type="spellEnd"/>
          </w:p>
        </w:tc>
        <w:tc>
          <w:tcPr>
            <w:tcW w:w="2693" w:type="dxa"/>
            <w:tcBorders>
              <w:top w:val="single" w:sz="6" w:space="0" w:color="BFBFBF"/>
              <w:left w:val="single" w:sz="6" w:space="0" w:color="BFBFBF"/>
              <w:bottom w:val="single" w:sz="6" w:space="0" w:color="BFBFBF"/>
            </w:tcBorders>
            <w:shd w:val="clear" w:color="auto" w:fill="FFFFFF"/>
          </w:tcPr>
          <w:p w14:paraId="4BD89BFC" w14:textId="5FE9A5D0" w:rsidR="00611978" w:rsidRPr="002B169F" w:rsidRDefault="00611978" w:rsidP="002407C3">
            <w:pPr>
              <w:spacing w:before="40" w:after="40"/>
              <w:jc w:val="both"/>
              <w:rPr>
                <w:rFonts w:ascii="Calibri" w:hAnsi="Calibri" w:cs="Calibri"/>
                <w:noProof/>
              </w:rPr>
            </w:pPr>
            <w:r>
              <w:rPr>
                <w:noProof/>
              </w:rPr>
              <w:pict w14:anchorId="02F76910">
                <v:shape id="_x0000_s1095" type="#_x0000_t75" alt="Une image contenant logo, Police, balle, Graphique&#10;&#10;Description générée automatiquement" style="position:absolute;left:0;text-align:left;margin-left:58.1pt;margin-top:13.9pt;width:53.25pt;height:26.6pt;z-index:1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6" o:title="Une image contenant logo, Police, balle, Graphique&#10;&#10;Description générée automatiquement"/>
                  <w10:wrap type="square"/>
                </v:shape>
              </w:pict>
            </w:r>
            <w:r w:rsidRPr="002B169F">
              <w:rPr>
                <w:noProof/>
              </w:rPr>
              <w:pict w14:anchorId="3BB14022">
                <v:shape id="Image 3" o:spid="_x0000_s1080" type="#_x0000_t75" alt="logo Arulos.png" style="position:absolute;left:0;text-align:left;margin-left:-1.25pt;margin-top:1.8pt;width:50.95pt;height:58pt;z-index:2;visibility:visible;mso-wrap-style:square;mso-wrap-distance-left:9pt;mso-wrap-distance-top:0;mso-wrap-distance-right:9pt;mso-wrap-distance-bottom:0;mso-position-horizontal:absolute;mso-position-horizontal-relative:margin;mso-position-vertical:absolute;mso-position-vertical-relative:margin;mso-width-relative:margin;mso-height-relative:margin">
                  <v:imagedata r:id="rId17" o:title="logo Arulos"/>
                  <w10:wrap type="square" anchorx="margin" anchory="margin"/>
                </v:shape>
              </w:pict>
            </w:r>
          </w:p>
          <w:p w14:paraId="1E418D23" w14:textId="77777777" w:rsidR="00611978" w:rsidRPr="002B169F" w:rsidRDefault="00611978" w:rsidP="002407C3">
            <w:pPr>
              <w:spacing w:before="40" w:after="40"/>
              <w:jc w:val="both"/>
              <w:rPr>
                <w:rFonts w:ascii="Calibri" w:hAnsi="Calibri" w:cs="Calibri"/>
                <w:noProof/>
              </w:rPr>
            </w:pPr>
          </w:p>
          <w:p w14:paraId="75CAB4D0" w14:textId="760CB0DB" w:rsidR="00611978" w:rsidRPr="002B169F" w:rsidRDefault="00611978" w:rsidP="002407C3">
            <w:pPr>
              <w:spacing w:before="40" w:after="40"/>
              <w:jc w:val="both"/>
              <w:rPr>
                <w:rFonts w:ascii="Calibri" w:hAnsi="Calibri" w:cs="Calibri"/>
                <w:noProof/>
              </w:rPr>
            </w:pPr>
          </w:p>
          <w:p w14:paraId="2924521E" w14:textId="77777777" w:rsidR="00611978" w:rsidRPr="002B169F" w:rsidRDefault="00611978" w:rsidP="002407C3">
            <w:pPr>
              <w:spacing w:before="40" w:after="40"/>
              <w:jc w:val="both"/>
              <w:rPr>
                <w:rFonts w:ascii="Calibri" w:hAnsi="Calibri" w:cs="Calibri"/>
                <w:noProof/>
              </w:rPr>
            </w:pPr>
            <w:hyperlink r:id="rId18" w:history="1">
              <w:r w:rsidRPr="002B169F">
                <w:rPr>
                  <w:rStyle w:val="Lienhypertexte"/>
                  <w:rFonts w:ascii="Calibri" w:hAnsi="Calibri" w:cs="Calibri"/>
                  <w:noProof/>
                </w:rPr>
                <w:t>abdourahman.ali@arulos.dj</w:t>
              </w:r>
            </w:hyperlink>
            <w:r w:rsidRPr="002B169F">
              <w:rPr>
                <w:rFonts w:ascii="Calibri" w:hAnsi="Calibri" w:cs="Calibri"/>
                <w:noProof/>
              </w:rPr>
              <w:t xml:space="preserve"> </w:t>
            </w:r>
          </w:p>
          <w:p w14:paraId="4B9CB248" w14:textId="716F15FF" w:rsidR="00611978" w:rsidRPr="002B169F" w:rsidRDefault="00611978" w:rsidP="002407C3">
            <w:pPr>
              <w:pStyle w:val="Standard"/>
              <w:widowControl w:val="0"/>
              <w:suppressAutoHyphens w:val="0"/>
              <w:rPr>
                <w:rFonts w:ascii="Calibri" w:hAnsi="Calibri" w:cs="Calibri"/>
                <w:sz w:val="20"/>
                <w:szCs w:val="20"/>
                <w:lang w:val="fr-FR"/>
              </w:rPr>
            </w:pPr>
            <w:hyperlink r:id="rId19" w:history="1">
              <w:r w:rsidRPr="002B169F">
                <w:rPr>
                  <w:rStyle w:val="Lienhypertexte"/>
                  <w:rFonts w:ascii="Calibri" w:hAnsi="Calibri" w:cs="Calibri"/>
                  <w:noProof/>
                  <w:sz w:val="20"/>
                  <w:szCs w:val="20"/>
                  <w:lang w:val="fr-FR"/>
                </w:rPr>
                <w:t>procurement@arulos.dj</w:t>
              </w:r>
            </w:hyperlink>
            <w:r w:rsidRPr="002B169F">
              <w:rPr>
                <w:rFonts w:ascii="Calibri" w:hAnsi="Calibri" w:cs="Calibri"/>
                <w:noProof/>
                <w:sz w:val="20"/>
                <w:szCs w:val="20"/>
                <w:lang w:val="fr-FR"/>
              </w:rPr>
              <w:t xml:space="preserve"> </w:t>
            </w:r>
          </w:p>
        </w:tc>
        <w:tc>
          <w:tcPr>
            <w:tcW w:w="1134" w:type="dxa"/>
            <w:tcBorders>
              <w:top w:val="single" w:sz="6" w:space="0" w:color="BFBFBF"/>
              <w:left w:val="single" w:sz="6" w:space="0" w:color="BFBFBF"/>
              <w:bottom w:val="single" w:sz="6" w:space="0" w:color="BFBFBF"/>
            </w:tcBorders>
            <w:shd w:val="clear" w:color="auto" w:fill="FFFFFF"/>
          </w:tcPr>
          <w:p w14:paraId="5013E551" w14:textId="044F7BE3"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78506271"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Diagnostic de l’état de lieux du SI actuel</w:t>
            </w:r>
          </w:p>
          <w:p w14:paraId="3EDD84FC"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situationnelle sur les forces et faiblesses du SI actuel</w:t>
            </w:r>
          </w:p>
          <w:p w14:paraId="53437BC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Élaborer une feuille de route stratégique pour l’implémentation progressive du nouveau SI</w:t>
            </w:r>
          </w:p>
          <w:p w14:paraId="5EF179E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Proposition d’un schéma directeur informatique et du plan d’urbanisation SI</w:t>
            </w:r>
          </w:p>
          <w:p w14:paraId="153D434C" w14:textId="70DDAA17" w:rsidR="00611978" w:rsidRPr="002B169F" w:rsidRDefault="00611978" w:rsidP="00ED53CD">
            <w:pPr>
              <w:pStyle w:val="Paragraphedeliste"/>
              <w:numPr>
                <w:ilvl w:val="0"/>
                <w:numId w:val="10"/>
              </w:numPr>
              <w:spacing w:before="40" w:after="40"/>
              <w:jc w:val="both"/>
              <w:rPr>
                <w:rFonts w:ascii="Calibri" w:hAnsi="Calibri" w:cs="Calibri"/>
              </w:rPr>
            </w:pPr>
            <w:r w:rsidRPr="002B169F">
              <w:rPr>
                <w:rFonts w:ascii="Calibri" w:hAnsi="Calibri" w:cs="Calibri"/>
              </w:rPr>
              <w:t>Élaboration du cahier des charges pour un SI intégré et sécurisé</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246AF6BF" w14:textId="731BF152" w:rsidR="00611978" w:rsidRPr="002B169F" w:rsidRDefault="000545BF" w:rsidP="007D560E">
            <w:pPr>
              <w:pStyle w:val="Paragraphedeliste"/>
              <w:spacing w:before="40" w:after="40"/>
              <w:ind w:left="0" w:firstLine="26"/>
              <w:jc w:val="both"/>
              <w:rPr>
                <w:rFonts w:ascii="Calibri" w:hAnsi="Calibri" w:cs="Calibri"/>
              </w:rPr>
            </w:pPr>
            <w:r>
              <w:rPr>
                <w:rFonts w:ascii="Calibri" w:hAnsi="Calibri" w:cs="Calibri"/>
              </w:rPr>
              <w:t>Expert SI</w:t>
            </w:r>
          </w:p>
        </w:tc>
      </w:tr>
      <w:tr w:rsidR="00611978" w:rsidRPr="002B169F" w14:paraId="67241FC3" w14:textId="6B3E0D90" w:rsidTr="008C3BB0">
        <w:trPr>
          <w:trHeight w:val="3139"/>
        </w:trPr>
        <w:tc>
          <w:tcPr>
            <w:tcW w:w="1732" w:type="dxa"/>
            <w:tcBorders>
              <w:top w:val="single" w:sz="6" w:space="0" w:color="BFBFBF"/>
              <w:left w:val="single" w:sz="8" w:space="0" w:color="BFBFBF"/>
              <w:bottom w:val="single" w:sz="6" w:space="0" w:color="BFBFBF"/>
            </w:tcBorders>
            <w:shd w:val="clear" w:color="auto" w:fill="FFFFFF"/>
          </w:tcPr>
          <w:p w14:paraId="43D253DC" w14:textId="29AF59EA"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 xml:space="preserve">Mars. – </w:t>
            </w:r>
            <w:r w:rsidR="00E7582D" w:rsidRPr="002B169F">
              <w:rPr>
                <w:rFonts w:ascii="Calibri" w:hAnsi="Calibri" w:cs="Calibri"/>
                <w:sz w:val="20"/>
                <w:lang w:val="fr-FR"/>
              </w:rPr>
              <w:t>Oct.</w:t>
            </w:r>
            <w:r w:rsidRPr="002B169F">
              <w:rPr>
                <w:rFonts w:ascii="Calibri" w:hAnsi="Calibri" w:cs="Calibri"/>
                <w:sz w:val="20"/>
                <w:lang w:val="fr-FR"/>
              </w:rPr>
              <w:t xml:space="preserve"> 2024</w:t>
            </w:r>
          </w:p>
        </w:tc>
        <w:tc>
          <w:tcPr>
            <w:tcW w:w="2693" w:type="dxa"/>
            <w:tcBorders>
              <w:top w:val="single" w:sz="6" w:space="0" w:color="BFBFBF"/>
              <w:left w:val="single" w:sz="6" w:space="0" w:color="BFBFBF"/>
              <w:bottom w:val="single" w:sz="6" w:space="0" w:color="BFBFBF"/>
            </w:tcBorders>
            <w:shd w:val="clear" w:color="auto" w:fill="FFFFFF"/>
          </w:tcPr>
          <w:p w14:paraId="76E7E5CD" w14:textId="7AEA8B3F"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d’étude de la bande passante des bâtiments du gouvernement</w:t>
            </w:r>
          </w:p>
        </w:tc>
        <w:tc>
          <w:tcPr>
            <w:tcW w:w="2693" w:type="dxa"/>
            <w:tcBorders>
              <w:top w:val="single" w:sz="6" w:space="0" w:color="BFBFBF"/>
              <w:left w:val="single" w:sz="6" w:space="0" w:color="BFBFBF"/>
              <w:bottom w:val="single" w:sz="6" w:space="0" w:color="BFBFBF"/>
            </w:tcBorders>
            <w:shd w:val="clear" w:color="auto" w:fill="FFFFFF"/>
          </w:tcPr>
          <w:p w14:paraId="0737EE5C" w14:textId="622F36FE" w:rsidR="00611978" w:rsidRPr="002B169F" w:rsidRDefault="00611978" w:rsidP="002407C3">
            <w:pPr>
              <w:spacing w:before="40" w:after="40"/>
              <w:jc w:val="both"/>
              <w:rPr>
                <w:rFonts w:ascii="Calibri" w:hAnsi="Calibri" w:cs="Calibri"/>
                <w:noProof/>
              </w:rPr>
            </w:pPr>
            <w:r>
              <w:rPr>
                <w:noProof/>
              </w:rPr>
              <w:pict w14:anchorId="799BD2DE">
                <v:shape id="Image 32" o:spid="_x0000_s1094" type="#_x0000_t75" alt="Une image contenant logo, Police, balle, Graphique&#10;&#10;Description générée automatiquement" style="position:absolute;left:0;text-align:left;margin-left:69.55pt;margin-top:14.6pt;width:53.25pt;height:26.6pt;z-index: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6" o:title="Une image contenant logo, Police, balle, Graphique&#10;&#10;Description générée automatiquement"/>
                  <w10:wrap type="square"/>
                </v:shape>
              </w:pict>
            </w:r>
            <w:r w:rsidRPr="002B169F">
              <w:rPr>
                <w:noProof/>
              </w:rPr>
              <w:pict w14:anchorId="798DF79B">
                <v:shape id="Image 1" o:spid="_x0000_s1081" type="#_x0000_t75" style="position:absolute;left:0;text-align:left;margin-left:5.55pt;margin-top:7.8pt;width:54.05pt;height:42.3pt;z-index:3;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v:imagedata r:id="rId20" o:title=""/>
                  <w10:wrap type="square"/>
                </v:shape>
              </w:pict>
            </w:r>
          </w:p>
          <w:p w14:paraId="67C26B26" w14:textId="5ADE0028" w:rsidR="00611978" w:rsidRPr="002B169F" w:rsidRDefault="00611978" w:rsidP="002407C3">
            <w:pPr>
              <w:spacing w:before="40" w:after="40"/>
              <w:jc w:val="both"/>
              <w:rPr>
                <w:rFonts w:ascii="Calibri" w:hAnsi="Calibri" w:cs="Calibri"/>
                <w:noProof/>
              </w:rPr>
            </w:pPr>
          </w:p>
          <w:p w14:paraId="28A39582" w14:textId="77777777" w:rsidR="00611978" w:rsidRPr="002B169F" w:rsidRDefault="00611978" w:rsidP="002407C3">
            <w:pPr>
              <w:spacing w:before="40" w:after="40"/>
              <w:jc w:val="both"/>
              <w:rPr>
                <w:rFonts w:ascii="Calibri" w:hAnsi="Calibri" w:cs="Calibri"/>
                <w:noProof/>
              </w:rPr>
            </w:pPr>
            <w:hyperlink r:id="rId21" w:history="1">
              <w:r w:rsidRPr="002B169F">
                <w:rPr>
                  <w:rStyle w:val="Lienhypertexte"/>
                  <w:rFonts w:ascii="Calibri" w:hAnsi="Calibri" w:cs="Calibri"/>
                  <w:noProof/>
                </w:rPr>
                <w:t>feycal.kaireh@dfn.dj</w:t>
              </w:r>
            </w:hyperlink>
            <w:r w:rsidRPr="002B169F">
              <w:rPr>
                <w:rFonts w:ascii="Calibri" w:hAnsi="Calibri" w:cs="Calibri"/>
                <w:noProof/>
              </w:rPr>
              <w:br/>
            </w:r>
            <w:hyperlink r:id="rId22" w:history="1">
              <w:r w:rsidRPr="002B169F">
                <w:rPr>
                  <w:rStyle w:val="Lienhypertexte"/>
                  <w:rFonts w:ascii="Calibri" w:hAnsi="Calibri" w:cs="Calibri"/>
                  <w:noProof/>
                </w:rPr>
                <w:t>warsan@dfn.dj</w:t>
              </w:r>
            </w:hyperlink>
          </w:p>
          <w:p w14:paraId="4D5E0BFB" w14:textId="26AB75D8" w:rsidR="00611978" w:rsidRPr="002B169F" w:rsidRDefault="00611978" w:rsidP="002407C3">
            <w:pPr>
              <w:pStyle w:val="Standard"/>
              <w:widowControl w:val="0"/>
              <w:suppressAutoHyphens w:val="0"/>
              <w:rPr>
                <w:rFonts w:ascii="Calibri" w:hAnsi="Calibri" w:cs="Calibri"/>
                <w:sz w:val="20"/>
                <w:szCs w:val="20"/>
                <w:lang w:val="fr-FR"/>
              </w:rPr>
            </w:pPr>
            <w:hyperlink r:id="rId23" w:history="1">
              <w:r w:rsidRPr="002B169F">
                <w:rPr>
                  <w:rStyle w:val="Lienhypertexte"/>
                  <w:rFonts w:ascii="Calibri" w:hAnsi="Calibri" w:cs="Calibri"/>
                  <w:noProof/>
                  <w:sz w:val="20"/>
                  <w:szCs w:val="20"/>
                  <w:lang w:val="fr-FR"/>
                </w:rPr>
                <w:t>procurement@dfn.dj</w:t>
              </w:r>
            </w:hyperlink>
            <w:r w:rsidRPr="002B169F">
              <w:rPr>
                <w:rFonts w:ascii="Calibri" w:hAnsi="Calibri" w:cs="Calibri"/>
                <w:noProof/>
                <w:sz w:val="20"/>
                <w:szCs w:val="20"/>
                <w:lang w:val="fr-FR"/>
              </w:rPr>
              <w:t xml:space="preserve"> </w:t>
            </w:r>
          </w:p>
        </w:tc>
        <w:tc>
          <w:tcPr>
            <w:tcW w:w="1134" w:type="dxa"/>
            <w:tcBorders>
              <w:top w:val="single" w:sz="6" w:space="0" w:color="BFBFBF"/>
              <w:left w:val="single" w:sz="6" w:space="0" w:color="BFBFBF"/>
              <w:bottom w:val="single" w:sz="6" w:space="0" w:color="BFBFBF"/>
            </w:tcBorders>
            <w:shd w:val="clear" w:color="auto" w:fill="FFFFFF"/>
          </w:tcPr>
          <w:p w14:paraId="2BFE6C6F" w14:textId="4C27F606"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34161F8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Évaluation de l'état de lieux des bâtiments (non) connectés</w:t>
            </w:r>
          </w:p>
          <w:p w14:paraId="4FC3F4E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SWOT du réseau gouvernemental à l’état actuel</w:t>
            </w:r>
          </w:p>
          <w:p w14:paraId="2B97159D"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Diagnostic des capacités et des vecteurs de communication actualisées des administrations</w:t>
            </w:r>
          </w:p>
          <w:p w14:paraId="5E24FDC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des stratégies numériques sectoriels existantes</w:t>
            </w:r>
          </w:p>
          <w:p w14:paraId="4706B394" w14:textId="4C27A729"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 xml:space="preserve">Planification stratégique des besoins en bande passante </w:t>
            </w:r>
            <w:r w:rsidRPr="00F035F1">
              <w:rPr>
                <w:rFonts w:ascii="Calibri" w:hAnsi="Calibri" w:cs="Calibri"/>
                <w:i/>
                <w:iCs/>
              </w:rPr>
              <w:t>(prévision sur les services actuels et futures, politique de sécurité et de qualification du trafic, optimisation et prédiction sur 5 ans…</w:t>
            </w:r>
            <w:r w:rsidRPr="002B169F">
              <w:rPr>
                <w:rFonts w:ascii="Calibri" w:hAnsi="Calibri" w:cs="Calibri"/>
              </w:rPr>
              <w:t>)</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469B4F03" w14:textId="20C0A71F" w:rsidR="00611978" w:rsidRPr="002B169F" w:rsidRDefault="00A45FCA" w:rsidP="00A45FCA">
            <w:pPr>
              <w:pStyle w:val="Paragraphedeliste"/>
              <w:spacing w:before="40" w:after="40"/>
              <w:ind w:left="75" w:hanging="49"/>
              <w:jc w:val="both"/>
              <w:rPr>
                <w:rFonts w:ascii="Calibri" w:hAnsi="Calibri" w:cs="Calibri"/>
              </w:rPr>
            </w:pPr>
            <w:r>
              <w:rPr>
                <w:rFonts w:ascii="Calibri" w:hAnsi="Calibri" w:cs="Calibri"/>
              </w:rPr>
              <w:t>Chef de projet et expert S</w:t>
            </w:r>
            <w:r w:rsidR="00855785">
              <w:rPr>
                <w:rFonts w:ascii="Calibri" w:hAnsi="Calibri" w:cs="Calibri"/>
              </w:rPr>
              <w:t>I</w:t>
            </w:r>
          </w:p>
        </w:tc>
      </w:tr>
      <w:tr w:rsidR="00611978" w:rsidRPr="002B169F" w14:paraId="17AB4506" w14:textId="4FCD8D20" w:rsidTr="008C3BB0">
        <w:trPr>
          <w:trHeight w:val="2369"/>
        </w:trPr>
        <w:tc>
          <w:tcPr>
            <w:tcW w:w="1732" w:type="dxa"/>
            <w:tcBorders>
              <w:top w:val="single" w:sz="6" w:space="0" w:color="BFBFBF"/>
              <w:left w:val="single" w:sz="8" w:space="0" w:color="BFBFBF"/>
              <w:bottom w:val="single" w:sz="6" w:space="0" w:color="BFBFBF"/>
            </w:tcBorders>
            <w:shd w:val="clear" w:color="auto" w:fill="FFFFFF"/>
          </w:tcPr>
          <w:p w14:paraId="464F5B36" w14:textId="2844A5C4"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Sept. – Déc. 2023</w:t>
            </w:r>
          </w:p>
        </w:tc>
        <w:tc>
          <w:tcPr>
            <w:tcW w:w="2693" w:type="dxa"/>
            <w:tcBorders>
              <w:top w:val="single" w:sz="6" w:space="0" w:color="BFBFBF"/>
              <w:left w:val="single" w:sz="6" w:space="0" w:color="BFBFBF"/>
              <w:bottom w:val="single" w:sz="6" w:space="0" w:color="BFBFBF"/>
            </w:tcBorders>
            <w:shd w:val="clear" w:color="auto" w:fill="FFFFFF"/>
          </w:tcPr>
          <w:p w14:paraId="2B499C44" w14:textId="6C9809D2" w:rsidR="00611978" w:rsidRPr="002B169F" w:rsidRDefault="00611978" w:rsidP="00C61C70">
            <w:pPr>
              <w:pStyle w:val="normaltableau"/>
              <w:widowControl w:val="0"/>
              <w:spacing w:before="0" w:after="0"/>
              <w:rPr>
                <w:rFonts w:ascii="Calibri" w:hAnsi="Calibri" w:cs="Calibri"/>
                <w:bCs/>
                <w:sz w:val="20"/>
                <w:lang w:val="fr-FR"/>
              </w:rPr>
            </w:pPr>
            <w:r w:rsidRPr="002B169F">
              <w:rPr>
                <w:rFonts w:ascii="Calibri" w:hAnsi="Calibri" w:cs="Calibri"/>
                <w:sz w:val="20"/>
                <w:lang w:val="fr-FR"/>
              </w:rPr>
              <w:t>Projet d’appui à l’opérationnalisation de l’inclusion productive du projet PITCH</w:t>
            </w:r>
          </w:p>
        </w:tc>
        <w:tc>
          <w:tcPr>
            <w:tcW w:w="2693" w:type="dxa"/>
            <w:tcBorders>
              <w:top w:val="single" w:sz="6" w:space="0" w:color="BFBFBF"/>
              <w:left w:val="single" w:sz="6" w:space="0" w:color="BFBFBF"/>
              <w:bottom w:val="single" w:sz="6" w:space="0" w:color="BFBFBF"/>
            </w:tcBorders>
            <w:shd w:val="clear" w:color="auto" w:fill="FFFFFF"/>
          </w:tcPr>
          <w:p w14:paraId="7194FE37" w14:textId="469F0FD3" w:rsidR="00611978" w:rsidRPr="002B169F" w:rsidRDefault="00611978" w:rsidP="002407C3">
            <w:pPr>
              <w:spacing w:before="40" w:after="40"/>
              <w:jc w:val="both"/>
              <w:rPr>
                <w:rFonts w:ascii="Calibri" w:hAnsi="Calibri" w:cs="Calibri"/>
                <w:noProof/>
              </w:rPr>
            </w:pPr>
            <w:r w:rsidRPr="002B169F">
              <w:rPr>
                <w:noProof/>
              </w:rPr>
              <w:pict w14:anchorId="3E8F97A2">
                <v:shape id="Image 1471961283" o:spid="_x0000_s1093" type="#_x0000_t75" alt="Une image contenant logo, Police, balle, Graphique&#10;&#10;Description générée automatiquement" style="position:absolute;left:0;text-align:left;margin-left:-.05pt;margin-top:16.55pt;width:88.35pt;height:44.15pt;z-index:15;visibility:visible;mso-wrap-style:square;mso-wrap-distance-left:9pt;mso-wrap-distance-top:0;mso-wrap-distance-right:9pt;mso-wrap-distance-bottom:0;mso-position-horizontal:absolute;mso-position-horizontal-relative:text;mso-position-vertical:absolute;mso-position-vertical-relative:text">
                  <v:imagedata r:id="rId24" o:title="Une image contenant logo, Police, balle, Graphique&#10;&#10;Description générée automatiquement"/>
                  <w10:wrap type="square"/>
                </v:shape>
              </w:pict>
            </w:r>
          </w:p>
          <w:p w14:paraId="46EE79DB" w14:textId="0AC37F65" w:rsidR="00611978" w:rsidRPr="002B169F" w:rsidRDefault="00611978" w:rsidP="002407C3">
            <w:pPr>
              <w:spacing w:before="40" w:after="40"/>
              <w:jc w:val="both"/>
              <w:rPr>
                <w:rFonts w:ascii="Calibri" w:hAnsi="Calibri" w:cs="Calibri"/>
                <w:noProof/>
              </w:rPr>
            </w:pPr>
          </w:p>
          <w:p w14:paraId="4876886F" w14:textId="77777777" w:rsidR="00611978" w:rsidRPr="002B169F" w:rsidRDefault="00611978" w:rsidP="002407C3">
            <w:pPr>
              <w:spacing w:before="40" w:after="40"/>
              <w:jc w:val="both"/>
              <w:rPr>
                <w:rFonts w:ascii="Calibri" w:hAnsi="Calibri" w:cs="Calibri"/>
                <w:noProof/>
              </w:rPr>
            </w:pPr>
          </w:p>
          <w:p w14:paraId="1FBDB148" w14:textId="74E33099" w:rsidR="00611978" w:rsidRPr="002B169F" w:rsidRDefault="00611978" w:rsidP="002407C3">
            <w:pPr>
              <w:spacing w:before="40" w:after="40"/>
              <w:jc w:val="both"/>
              <w:rPr>
                <w:rFonts w:ascii="Calibri" w:hAnsi="Calibri" w:cs="Calibri"/>
                <w:noProof/>
              </w:rPr>
            </w:pPr>
          </w:p>
          <w:p w14:paraId="4B46D186" w14:textId="77777777" w:rsidR="00611978" w:rsidRPr="002B169F" w:rsidRDefault="00611978" w:rsidP="002407C3">
            <w:pPr>
              <w:spacing w:before="40" w:after="40"/>
              <w:jc w:val="both"/>
              <w:rPr>
                <w:rFonts w:ascii="Calibri" w:hAnsi="Calibri" w:cs="Calibri"/>
                <w:noProof/>
              </w:rPr>
            </w:pPr>
          </w:p>
          <w:p w14:paraId="76E0EE9F" w14:textId="77777777" w:rsidR="00611978" w:rsidRPr="002B169F" w:rsidRDefault="00611978" w:rsidP="002407C3">
            <w:pPr>
              <w:spacing w:before="40" w:after="40"/>
              <w:jc w:val="both"/>
              <w:rPr>
                <w:rFonts w:ascii="Calibri" w:hAnsi="Calibri" w:cs="Calibri"/>
                <w:noProof/>
              </w:rPr>
            </w:pPr>
            <w:hyperlink r:id="rId25" w:history="1">
              <w:r w:rsidRPr="002B169F">
                <w:rPr>
                  <w:rStyle w:val="Lienhypertexte"/>
                  <w:rFonts w:ascii="Calibri" w:hAnsi="Calibri" w:cs="Calibri"/>
                  <w:noProof/>
                </w:rPr>
                <w:t>amohamed8@worldbank.org</w:t>
              </w:r>
            </w:hyperlink>
            <w:r w:rsidRPr="002B169F">
              <w:rPr>
                <w:rFonts w:ascii="Calibri" w:hAnsi="Calibri" w:cs="Calibri"/>
                <w:noProof/>
              </w:rPr>
              <w:t xml:space="preserve"> </w:t>
            </w:r>
          </w:p>
          <w:p w14:paraId="7035F42D" w14:textId="2E2F4E03" w:rsidR="00611978" w:rsidRPr="002B169F" w:rsidRDefault="00611978" w:rsidP="002407C3">
            <w:pPr>
              <w:pStyle w:val="Standard"/>
              <w:widowControl w:val="0"/>
              <w:suppressAutoHyphens w:val="0"/>
              <w:rPr>
                <w:rFonts w:ascii="Calibri" w:hAnsi="Calibri" w:cs="Calibri"/>
                <w:sz w:val="20"/>
                <w:szCs w:val="20"/>
                <w:lang w:val="fr-FR"/>
              </w:rPr>
            </w:pPr>
            <w:hyperlink r:id="rId26" w:history="1">
              <w:r w:rsidRPr="002B169F">
                <w:rPr>
                  <w:rStyle w:val="Lienhypertexte"/>
                  <w:rFonts w:ascii="Calibri" w:hAnsi="Calibri" w:cs="Calibri"/>
                  <w:noProof/>
                  <w:sz w:val="20"/>
                  <w:szCs w:val="20"/>
                  <w:lang w:val="fr-FR"/>
                </w:rPr>
                <w:t>akamurase@worldbank.org</w:t>
              </w:r>
            </w:hyperlink>
          </w:p>
        </w:tc>
        <w:tc>
          <w:tcPr>
            <w:tcW w:w="1134" w:type="dxa"/>
            <w:tcBorders>
              <w:top w:val="single" w:sz="6" w:space="0" w:color="BFBFBF"/>
              <w:left w:val="single" w:sz="6" w:space="0" w:color="BFBFBF"/>
              <w:bottom w:val="single" w:sz="6" w:space="0" w:color="BFBFBF"/>
            </w:tcBorders>
            <w:shd w:val="clear" w:color="auto" w:fill="FFFFFF"/>
          </w:tcPr>
          <w:p w14:paraId="58E90514" w14:textId="2289C6FE"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1AA3BC9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Accompagnement et Conseil dans la digitalisation de l’inclusion productive dans la gestion intégrée des programmes sociaux</w:t>
            </w:r>
          </w:p>
          <w:p w14:paraId="1687B1AC"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Elaboration du dossier des spécifications fonctionnelles et techniques</w:t>
            </w:r>
          </w:p>
          <w:p w14:paraId="6EB7D6C4"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Cartographie des processus métiers pour l’inclusion productive</w:t>
            </w:r>
          </w:p>
          <w:p w14:paraId="0F29A40C" w14:textId="77777777"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Intégration et interopérabilité fonctionnelle et métier avec l’institution de micro finance (CPEC)</w:t>
            </w:r>
          </w:p>
          <w:p w14:paraId="17F12BD7" w14:textId="77777777" w:rsidR="00611978" w:rsidRPr="002B169F" w:rsidRDefault="00611978" w:rsidP="008B4B2F">
            <w:pPr>
              <w:pStyle w:val="Paragraphedeliste"/>
              <w:spacing w:before="40" w:after="40"/>
              <w:ind w:left="0" w:firstLine="0"/>
              <w:jc w:val="both"/>
              <w:rPr>
                <w:rFonts w:ascii="Calibri" w:hAnsi="Calibri" w:cs="Calibri"/>
              </w:rPr>
            </w:pPr>
          </w:p>
          <w:p w14:paraId="6C3DBDE7" w14:textId="1DB721C1" w:rsidR="00611978" w:rsidRPr="002B169F" w:rsidRDefault="00611978" w:rsidP="008B4B2F">
            <w:pPr>
              <w:pStyle w:val="Paragraphedeliste"/>
              <w:spacing w:before="40" w:after="40"/>
              <w:ind w:left="0" w:firstLine="0"/>
              <w:jc w:val="both"/>
              <w:rPr>
                <w:rFonts w:ascii="Calibri" w:hAnsi="Calibri" w:cs="Calibri"/>
              </w:rPr>
            </w:pP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1BABD720" w14:textId="4F9B821F" w:rsidR="00611978" w:rsidRPr="002B169F" w:rsidRDefault="00855785" w:rsidP="00855785">
            <w:pPr>
              <w:pStyle w:val="Paragraphedeliste"/>
              <w:spacing w:before="40" w:after="40"/>
              <w:ind w:left="75" w:hanging="49"/>
              <w:jc w:val="both"/>
              <w:rPr>
                <w:rFonts w:ascii="Calibri" w:hAnsi="Calibri" w:cs="Calibri"/>
              </w:rPr>
            </w:pPr>
            <w:r w:rsidRPr="007D560E">
              <w:rPr>
                <w:rFonts w:ascii="Calibri" w:hAnsi="Calibri" w:cs="Calibri"/>
              </w:rPr>
              <w:t>Expert en gestion de projets de développement numérique</w:t>
            </w:r>
          </w:p>
        </w:tc>
      </w:tr>
      <w:tr w:rsidR="00611978" w:rsidRPr="002B169F" w14:paraId="0F52B616" w14:textId="5333D80D" w:rsidTr="008C3BB0">
        <w:trPr>
          <w:trHeight w:val="142"/>
        </w:trPr>
        <w:tc>
          <w:tcPr>
            <w:tcW w:w="1732" w:type="dxa"/>
            <w:tcBorders>
              <w:top w:val="single" w:sz="6" w:space="0" w:color="BFBFBF"/>
              <w:left w:val="single" w:sz="8" w:space="0" w:color="BFBFBF"/>
              <w:bottom w:val="single" w:sz="6" w:space="0" w:color="BFBFBF"/>
            </w:tcBorders>
            <w:shd w:val="clear" w:color="auto" w:fill="FFFFFF"/>
          </w:tcPr>
          <w:p w14:paraId="0CD8D2C0" w14:textId="26FD3710"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 xml:space="preserve">Sept 2023 – </w:t>
            </w:r>
            <w:r w:rsidR="00E7582D" w:rsidRPr="002B169F">
              <w:rPr>
                <w:rFonts w:ascii="Calibri" w:hAnsi="Calibri" w:cs="Calibri"/>
                <w:sz w:val="20"/>
                <w:lang w:val="fr-FR"/>
              </w:rPr>
              <w:t>Fév.</w:t>
            </w:r>
            <w:r w:rsidRPr="002B169F">
              <w:rPr>
                <w:rFonts w:ascii="Calibri" w:hAnsi="Calibri" w:cs="Calibri"/>
                <w:sz w:val="20"/>
                <w:lang w:val="fr-FR"/>
              </w:rPr>
              <w:t xml:space="preserve"> 2024 </w:t>
            </w:r>
          </w:p>
        </w:tc>
        <w:tc>
          <w:tcPr>
            <w:tcW w:w="2693" w:type="dxa"/>
            <w:tcBorders>
              <w:top w:val="single" w:sz="6" w:space="0" w:color="BFBFBF"/>
              <w:left w:val="single" w:sz="6" w:space="0" w:color="BFBFBF"/>
              <w:bottom w:val="single" w:sz="6" w:space="0" w:color="BFBFBF"/>
            </w:tcBorders>
            <w:shd w:val="clear" w:color="auto" w:fill="FFFFFF"/>
          </w:tcPr>
          <w:p w14:paraId="7A85812B" w14:textId="3D83B3B9" w:rsidR="00611978" w:rsidRPr="002B169F" w:rsidRDefault="00611978" w:rsidP="00C61C70">
            <w:pPr>
              <w:pStyle w:val="normaltableau"/>
              <w:widowControl w:val="0"/>
              <w:spacing w:before="0" w:after="0"/>
              <w:rPr>
                <w:rFonts w:ascii="Calibri" w:hAnsi="Calibri" w:cs="Calibri"/>
                <w:bCs/>
                <w:sz w:val="20"/>
                <w:lang w:val="fr-FR"/>
              </w:rPr>
            </w:pPr>
            <w:r w:rsidRPr="002B169F">
              <w:rPr>
                <w:rFonts w:ascii="Calibri" w:hAnsi="Calibri" w:cs="Calibri"/>
                <w:sz w:val="20"/>
                <w:lang w:val="fr-FR"/>
              </w:rPr>
              <w:t>Projet d’</w:t>
            </w:r>
            <w:r w:rsidRPr="002B169F">
              <w:rPr>
                <w:rFonts w:ascii="Calibri" w:hAnsi="Calibri" w:cs="Calibri"/>
                <w:bCs/>
                <w:sz w:val="20"/>
                <w:lang w:val="fr-FR"/>
              </w:rPr>
              <w:t xml:space="preserve"> Élaboration de la stratégie pour la justice numérique (e-Justice), du Schéma Directeur informatique (SDI) et du cahier des charges du système </w:t>
            </w:r>
            <w:r w:rsidRPr="002B169F">
              <w:rPr>
                <w:rFonts w:ascii="Calibri" w:hAnsi="Calibri" w:cs="Calibri"/>
                <w:bCs/>
                <w:sz w:val="20"/>
                <w:lang w:val="fr-FR"/>
              </w:rPr>
              <w:lastRenderedPageBreak/>
              <w:t>JPMIS</w:t>
            </w:r>
            <w:r w:rsidRPr="002B169F">
              <w:rPr>
                <w:rStyle w:val="Appelnotedebasdep"/>
                <w:rFonts w:ascii="Calibri" w:hAnsi="Calibri" w:cs="Calibri"/>
                <w:bCs/>
                <w:sz w:val="20"/>
                <w:lang w:val="fr-FR"/>
              </w:rPr>
              <w:footnoteReference w:id="1"/>
            </w:r>
          </w:p>
        </w:tc>
        <w:tc>
          <w:tcPr>
            <w:tcW w:w="2693" w:type="dxa"/>
            <w:tcBorders>
              <w:top w:val="single" w:sz="6" w:space="0" w:color="BFBFBF"/>
              <w:left w:val="single" w:sz="6" w:space="0" w:color="BFBFBF"/>
              <w:bottom w:val="single" w:sz="6" w:space="0" w:color="BFBFBF"/>
            </w:tcBorders>
            <w:shd w:val="clear" w:color="auto" w:fill="FFFFFF"/>
          </w:tcPr>
          <w:p w14:paraId="3CDE9076" w14:textId="028A5824" w:rsidR="00611978" w:rsidRPr="002B169F" w:rsidRDefault="00611978" w:rsidP="002407C3">
            <w:pPr>
              <w:spacing w:before="40" w:after="40"/>
              <w:jc w:val="both"/>
              <w:rPr>
                <w:rFonts w:ascii="Calibri" w:hAnsi="Calibri" w:cs="Calibri"/>
                <w:noProof/>
              </w:rPr>
            </w:pPr>
            <w:r>
              <w:rPr>
                <w:noProof/>
              </w:rPr>
              <w:lastRenderedPageBreak/>
              <w:pict w14:anchorId="253CEEB4">
                <v:shape id="_x0000_s1096" type="#_x0000_t75" alt="UNDP" style="position:absolute;left:0;text-align:left;margin-left:83.75pt;margin-top:9.45pt;width:31.45pt;height:61.25pt;z-index:1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27" o:title="UNDP"/>
                  <w10:wrap type="square"/>
                </v:shape>
              </w:pict>
            </w:r>
            <w:r w:rsidRPr="002B169F">
              <w:rPr>
                <w:noProof/>
              </w:rPr>
              <w:pict w14:anchorId="67900FF7">
                <v:shape id="Image 2" o:spid="_x0000_s1082" type="#_x0000_t75" style="position:absolute;left:0;text-align:left;margin-left:-.05pt;margin-top:9.45pt;width:53.6pt;height:49.55pt;z-index:4;visibility:visible;mso-wrap-style:square;mso-wrap-distance-left:9pt;mso-wrap-distance-top:0;mso-wrap-distance-right:9pt;mso-wrap-distance-bottom:0;mso-position-horizontal-relative:text;mso-position-vertical-relative:text;mso-width-relative:margin;mso-height-relative:margin">
                  <v:imagedata r:id="rId28" o:title="" cropleft="30588f" cropright="26074f"/>
                  <w10:wrap type="square"/>
                </v:shape>
              </w:pict>
            </w:r>
          </w:p>
          <w:p w14:paraId="099AFCA0" w14:textId="3CD86449" w:rsidR="00611978" w:rsidRPr="002B169F" w:rsidRDefault="00611978" w:rsidP="002407C3">
            <w:pPr>
              <w:spacing w:before="40" w:after="40"/>
              <w:jc w:val="both"/>
              <w:rPr>
                <w:rFonts w:ascii="Calibri" w:hAnsi="Calibri" w:cs="Calibri"/>
                <w:noProof/>
              </w:rPr>
            </w:pPr>
          </w:p>
          <w:p w14:paraId="65E8E335" w14:textId="77777777" w:rsidR="00611978" w:rsidRPr="002B169F" w:rsidRDefault="00611978" w:rsidP="002407C3">
            <w:pPr>
              <w:spacing w:before="40" w:after="40"/>
              <w:jc w:val="both"/>
              <w:rPr>
                <w:rFonts w:ascii="Calibri" w:hAnsi="Calibri" w:cs="Calibri"/>
                <w:noProof/>
              </w:rPr>
            </w:pPr>
          </w:p>
          <w:p w14:paraId="1146C5E4" w14:textId="2B9DA43E" w:rsidR="00611978" w:rsidRPr="002B169F" w:rsidRDefault="00611978" w:rsidP="002407C3">
            <w:pPr>
              <w:spacing w:before="40" w:after="40"/>
              <w:jc w:val="both"/>
              <w:rPr>
                <w:rFonts w:ascii="Calibri" w:hAnsi="Calibri" w:cs="Calibri"/>
              </w:rPr>
            </w:pPr>
            <w:hyperlink r:id="rId29" w:history="1">
              <w:r w:rsidRPr="002B169F">
                <w:rPr>
                  <w:rStyle w:val="Lienhypertexte"/>
                  <w:rFonts w:ascii="Calibri" w:hAnsi="Calibri" w:cs="Calibri"/>
                </w:rPr>
                <w:t>pall.davidsson@undp.org</w:t>
              </w:r>
            </w:hyperlink>
            <w:r w:rsidRPr="002B169F">
              <w:rPr>
                <w:rFonts w:ascii="Calibri" w:hAnsi="Calibri" w:cs="Calibri"/>
              </w:rPr>
              <w:t xml:space="preserve"> </w:t>
            </w:r>
            <w:r w:rsidRPr="002B169F">
              <w:rPr>
                <w:rFonts w:ascii="Calibri" w:hAnsi="Calibri" w:cs="Calibri"/>
              </w:rPr>
              <w:br/>
            </w:r>
            <w:hyperlink r:id="rId30" w:history="1">
              <w:r w:rsidRPr="002B169F">
                <w:rPr>
                  <w:rStyle w:val="Lienhypertexte"/>
                  <w:rFonts w:ascii="Calibri" w:hAnsi="Calibri" w:cs="Calibri"/>
                </w:rPr>
                <w:t>artan.said@undp.org</w:t>
              </w:r>
            </w:hyperlink>
          </w:p>
          <w:p w14:paraId="0EE155DF" w14:textId="441E061B" w:rsidR="00611978" w:rsidRPr="002B169F" w:rsidRDefault="00611978" w:rsidP="002407C3">
            <w:pPr>
              <w:pStyle w:val="Standard"/>
              <w:widowControl w:val="0"/>
              <w:suppressAutoHyphens w:val="0"/>
              <w:rPr>
                <w:rFonts w:ascii="Calibri" w:hAnsi="Calibri" w:cs="Calibri"/>
                <w:sz w:val="20"/>
                <w:szCs w:val="20"/>
                <w:lang w:val="fr-FR"/>
              </w:rPr>
            </w:pPr>
          </w:p>
        </w:tc>
        <w:tc>
          <w:tcPr>
            <w:tcW w:w="1134" w:type="dxa"/>
            <w:tcBorders>
              <w:top w:val="single" w:sz="6" w:space="0" w:color="BFBFBF"/>
              <w:left w:val="single" w:sz="6" w:space="0" w:color="BFBFBF"/>
              <w:bottom w:val="single" w:sz="6" w:space="0" w:color="BFBFBF"/>
            </w:tcBorders>
            <w:shd w:val="clear" w:color="auto" w:fill="FFFFFF"/>
          </w:tcPr>
          <w:p w14:paraId="47D63D88" w14:textId="203C4563"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lastRenderedPageBreak/>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433EA7A1"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Évaluation de l'état de préparation numérique de la justice (Justice Digital </w:t>
            </w:r>
            <w:proofErr w:type="spellStart"/>
            <w:r w:rsidRPr="002B169F">
              <w:rPr>
                <w:rFonts w:ascii="Calibri" w:hAnsi="Calibri" w:cs="Calibri"/>
              </w:rPr>
              <w:t>Readiness</w:t>
            </w:r>
            <w:proofErr w:type="spellEnd"/>
            <w:r w:rsidRPr="002B169F">
              <w:rPr>
                <w:rFonts w:ascii="Calibri" w:hAnsi="Calibri" w:cs="Calibri"/>
              </w:rPr>
              <w:t xml:space="preserve"> </w:t>
            </w:r>
            <w:proofErr w:type="spellStart"/>
            <w:r w:rsidRPr="002B169F">
              <w:rPr>
                <w:rFonts w:ascii="Calibri" w:hAnsi="Calibri" w:cs="Calibri"/>
              </w:rPr>
              <w:t>Assessment</w:t>
            </w:r>
            <w:proofErr w:type="spellEnd"/>
            <w:r w:rsidRPr="002B169F">
              <w:rPr>
                <w:rFonts w:ascii="Calibri" w:hAnsi="Calibri" w:cs="Calibri"/>
              </w:rPr>
              <w:t>)</w:t>
            </w:r>
          </w:p>
          <w:p w14:paraId="55B19BF6"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Analyse de la situation actuelle par la conception d’une base de référence de l'architecture de la justice telle qu'elle existe </w:t>
            </w:r>
            <w:r w:rsidRPr="002B169F">
              <w:rPr>
                <w:rFonts w:ascii="Calibri" w:hAnsi="Calibri" w:cs="Calibri"/>
              </w:rPr>
              <w:lastRenderedPageBreak/>
              <w:t xml:space="preserve">(AS-IS) </w:t>
            </w:r>
          </w:p>
          <w:p w14:paraId="19B9095B" w14:textId="77777777"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Réingénierie des processus existants</w:t>
            </w:r>
          </w:p>
          <w:p w14:paraId="6AA8AB7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Élaboration d’une stratégie pour la justice numérique (vision e-Justice)</w:t>
            </w:r>
          </w:p>
          <w:p w14:paraId="63C7ECE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Cartographie des processus métiers (TO-BE)</w:t>
            </w:r>
          </w:p>
          <w:p w14:paraId="07D7EB28"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Planification stratégique pour la mise en œuvre du schéma directeur informatique pour la digitalisation de la chaine pénale</w:t>
            </w:r>
          </w:p>
          <w:p w14:paraId="2A86C57A" w14:textId="01650878"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Assister la mise en œuvre l’implémentation du système JPMIS</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06F45CB1" w14:textId="2438D68B" w:rsidR="00611978" w:rsidRPr="002B169F" w:rsidRDefault="005B4520" w:rsidP="005B4520">
            <w:pPr>
              <w:pStyle w:val="Paragraphedeliste"/>
              <w:spacing w:before="40" w:after="40"/>
              <w:ind w:left="0" w:firstLine="26"/>
              <w:jc w:val="both"/>
              <w:rPr>
                <w:rFonts w:ascii="Calibri" w:hAnsi="Calibri" w:cs="Calibri"/>
              </w:rPr>
            </w:pPr>
            <w:r w:rsidRPr="005B4520">
              <w:rPr>
                <w:rFonts w:ascii="Calibri" w:hAnsi="Calibri" w:cs="Calibri"/>
              </w:rPr>
              <w:lastRenderedPageBreak/>
              <w:t>Expert en projet de transformation numérique, accompagnant l’expert internationale en e-</w:t>
            </w:r>
            <w:r w:rsidRPr="005B4520">
              <w:rPr>
                <w:rFonts w:ascii="Calibri" w:hAnsi="Calibri" w:cs="Calibri"/>
              </w:rPr>
              <w:lastRenderedPageBreak/>
              <w:t>Justice</w:t>
            </w:r>
          </w:p>
        </w:tc>
      </w:tr>
      <w:tr w:rsidR="00611978" w:rsidRPr="002B169F" w14:paraId="07A28A63" w14:textId="372FF3B4" w:rsidTr="008C3BB0">
        <w:trPr>
          <w:trHeight w:val="3124"/>
        </w:trPr>
        <w:tc>
          <w:tcPr>
            <w:tcW w:w="1732" w:type="dxa"/>
            <w:tcBorders>
              <w:top w:val="single" w:sz="6" w:space="0" w:color="BFBFBF"/>
              <w:left w:val="single" w:sz="8" w:space="0" w:color="BFBFBF"/>
              <w:bottom w:val="single" w:sz="6" w:space="0" w:color="BFBFBF"/>
            </w:tcBorders>
            <w:shd w:val="clear" w:color="auto" w:fill="FFFFFF"/>
          </w:tcPr>
          <w:p w14:paraId="5CEE1D46" w14:textId="2A9957A9"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Ao</w:t>
            </w:r>
            <w:r>
              <w:rPr>
                <w:rFonts w:ascii="Calibri" w:hAnsi="Calibri" w:cs="Calibri"/>
                <w:sz w:val="20"/>
                <w:lang w:val="fr-FR"/>
              </w:rPr>
              <w:t>û</w:t>
            </w:r>
            <w:r w:rsidRPr="002B169F">
              <w:rPr>
                <w:rFonts w:ascii="Calibri" w:hAnsi="Calibri" w:cs="Calibri"/>
                <w:sz w:val="20"/>
                <w:lang w:val="fr-FR"/>
              </w:rPr>
              <w:t>t 2023</w:t>
            </w:r>
          </w:p>
        </w:tc>
        <w:tc>
          <w:tcPr>
            <w:tcW w:w="2693" w:type="dxa"/>
            <w:tcBorders>
              <w:top w:val="single" w:sz="6" w:space="0" w:color="BFBFBF"/>
              <w:left w:val="single" w:sz="6" w:space="0" w:color="BFBFBF"/>
              <w:bottom w:val="single" w:sz="6" w:space="0" w:color="BFBFBF"/>
            </w:tcBorders>
            <w:shd w:val="clear" w:color="auto" w:fill="FFFFFF"/>
          </w:tcPr>
          <w:p w14:paraId="4EA00B53" w14:textId="2AE039E9" w:rsidR="00611978" w:rsidRPr="002B169F" w:rsidRDefault="00611978" w:rsidP="00C61C70">
            <w:pPr>
              <w:pStyle w:val="normaltableau"/>
              <w:widowControl w:val="0"/>
              <w:spacing w:before="0" w:after="0"/>
              <w:rPr>
                <w:rFonts w:ascii="Calibri" w:hAnsi="Calibri" w:cs="Calibri"/>
                <w:bCs/>
                <w:sz w:val="20"/>
                <w:lang w:val="fr-FR"/>
              </w:rPr>
            </w:pPr>
            <w:r w:rsidRPr="002B169F">
              <w:rPr>
                <w:rFonts w:ascii="Calibri" w:hAnsi="Calibri" w:cs="Calibri"/>
                <w:sz w:val="20"/>
                <w:lang w:val="fr-FR"/>
              </w:rPr>
              <w:t xml:space="preserve">Projet de </w:t>
            </w:r>
            <w:r w:rsidRPr="002B169F">
              <w:rPr>
                <w:rFonts w:ascii="Calibri" w:hAnsi="Calibri" w:cs="Calibri"/>
                <w:bCs/>
                <w:sz w:val="20"/>
                <w:lang w:val="fr-FR"/>
              </w:rPr>
              <w:t>Conception et implémentation de formation en conduite de changement</w:t>
            </w:r>
          </w:p>
        </w:tc>
        <w:tc>
          <w:tcPr>
            <w:tcW w:w="2693" w:type="dxa"/>
            <w:tcBorders>
              <w:top w:val="single" w:sz="6" w:space="0" w:color="BFBFBF"/>
              <w:left w:val="single" w:sz="6" w:space="0" w:color="BFBFBF"/>
              <w:bottom w:val="single" w:sz="6" w:space="0" w:color="BFBFBF"/>
            </w:tcBorders>
            <w:shd w:val="clear" w:color="auto" w:fill="FFFFFF"/>
          </w:tcPr>
          <w:p w14:paraId="771A7506" w14:textId="482CA466" w:rsidR="00611978" w:rsidRPr="002B169F" w:rsidRDefault="00611978" w:rsidP="002407C3">
            <w:pPr>
              <w:spacing w:before="40" w:after="40"/>
              <w:jc w:val="both"/>
              <w:rPr>
                <w:rFonts w:ascii="Calibri" w:hAnsi="Calibri" w:cs="Calibri"/>
              </w:rPr>
            </w:pPr>
            <w:r w:rsidRPr="002B169F">
              <w:rPr>
                <w:noProof/>
              </w:rPr>
              <w:pict w14:anchorId="145F87D2">
                <v:shape id="Image 476321473" o:spid="_x0000_s1091" type="#_x0000_t75" alt="Une image contenant texte, logo, Police, Graphique&#10;&#10;Description générée automatiquement" style="position:absolute;left:0;text-align:left;margin-left:-.45pt;margin-top:16.4pt;width:125.55pt;height:41.2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31" o:title="Une image contenant texte, logo, Police, Graphique&#10;&#10;Description générée automatiquement" croptop="22116f" cropleft="9956f" cropright="17821f"/>
                  <w10:wrap type="square"/>
                </v:shape>
              </w:pict>
            </w:r>
          </w:p>
          <w:p w14:paraId="4D08536A" w14:textId="490EA448" w:rsidR="00611978" w:rsidRPr="002B169F" w:rsidRDefault="00611978" w:rsidP="002407C3">
            <w:pPr>
              <w:spacing w:before="40" w:after="40"/>
              <w:jc w:val="both"/>
              <w:rPr>
                <w:rFonts w:ascii="Calibri" w:hAnsi="Calibri" w:cs="Calibri"/>
                <w:noProof/>
                <w:lang w:eastAsia="es-ES"/>
              </w:rPr>
            </w:pPr>
          </w:p>
          <w:p w14:paraId="7B20F3BB" w14:textId="77777777" w:rsidR="00611978" w:rsidRPr="002B169F" w:rsidRDefault="00611978" w:rsidP="002407C3">
            <w:pPr>
              <w:spacing w:before="40" w:after="40"/>
              <w:jc w:val="both"/>
              <w:rPr>
                <w:rFonts w:ascii="Calibri" w:hAnsi="Calibri" w:cs="Calibri"/>
                <w:noProof/>
                <w:lang w:eastAsia="es-ES"/>
              </w:rPr>
            </w:pPr>
          </w:p>
          <w:p w14:paraId="67F8FCEF" w14:textId="77777777" w:rsidR="00611978" w:rsidRPr="002B169F" w:rsidRDefault="00611978" w:rsidP="002407C3">
            <w:pPr>
              <w:spacing w:before="40" w:after="40"/>
              <w:jc w:val="both"/>
              <w:rPr>
                <w:rFonts w:ascii="Calibri" w:hAnsi="Calibri" w:cs="Calibri"/>
              </w:rPr>
            </w:pPr>
          </w:p>
          <w:p w14:paraId="5374DEDA" w14:textId="77777777" w:rsidR="00611978" w:rsidRPr="002B169F" w:rsidRDefault="00611978" w:rsidP="002407C3">
            <w:pPr>
              <w:spacing w:before="40" w:after="40"/>
              <w:jc w:val="both"/>
              <w:rPr>
                <w:rFonts w:ascii="Calibri" w:hAnsi="Calibri" w:cs="Calibri"/>
              </w:rPr>
            </w:pPr>
            <w:hyperlink r:id="rId32" w:history="1">
              <w:r w:rsidRPr="002B169F">
                <w:rPr>
                  <w:rStyle w:val="Lienhypertexte"/>
                  <w:rFonts w:ascii="Calibri" w:hAnsi="Calibri" w:cs="Calibri"/>
                </w:rPr>
                <w:t>Manuel.Yubero@fiiapp.es</w:t>
              </w:r>
            </w:hyperlink>
            <w:r w:rsidRPr="002B169F">
              <w:rPr>
                <w:rFonts w:ascii="Calibri" w:hAnsi="Calibri" w:cs="Calibri"/>
              </w:rPr>
              <w:t xml:space="preserve"> </w:t>
            </w:r>
          </w:p>
          <w:p w14:paraId="6310D4DB" w14:textId="459626C3" w:rsidR="00611978" w:rsidRPr="002B169F" w:rsidRDefault="00611978" w:rsidP="002407C3">
            <w:pPr>
              <w:pStyle w:val="Standard"/>
              <w:widowControl w:val="0"/>
              <w:suppressAutoHyphens w:val="0"/>
              <w:rPr>
                <w:rFonts w:ascii="Calibri" w:hAnsi="Calibri" w:cs="Calibri"/>
                <w:sz w:val="20"/>
                <w:szCs w:val="20"/>
                <w:lang w:val="fr-FR"/>
              </w:rPr>
            </w:pPr>
            <w:hyperlink r:id="rId33" w:history="1">
              <w:r w:rsidRPr="002B169F">
                <w:rPr>
                  <w:rStyle w:val="Lienhypertexte"/>
                  <w:rFonts w:ascii="Calibri" w:hAnsi="Calibri" w:cs="Calibri"/>
                  <w:sz w:val="20"/>
                  <w:szCs w:val="20"/>
                  <w:lang w:val="fr-FR"/>
                </w:rPr>
                <w:t>lucia.sanfeliu@fiiapp.es</w:t>
              </w:r>
            </w:hyperlink>
            <w:r w:rsidRPr="002B169F">
              <w:rPr>
                <w:rFonts w:ascii="Calibri" w:hAnsi="Calibri" w:cs="Calibri"/>
                <w:sz w:val="20"/>
                <w:szCs w:val="20"/>
                <w:lang w:val="fr-FR"/>
              </w:rPr>
              <w:t xml:space="preserve"> </w:t>
            </w:r>
          </w:p>
        </w:tc>
        <w:tc>
          <w:tcPr>
            <w:tcW w:w="1134" w:type="dxa"/>
            <w:tcBorders>
              <w:top w:val="single" w:sz="6" w:space="0" w:color="BFBFBF"/>
              <w:left w:val="single" w:sz="6" w:space="0" w:color="BFBFBF"/>
              <w:bottom w:val="single" w:sz="6" w:space="0" w:color="BFBFBF"/>
            </w:tcBorders>
            <w:shd w:val="clear" w:color="auto" w:fill="FFFFFF"/>
          </w:tcPr>
          <w:p w14:paraId="27FFB1FB" w14:textId="7B5582AB" w:rsidR="00611978" w:rsidRPr="002B169F" w:rsidRDefault="00611978" w:rsidP="002407C3">
            <w:pPr>
              <w:pStyle w:val="western"/>
              <w:widowControl w:val="0"/>
              <w:suppressAutoHyphens w:val="0"/>
              <w:spacing w:before="0"/>
              <w:rPr>
                <w:rFonts w:ascii="Calibri" w:hAnsi="Calibri" w:cs="Calibri"/>
                <w:sz w:val="20"/>
                <w:szCs w:val="20"/>
              </w:rPr>
            </w:pPr>
            <w:r w:rsidRPr="002B169F">
              <w:rPr>
                <w:rFonts w:ascii="Calibri" w:hAnsi="Calibri" w:cs="Calibri"/>
                <w:bCs/>
                <w:sz w:val="20"/>
                <w:szCs w:val="20"/>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1A82C35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Évaluer le niveau de maturité en conduite de changement de l’administration publique</w:t>
            </w:r>
          </w:p>
          <w:p w14:paraId="258BFB8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Proposer une stratégie de conduite de changement de l’administration publique dans le cadre des projets de transformation numérique</w:t>
            </w:r>
          </w:p>
          <w:p w14:paraId="063D429D"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Organiser et faciliter les réunions préparatoires de la formation entre l'équipe d'exécution (UPM et experts), la FIIAPP, l’INAP et le MDENI</w:t>
            </w:r>
          </w:p>
          <w:p w14:paraId="773128F8"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Identifier les modèles et les outils de mise en place de la conduite au changement</w:t>
            </w:r>
          </w:p>
          <w:p w14:paraId="180EB781" w14:textId="33FDAB2E"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Élaborer les cas d'utilisation et des cas pratiques adaptés au contexte et à la réalité de Djibouti</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45A51D14" w14:textId="1FFE17EF" w:rsidR="00611978" w:rsidRPr="002B169F" w:rsidRDefault="008C3BB0" w:rsidP="008C3BB0">
            <w:pPr>
              <w:pStyle w:val="Paragraphedeliste"/>
              <w:spacing w:before="40" w:after="40"/>
              <w:ind w:left="0" w:firstLine="26"/>
              <w:jc w:val="both"/>
              <w:rPr>
                <w:rFonts w:ascii="Calibri" w:hAnsi="Calibri" w:cs="Calibri"/>
              </w:rPr>
            </w:pPr>
            <w:r w:rsidRPr="005B4520">
              <w:rPr>
                <w:rFonts w:ascii="Calibri" w:hAnsi="Calibri" w:cs="Calibri"/>
              </w:rPr>
              <w:t>Expert en projet de transformation numérique</w:t>
            </w:r>
            <w:r>
              <w:rPr>
                <w:rFonts w:ascii="Calibri" w:hAnsi="Calibri" w:cs="Calibri"/>
              </w:rPr>
              <w:t xml:space="preserve"> et en gestion de changement</w:t>
            </w:r>
          </w:p>
        </w:tc>
      </w:tr>
      <w:tr w:rsidR="00611978" w:rsidRPr="002B169F" w14:paraId="049A8FC9" w14:textId="0ED9BE76" w:rsidTr="008C3BB0">
        <w:trPr>
          <w:trHeight w:val="2206"/>
        </w:trPr>
        <w:tc>
          <w:tcPr>
            <w:tcW w:w="1732" w:type="dxa"/>
            <w:tcBorders>
              <w:top w:val="single" w:sz="6" w:space="0" w:color="BFBFBF"/>
              <w:left w:val="single" w:sz="8" w:space="0" w:color="BFBFBF"/>
              <w:bottom w:val="single" w:sz="6" w:space="0" w:color="BFBFBF"/>
            </w:tcBorders>
            <w:shd w:val="clear" w:color="auto" w:fill="FFFFFF"/>
          </w:tcPr>
          <w:p w14:paraId="6C48A9F3" w14:textId="259CCB92" w:rsidR="00611978" w:rsidRPr="002B169F" w:rsidRDefault="00611978" w:rsidP="002407C3">
            <w:pPr>
              <w:pStyle w:val="normaltableau"/>
              <w:widowControl w:val="0"/>
              <w:spacing w:before="0" w:after="0"/>
              <w:jc w:val="left"/>
              <w:rPr>
                <w:rFonts w:ascii="Calibri" w:hAnsi="Calibri" w:cs="Calibri"/>
                <w:sz w:val="20"/>
                <w:highlight w:val="yellow"/>
                <w:lang w:val="fr-FR"/>
              </w:rPr>
            </w:pPr>
            <w:r w:rsidRPr="002B169F">
              <w:rPr>
                <w:rFonts w:ascii="Calibri" w:hAnsi="Calibri" w:cs="Calibri"/>
                <w:sz w:val="20"/>
                <w:lang w:val="fr-FR"/>
              </w:rPr>
              <w:lastRenderedPageBreak/>
              <w:t>April-Sept 2023</w:t>
            </w:r>
          </w:p>
        </w:tc>
        <w:tc>
          <w:tcPr>
            <w:tcW w:w="2693" w:type="dxa"/>
            <w:tcBorders>
              <w:top w:val="single" w:sz="6" w:space="0" w:color="BFBFBF"/>
              <w:left w:val="single" w:sz="6" w:space="0" w:color="BFBFBF"/>
              <w:bottom w:val="single" w:sz="6" w:space="0" w:color="BFBFBF"/>
            </w:tcBorders>
            <w:shd w:val="clear" w:color="auto" w:fill="FFFFFF"/>
          </w:tcPr>
          <w:p w14:paraId="3AACADEA" w14:textId="0B3A5AF0"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de conception d’une stratégie nationale de la sécurité numérique</w:t>
            </w:r>
          </w:p>
        </w:tc>
        <w:tc>
          <w:tcPr>
            <w:tcW w:w="2693" w:type="dxa"/>
            <w:tcBorders>
              <w:top w:val="single" w:sz="6" w:space="0" w:color="BFBFBF"/>
              <w:left w:val="single" w:sz="6" w:space="0" w:color="BFBFBF"/>
              <w:bottom w:val="single" w:sz="6" w:space="0" w:color="BFBFBF"/>
            </w:tcBorders>
            <w:shd w:val="clear" w:color="auto" w:fill="FFFFFF"/>
          </w:tcPr>
          <w:p w14:paraId="1F858CA6" w14:textId="367DD62B" w:rsidR="00611978" w:rsidRPr="002B169F" w:rsidRDefault="00611978" w:rsidP="002407C3">
            <w:pPr>
              <w:spacing w:before="40" w:after="40"/>
              <w:jc w:val="both"/>
              <w:rPr>
                <w:rFonts w:ascii="Calibri" w:hAnsi="Calibri" w:cs="Calibri"/>
                <w:noProof/>
              </w:rPr>
            </w:pPr>
            <w:r w:rsidRPr="002B169F">
              <w:rPr>
                <w:noProof/>
              </w:rPr>
              <w:pict w14:anchorId="7CB4F01B">
                <v:shape id="Image 1589023950" o:spid="_x0000_s1092" type="#_x0000_t75" alt="Une image contenant texte&#10;&#10;Description générée automatiquement" style="position:absolute;left:0;text-align:left;margin-left:-.45pt;margin-top:14.55pt;width:74.65pt;height:39.4pt;z-index:1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34" o:title="Une image contenant texte&#10;&#10;Description générée automatiquement"/>
                  <w10:wrap type="square"/>
                </v:shape>
              </w:pict>
            </w:r>
          </w:p>
          <w:p w14:paraId="5C6928D2" w14:textId="357A78EC" w:rsidR="00611978" w:rsidRPr="002B169F" w:rsidRDefault="00611978" w:rsidP="002407C3">
            <w:pPr>
              <w:spacing w:before="40" w:after="40"/>
              <w:jc w:val="both"/>
              <w:rPr>
                <w:rFonts w:ascii="Calibri" w:hAnsi="Calibri" w:cs="Calibri"/>
                <w:noProof/>
              </w:rPr>
            </w:pPr>
          </w:p>
          <w:p w14:paraId="52D19621" w14:textId="77777777" w:rsidR="00611978" w:rsidRPr="002B169F" w:rsidRDefault="00611978" w:rsidP="002407C3">
            <w:pPr>
              <w:spacing w:before="40" w:after="40"/>
              <w:jc w:val="both"/>
              <w:rPr>
                <w:rFonts w:ascii="Calibri" w:hAnsi="Calibri" w:cs="Calibri"/>
                <w:noProof/>
              </w:rPr>
            </w:pPr>
          </w:p>
          <w:p w14:paraId="46E5BDFB" w14:textId="77777777" w:rsidR="00611978" w:rsidRPr="002B169F" w:rsidRDefault="00611978" w:rsidP="002407C3">
            <w:pPr>
              <w:spacing w:before="40" w:after="40"/>
              <w:jc w:val="both"/>
              <w:rPr>
                <w:rFonts w:ascii="Calibri" w:hAnsi="Calibri" w:cs="Calibri"/>
                <w:noProof/>
              </w:rPr>
            </w:pPr>
          </w:p>
          <w:p w14:paraId="58BF53D2" w14:textId="76113FC7" w:rsidR="00611978" w:rsidRPr="002B169F" w:rsidRDefault="00611978" w:rsidP="002407C3">
            <w:pPr>
              <w:spacing w:before="40" w:after="40"/>
              <w:jc w:val="both"/>
              <w:rPr>
                <w:rFonts w:ascii="Calibri" w:hAnsi="Calibri" w:cs="Calibri"/>
              </w:rPr>
            </w:pPr>
            <w:hyperlink r:id="rId35" w:history="1">
              <w:r w:rsidRPr="002B169F">
                <w:rPr>
                  <w:rStyle w:val="Lienhypertexte"/>
                  <w:rFonts w:ascii="Calibri" w:hAnsi="Calibri" w:cs="Calibri"/>
                </w:rPr>
                <w:t>emilie.ong@expertisefrance.fr</w:t>
              </w:r>
            </w:hyperlink>
            <w:r w:rsidRPr="002B169F">
              <w:rPr>
                <w:rFonts w:ascii="Calibri" w:hAnsi="Calibri" w:cs="Calibri"/>
              </w:rPr>
              <w:t xml:space="preserve"> </w:t>
            </w:r>
          </w:p>
          <w:p w14:paraId="2D979A03" w14:textId="134C7CF6" w:rsidR="00611978" w:rsidRPr="002B169F" w:rsidRDefault="00611978" w:rsidP="002407C3">
            <w:pPr>
              <w:pStyle w:val="Standard"/>
              <w:widowControl w:val="0"/>
              <w:suppressAutoHyphens w:val="0"/>
              <w:rPr>
                <w:rFonts w:ascii="Calibri" w:hAnsi="Calibri" w:cs="Calibri"/>
                <w:sz w:val="20"/>
                <w:szCs w:val="20"/>
                <w:lang w:val="fr-FR"/>
              </w:rPr>
            </w:pPr>
          </w:p>
        </w:tc>
        <w:tc>
          <w:tcPr>
            <w:tcW w:w="1134" w:type="dxa"/>
            <w:tcBorders>
              <w:top w:val="single" w:sz="6" w:space="0" w:color="BFBFBF"/>
              <w:left w:val="single" w:sz="6" w:space="0" w:color="BFBFBF"/>
              <w:bottom w:val="single" w:sz="6" w:space="0" w:color="BFBFBF"/>
            </w:tcBorders>
            <w:shd w:val="clear" w:color="auto" w:fill="FFFFFF"/>
          </w:tcPr>
          <w:p w14:paraId="2BFC1F29" w14:textId="55007F2B"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0F1B7668"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Diagnostic de la maturité numérique en matière de cybersécurité à Djibouti</w:t>
            </w:r>
          </w:p>
          <w:p w14:paraId="2B9A28D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Engagement des parties prenantes</w:t>
            </w:r>
          </w:p>
          <w:p w14:paraId="541D3DEF"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Participation à l’élaboration de la stratégie</w:t>
            </w:r>
          </w:p>
          <w:p w14:paraId="3D36FC8B" w14:textId="77777777" w:rsidR="00611978" w:rsidRPr="002B169F"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Participation à l’élaboration de la feuille de route d’implémentation de la stratégie</w:t>
            </w:r>
          </w:p>
          <w:p w14:paraId="1FA46679" w14:textId="77777777" w:rsidR="00611978" w:rsidRPr="002B169F" w:rsidRDefault="00611978" w:rsidP="00A16639">
            <w:pPr>
              <w:pStyle w:val="Paragraphedeliste"/>
              <w:spacing w:before="40" w:after="40"/>
              <w:ind w:left="0" w:firstLine="0"/>
              <w:jc w:val="both"/>
              <w:rPr>
                <w:rFonts w:ascii="Calibri" w:hAnsi="Calibri" w:cs="Calibri"/>
              </w:rPr>
            </w:pPr>
          </w:p>
          <w:p w14:paraId="284F486F" w14:textId="00DDC967" w:rsidR="00611978" w:rsidRPr="002B169F" w:rsidRDefault="00611978" w:rsidP="00A16639">
            <w:pPr>
              <w:pStyle w:val="Paragraphedeliste"/>
              <w:spacing w:before="40" w:after="40"/>
              <w:ind w:left="0" w:firstLine="0"/>
              <w:jc w:val="both"/>
              <w:rPr>
                <w:rFonts w:ascii="Calibri" w:hAnsi="Calibri" w:cs="Calibri"/>
              </w:rPr>
            </w:pP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526C6DE3" w14:textId="607F4A15" w:rsidR="00611978" w:rsidRPr="002B169F" w:rsidRDefault="0058109D" w:rsidP="0058109D">
            <w:pPr>
              <w:pStyle w:val="Paragraphedeliste"/>
              <w:spacing w:before="40" w:after="40"/>
              <w:ind w:left="0" w:firstLine="0"/>
              <w:jc w:val="both"/>
              <w:rPr>
                <w:rFonts w:ascii="Calibri" w:hAnsi="Calibri" w:cs="Calibri"/>
              </w:rPr>
            </w:pPr>
            <w:r w:rsidRPr="0058109D">
              <w:rPr>
                <w:rFonts w:ascii="Calibri" w:hAnsi="Calibri" w:cs="Calibri"/>
              </w:rPr>
              <w:t>Expert en stratégie numérique, accompagnant les experts internationaux en cybersécurité et en gestion des risques</w:t>
            </w:r>
          </w:p>
        </w:tc>
      </w:tr>
      <w:tr w:rsidR="00611978" w:rsidRPr="002B169F" w14:paraId="23200B13" w14:textId="51A5BCD3" w:rsidTr="008C3BB0">
        <w:trPr>
          <w:trHeight w:val="2324"/>
        </w:trPr>
        <w:tc>
          <w:tcPr>
            <w:tcW w:w="1732" w:type="dxa"/>
            <w:tcBorders>
              <w:top w:val="single" w:sz="6" w:space="0" w:color="BFBFBF"/>
              <w:left w:val="single" w:sz="8" w:space="0" w:color="BFBFBF"/>
              <w:bottom w:val="single" w:sz="6" w:space="0" w:color="BFBFBF"/>
            </w:tcBorders>
            <w:shd w:val="clear" w:color="auto" w:fill="FFFFFF"/>
          </w:tcPr>
          <w:p w14:paraId="05135812" w14:textId="57842425"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Juillet – Déc. 2023</w:t>
            </w:r>
          </w:p>
        </w:tc>
        <w:tc>
          <w:tcPr>
            <w:tcW w:w="2693" w:type="dxa"/>
            <w:tcBorders>
              <w:top w:val="single" w:sz="6" w:space="0" w:color="BFBFBF"/>
              <w:left w:val="single" w:sz="6" w:space="0" w:color="BFBFBF"/>
              <w:bottom w:val="single" w:sz="6" w:space="0" w:color="BFBFBF"/>
            </w:tcBorders>
            <w:shd w:val="clear" w:color="auto" w:fill="FFFFFF"/>
          </w:tcPr>
          <w:p w14:paraId="52265D44" w14:textId="0D635FA2"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de digitalisation du Journal Officiel (JO)</w:t>
            </w:r>
            <w:r>
              <w:rPr>
                <w:rFonts w:ascii="Calibri" w:hAnsi="Calibri" w:cs="Calibri"/>
                <w:sz w:val="20"/>
                <w:lang w:val="fr-FR"/>
              </w:rPr>
              <w:t xml:space="preserve"> pour le Secrétariat Générale du Gouvernement</w:t>
            </w:r>
          </w:p>
        </w:tc>
        <w:tc>
          <w:tcPr>
            <w:tcW w:w="2693" w:type="dxa"/>
            <w:tcBorders>
              <w:top w:val="single" w:sz="6" w:space="0" w:color="BFBFBF"/>
              <w:left w:val="single" w:sz="6" w:space="0" w:color="BFBFBF"/>
              <w:bottom w:val="single" w:sz="6" w:space="0" w:color="BFBFBF"/>
            </w:tcBorders>
            <w:shd w:val="clear" w:color="auto" w:fill="FFFFFF"/>
          </w:tcPr>
          <w:p w14:paraId="51264D9B" w14:textId="330C5DE7" w:rsidR="00611978" w:rsidRPr="002B169F" w:rsidRDefault="00611978" w:rsidP="002407C3">
            <w:pPr>
              <w:spacing w:before="40" w:after="40"/>
              <w:jc w:val="both"/>
              <w:rPr>
                <w:rFonts w:ascii="Calibri" w:hAnsi="Calibri" w:cs="Calibri"/>
                <w:noProof/>
              </w:rPr>
            </w:pPr>
            <w:r w:rsidRPr="002B169F">
              <w:rPr>
                <w:noProof/>
              </w:rPr>
              <w:pict w14:anchorId="51C3D068">
                <v:shape id="Image 1441267965" o:spid="_x0000_s1083" type="#_x0000_t75" alt="Ansie" style="position:absolute;left:0;text-align:left;margin-left:1.65pt;margin-top:8.95pt;width:72.55pt;height:35.5pt;z-index:5;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v:imagedata r:id="rId13" o:title="Ansie"/>
                  <w10:wrap type="square"/>
                </v:shape>
              </w:pict>
            </w:r>
          </w:p>
          <w:p w14:paraId="457C0D26" w14:textId="327E5194" w:rsidR="00611978" w:rsidRPr="002B169F" w:rsidRDefault="00611978" w:rsidP="002407C3">
            <w:pPr>
              <w:spacing w:before="40" w:after="40"/>
              <w:jc w:val="both"/>
              <w:rPr>
                <w:rFonts w:ascii="Calibri" w:hAnsi="Calibri" w:cs="Calibri"/>
                <w:noProof/>
              </w:rPr>
            </w:pPr>
          </w:p>
          <w:p w14:paraId="43113C7A" w14:textId="77777777" w:rsidR="00611978" w:rsidRPr="002B169F" w:rsidRDefault="00611978" w:rsidP="002407C3">
            <w:pPr>
              <w:spacing w:before="40" w:after="40"/>
              <w:jc w:val="both"/>
              <w:rPr>
                <w:rFonts w:ascii="Calibri" w:hAnsi="Calibri" w:cs="Calibri"/>
                <w:noProof/>
              </w:rPr>
            </w:pPr>
          </w:p>
          <w:p w14:paraId="0749EDB7" w14:textId="77777777" w:rsidR="00611978" w:rsidRPr="002B169F" w:rsidRDefault="00611978" w:rsidP="002407C3">
            <w:pPr>
              <w:spacing w:before="40" w:after="40"/>
              <w:jc w:val="both"/>
              <w:rPr>
                <w:rFonts w:ascii="Calibri" w:hAnsi="Calibri" w:cs="Calibri"/>
                <w:noProof/>
              </w:rPr>
            </w:pPr>
          </w:p>
          <w:p w14:paraId="3A312D58" w14:textId="77777777" w:rsidR="00611978" w:rsidRPr="002B169F" w:rsidRDefault="00611978" w:rsidP="002407C3">
            <w:pPr>
              <w:spacing w:before="40" w:after="40"/>
              <w:jc w:val="both"/>
              <w:rPr>
                <w:rFonts w:ascii="Calibri" w:hAnsi="Calibri" w:cs="Calibri"/>
                <w:noProof/>
              </w:rPr>
            </w:pPr>
            <w:hyperlink r:id="rId36" w:history="1">
              <w:r w:rsidRPr="002B169F">
                <w:rPr>
                  <w:rStyle w:val="Lienhypertexte"/>
                  <w:rFonts w:ascii="Calibri" w:hAnsi="Calibri" w:cs="Calibri"/>
                  <w:noProof/>
                </w:rPr>
                <w:t>ilyas.souleiman@ansie.dj</w:t>
              </w:r>
            </w:hyperlink>
            <w:r w:rsidRPr="002B169F">
              <w:rPr>
                <w:rFonts w:ascii="Calibri" w:hAnsi="Calibri" w:cs="Calibri"/>
                <w:noProof/>
              </w:rPr>
              <w:t xml:space="preserve"> </w:t>
            </w:r>
          </w:p>
          <w:p w14:paraId="0BA554BA" w14:textId="77777777" w:rsidR="00611978" w:rsidRPr="002B169F" w:rsidRDefault="00611978" w:rsidP="002407C3">
            <w:pPr>
              <w:spacing w:before="40" w:after="40"/>
              <w:jc w:val="both"/>
              <w:rPr>
                <w:rFonts w:ascii="Calibri" w:hAnsi="Calibri" w:cs="Calibri"/>
                <w:noProof/>
              </w:rPr>
            </w:pPr>
            <w:hyperlink r:id="rId37" w:history="1">
              <w:r w:rsidRPr="002B169F">
                <w:rPr>
                  <w:rStyle w:val="Lienhypertexte"/>
                  <w:rFonts w:ascii="Calibri" w:hAnsi="Calibri" w:cs="Calibri"/>
                  <w:noProof/>
                </w:rPr>
                <w:t>sgg@presidence.dj</w:t>
              </w:r>
            </w:hyperlink>
            <w:r w:rsidRPr="002B169F">
              <w:rPr>
                <w:rFonts w:ascii="Calibri" w:hAnsi="Calibri" w:cs="Calibri"/>
                <w:noProof/>
              </w:rPr>
              <w:t xml:space="preserve"> </w:t>
            </w:r>
          </w:p>
          <w:p w14:paraId="173CD4F8" w14:textId="77777777" w:rsidR="00611978" w:rsidRPr="002B169F" w:rsidRDefault="00611978" w:rsidP="002407C3">
            <w:pPr>
              <w:pStyle w:val="Standard"/>
              <w:widowControl w:val="0"/>
              <w:suppressAutoHyphens w:val="0"/>
              <w:rPr>
                <w:rFonts w:ascii="Calibri" w:hAnsi="Calibri" w:cs="Calibri"/>
                <w:color w:val="00000A"/>
                <w:sz w:val="20"/>
                <w:szCs w:val="20"/>
                <w:lang w:val="fr-FR" w:eastAsia="en-GB"/>
              </w:rPr>
            </w:pPr>
          </w:p>
        </w:tc>
        <w:tc>
          <w:tcPr>
            <w:tcW w:w="1134" w:type="dxa"/>
            <w:tcBorders>
              <w:top w:val="single" w:sz="6" w:space="0" w:color="BFBFBF"/>
              <w:left w:val="single" w:sz="6" w:space="0" w:color="BFBFBF"/>
              <w:bottom w:val="single" w:sz="6" w:space="0" w:color="BFBFBF"/>
            </w:tcBorders>
            <w:shd w:val="clear" w:color="auto" w:fill="FFFFFF"/>
          </w:tcPr>
          <w:p w14:paraId="36011376" w14:textId="7E2BFB85"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785D195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Diagnostic organisationnel, opérationnel, technologique, légales / réglementaires et de sécurité de la gestion du JO</w:t>
            </w:r>
          </w:p>
          <w:p w14:paraId="26A1504F"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Proposition d’une architecture d’affaire pour la digitalisation de la gestion des bulletins officieux (JO, BALO, BOACC, …)</w:t>
            </w:r>
          </w:p>
          <w:p w14:paraId="066B03D9" w14:textId="77777777" w:rsidR="00611978" w:rsidRDefault="00611978" w:rsidP="00FE590F">
            <w:pPr>
              <w:pStyle w:val="Paragraphedeliste"/>
              <w:numPr>
                <w:ilvl w:val="0"/>
                <w:numId w:val="10"/>
              </w:numPr>
              <w:spacing w:before="40" w:after="40"/>
              <w:jc w:val="both"/>
              <w:rPr>
                <w:rFonts w:ascii="Calibri" w:hAnsi="Calibri" w:cs="Calibri"/>
              </w:rPr>
            </w:pPr>
            <w:r w:rsidRPr="002B169F">
              <w:rPr>
                <w:rFonts w:ascii="Calibri" w:hAnsi="Calibri" w:cs="Calibri"/>
              </w:rPr>
              <w:t>Elaboration du dossier des spécifications fonctionnelles et techniques de la plateforme e-</w:t>
            </w:r>
            <w:r>
              <w:rPr>
                <w:rFonts w:ascii="Calibri" w:hAnsi="Calibri" w:cs="Calibri"/>
              </w:rPr>
              <w:t>JO</w:t>
            </w:r>
          </w:p>
          <w:p w14:paraId="4DA7381A" w14:textId="60ACF258" w:rsidR="00611978" w:rsidRPr="002B169F" w:rsidRDefault="00611978" w:rsidP="00FE590F">
            <w:pPr>
              <w:pStyle w:val="Paragraphedeliste"/>
              <w:numPr>
                <w:ilvl w:val="0"/>
                <w:numId w:val="10"/>
              </w:numPr>
              <w:spacing w:before="40" w:after="40"/>
              <w:jc w:val="both"/>
              <w:rPr>
                <w:rFonts w:ascii="Calibri" w:hAnsi="Calibri" w:cs="Calibri"/>
              </w:rPr>
            </w:pPr>
            <w:r>
              <w:rPr>
                <w:rFonts w:ascii="Calibri" w:hAnsi="Calibri" w:cs="Calibri"/>
              </w:rPr>
              <w:t>Assistance AMOA</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5E49D533" w14:textId="77777777" w:rsidR="00611978" w:rsidRPr="002B169F" w:rsidRDefault="00611978" w:rsidP="002407C3">
            <w:pPr>
              <w:pStyle w:val="Paragraphedeliste"/>
              <w:numPr>
                <w:ilvl w:val="0"/>
                <w:numId w:val="10"/>
              </w:numPr>
              <w:spacing w:before="40" w:after="40"/>
              <w:jc w:val="both"/>
              <w:rPr>
                <w:rFonts w:ascii="Calibri" w:hAnsi="Calibri" w:cs="Calibri"/>
              </w:rPr>
            </w:pPr>
          </w:p>
        </w:tc>
      </w:tr>
      <w:tr w:rsidR="00611978" w:rsidRPr="002B169F" w14:paraId="0094CECA" w14:textId="0A745F48" w:rsidTr="008C3BB0">
        <w:trPr>
          <w:trHeight w:val="3657"/>
        </w:trPr>
        <w:tc>
          <w:tcPr>
            <w:tcW w:w="1732" w:type="dxa"/>
            <w:tcBorders>
              <w:top w:val="single" w:sz="6" w:space="0" w:color="BFBFBF"/>
              <w:left w:val="single" w:sz="8" w:space="0" w:color="BFBFBF"/>
              <w:bottom w:val="single" w:sz="6" w:space="0" w:color="BFBFBF"/>
            </w:tcBorders>
            <w:shd w:val="clear" w:color="auto" w:fill="FFFFFF"/>
          </w:tcPr>
          <w:p w14:paraId="30D94E03" w14:textId="3545759B"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Sept 2022 – Juillet 2023</w:t>
            </w:r>
          </w:p>
        </w:tc>
        <w:tc>
          <w:tcPr>
            <w:tcW w:w="2693" w:type="dxa"/>
            <w:tcBorders>
              <w:top w:val="single" w:sz="6" w:space="0" w:color="BFBFBF"/>
              <w:left w:val="single" w:sz="6" w:space="0" w:color="BFBFBF"/>
              <w:bottom w:val="single" w:sz="6" w:space="0" w:color="BFBFBF"/>
            </w:tcBorders>
            <w:shd w:val="clear" w:color="auto" w:fill="FFFFFF"/>
          </w:tcPr>
          <w:p w14:paraId="641C8F26" w14:textId="44BD88B6"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de digitalisation des préfectures</w:t>
            </w:r>
          </w:p>
        </w:tc>
        <w:tc>
          <w:tcPr>
            <w:tcW w:w="2693" w:type="dxa"/>
            <w:tcBorders>
              <w:top w:val="single" w:sz="6" w:space="0" w:color="BFBFBF"/>
              <w:left w:val="single" w:sz="6" w:space="0" w:color="BFBFBF"/>
              <w:bottom w:val="single" w:sz="6" w:space="0" w:color="BFBFBF"/>
            </w:tcBorders>
            <w:shd w:val="clear" w:color="auto" w:fill="FFFFFF"/>
          </w:tcPr>
          <w:p w14:paraId="363279F2" w14:textId="5BA93CB4" w:rsidR="00611978" w:rsidRPr="002B169F" w:rsidRDefault="00611978" w:rsidP="002407C3">
            <w:pPr>
              <w:spacing w:before="40" w:after="40"/>
              <w:jc w:val="both"/>
              <w:rPr>
                <w:rFonts w:ascii="Calibri" w:hAnsi="Calibri" w:cs="Calibri"/>
              </w:rPr>
            </w:pPr>
            <w:r w:rsidRPr="002B169F">
              <w:rPr>
                <w:noProof/>
              </w:rPr>
              <w:pict w14:anchorId="227AD7EF">
                <v:shape id="Image 626900677" o:spid="_x0000_s1084" type="#_x0000_t75" alt="Ansie" style="position:absolute;left:0;text-align:left;margin-left:-.45pt;margin-top:16.8pt;width:78.1pt;height:38.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3" o:title="Ansie"/>
                  <w10:wrap type="square"/>
                </v:shape>
              </w:pict>
            </w:r>
            <w:r w:rsidRPr="002B169F">
              <w:rPr>
                <w:rFonts w:ascii="Calibri" w:hAnsi="Calibri" w:cs="Calibri"/>
              </w:rPr>
              <w:br/>
            </w:r>
          </w:p>
          <w:p w14:paraId="497D0BDC" w14:textId="77777777" w:rsidR="00611978" w:rsidRPr="002B169F" w:rsidRDefault="00611978" w:rsidP="002407C3">
            <w:pPr>
              <w:spacing w:before="40" w:after="40"/>
              <w:jc w:val="both"/>
              <w:rPr>
                <w:rFonts w:ascii="Calibri" w:hAnsi="Calibri" w:cs="Calibri"/>
              </w:rPr>
            </w:pPr>
          </w:p>
          <w:p w14:paraId="5D3CD3AF" w14:textId="77777777" w:rsidR="00611978" w:rsidRPr="002B169F" w:rsidRDefault="00611978" w:rsidP="002407C3">
            <w:pPr>
              <w:spacing w:before="40" w:after="40"/>
              <w:jc w:val="both"/>
              <w:rPr>
                <w:rFonts w:ascii="Calibri" w:hAnsi="Calibri" w:cs="Calibri"/>
              </w:rPr>
            </w:pPr>
          </w:p>
          <w:p w14:paraId="458CD9D4" w14:textId="0191B579" w:rsidR="00611978" w:rsidRPr="002B169F" w:rsidRDefault="00611978" w:rsidP="002407C3">
            <w:pPr>
              <w:pStyle w:val="Standard"/>
              <w:widowControl w:val="0"/>
              <w:suppressAutoHyphens w:val="0"/>
              <w:rPr>
                <w:rFonts w:ascii="Calibri" w:hAnsi="Calibri" w:cs="Calibri"/>
                <w:sz w:val="20"/>
                <w:szCs w:val="20"/>
                <w:lang w:val="fr-FR"/>
              </w:rPr>
            </w:pPr>
            <w:hyperlink r:id="rId38" w:history="1">
              <w:r w:rsidRPr="002B169F">
                <w:rPr>
                  <w:rStyle w:val="Lienhypertexte"/>
                  <w:rFonts w:ascii="Calibri" w:hAnsi="Calibri" w:cs="Calibri"/>
                  <w:noProof/>
                  <w:sz w:val="20"/>
                  <w:szCs w:val="20"/>
                  <w:lang w:val="fr-FR"/>
                </w:rPr>
                <w:t>ilyas.souleiman@ansie.dj</w:t>
              </w:r>
            </w:hyperlink>
          </w:p>
        </w:tc>
        <w:tc>
          <w:tcPr>
            <w:tcW w:w="1134" w:type="dxa"/>
            <w:tcBorders>
              <w:top w:val="single" w:sz="6" w:space="0" w:color="BFBFBF"/>
              <w:left w:val="single" w:sz="6" w:space="0" w:color="BFBFBF"/>
              <w:bottom w:val="single" w:sz="6" w:space="0" w:color="BFBFBF"/>
            </w:tcBorders>
            <w:shd w:val="clear" w:color="auto" w:fill="FFFFFF"/>
          </w:tcPr>
          <w:p w14:paraId="478D76C7" w14:textId="7B5A0DC0"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48CE6B19"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Audit de l’existant</w:t>
            </w:r>
          </w:p>
          <w:p w14:paraId="31EF6ABC"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Proposition d’une stratégie d’affaire pour la digitalisation des demandes de services administratifs (légalisation, permis, cartes grises, …)</w:t>
            </w:r>
          </w:p>
          <w:p w14:paraId="48DE812B"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Elaboration de la feuille de route d’implémentation de la stratégie</w:t>
            </w:r>
          </w:p>
          <w:p w14:paraId="1B0E246B"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Élaboration d’une architecture d’affaire cible;</w:t>
            </w:r>
          </w:p>
          <w:p w14:paraId="0897CF8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Rédaction du dossier des spécifications fonctionnelles et techniques</w:t>
            </w:r>
          </w:p>
          <w:p w14:paraId="768C548E" w14:textId="4301196D"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Conception d’un schéma directeur informatique base sur les atouts de l’ANSIE (X-ROAD, PKI, Centre de données, mail gouvernementale, serveur SMS, identification NNI</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2D7806ED" w14:textId="23F0A73A" w:rsidR="00611978" w:rsidRPr="002B169F" w:rsidRDefault="00D418B8" w:rsidP="00D418B8">
            <w:pPr>
              <w:pStyle w:val="Paragraphedeliste"/>
              <w:spacing w:before="40" w:after="40"/>
              <w:ind w:left="0" w:firstLine="26"/>
              <w:jc w:val="both"/>
              <w:rPr>
                <w:rFonts w:ascii="Calibri" w:hAnsi="Calibri" w:cs="Calibri"/>
              </w:rPr>
            </w:pPr>
            <w:r>
              <w:rPr>
                <w:rFonts w:ascii="Calibri" w:hAnsi="Calibri" w:cs="Calibri"/>
              </w:rPr>
              <w:t>Chef de mission et expert principal SI</w:t>
            </w:r>
          </w:p>
        </w:tc>
      </w:tr>
      <w:tr w:rsidR="00611978" w:rsidRPr="002B169F" w14:paraId="3984708C" w14:textId="2C941FDF" w:rsidTr="008C3BB0">
        <w:trPr>
          <w:trHeight w:val="3657"/>
        </w:trPr>
        <w:tc>
          <w:tcPr>
            <w:tcW w:w="1732" w:type="dxa"/>
            <w:tcBorders>
              <w:top w:val="single" w:sz="6" w:space="0" w:color="BFBFBF"/>
              <w:left w:val="single" w:sz="8" w:space="0" w:color="BFBFBF"/>
              <w:bottom w:val="single" w:sz="6" w:space="0" w:color="BFBFBF"/>
            </w:tcBorders>
            <w:shd w:val="clear" w:color="auto" w:fill="FFFFFF"/>
          </w:tcPr>
          <w:p w14:paraId="38C18BFC" w14:textId="1C394AF5" w:rsidR="00611978" w:rsidRPr="002B169F" w:rsidRDefault="00611978" w:rsidP="002407C3">
            <w:pPr>
              <w:pStyle w:val="normaltableau"/>
              <w:widowControl w:val="0"/>
              <w:spacing w:before="0" w:after="0"/>
              <w:jc w:val="left"/>
              <w:rPr>
                <w:rFonts w:ascii="Calibri" w:hAnsi="Calibri" w:cs="Calibri"/>
                <w:sz w:val="20"/>
                <w:highlight w:val="yellow"/>
                <w:lang w:val="fr-FR"/>
              </w:rPr>
            </w:pPr>
            <w:r w:rsidRPr="002B169F">
              <w:rPr>
                <w:rFonts w:ascii="Calibri" w:hAnsi="Calibri" w:cs="Calibri"/>
                <w:sz w:val="20"/>
                <w:lang w:val="fr-FR"/>
              </w:rPr>
              <w:t>Aout – Nov. 2022</w:t>
            </w:r>
          </w:p>
        </w:tc>
        <w:tc>
          <w:tcPr>
            <w:tcW w:w="2693" w:type="dxa"/>
            <w:tcBorders>
              <w:top w:val="single" w:sz="6" w:space="0" w:color="BFBFBF"/>
              <w:left w:val="single" w:sz="6" w:space="0" w:color="BFBFBF"/>
              <w:bottom w:val="single" w:sz="6" w:space="0" w:color="BFBFBF"/>
            </w:tcBorders>
            <w:shd w:val="clear" w:color="auto" w:fill="FFFFFF"/>
          </w:tcPr>
          <w:p w14:paraId="29F72167" w14:textId="5CFD631B" w:rsidR="00611978" w:rsidRPr="002B169F" w:rsidRDefault="00611978" w:rsidP="00C61C70">
            <w:pPr>
              <w:pStyle w:val="normaltableau"/>
              <w:widowControl w:val="0"/>
              <w:spacing w:before="0" w:after="0"/>
              <w:rPr>
                <w:rFonts w:ascii="Calibri" w:hAnsi="Calibri" w:cs="Calibri"/>
                <w:bCs/>
                <w:sz w:val="20"/>
                <w:lang w:val="fr-FR"/>
              </w:rPr>
            </w:pPr>
            <w:r w:rsidRPr="002B169F">
              <w:rPr>
                <w:rFonts w:ascii="Calibri" w:hAnsi="Calibri" w:cs="Calibri"/>
                <w:sz w:val="20"/>
                <w:lang w:val="fr-FR"/>
              </w:rPr>
              <w:t>Projet de Conception d’un modèle organisationnel et d’un manuel des opérations pour les Centres de Services aux Citoyens (CSC).</w:t>
            </w:r>
          </w:p>
        </w:tc>
        <w:tc>
          <w:tcPr>
            <w:tcW w:w="2693" w:type="dxa"/>
            <w:tcBorders>
              <w:top w:val="single" w:sz="6" w:space="0" w:color="BFBFBF"/>
              <w:left w:val="single" w:sz="6" w:space="0" w:color="BFBFBF"/>
              <w:bottom w:val="single" w:sz="6" w:space="0" w:color="BFBFBF"/>
            </w:tcBorders>
            <w:shd w:val="clear" w:color="auto" w:fill="FFFFFF"/>
          </w:tcPr>
          <w:p w14:paraId="7FCFF54C" w14:textId="2113ED0F" w:rsidR="00611978" w:rsidRPr="002B169F" w:rsidRDefault="00611978" w:rsidP="002407C3">
            <w:pPr>
              <w:spacing w:before="40" w:after="40"/>
              <w:jc w:val="both"/>
              <w:rPr>
                <w:rFonts w:ascii="Calibri" w:hAnsi="Calibri" w:cs="Calibri"/>
                <w:noProof/>
              </w:rPr>
            </w:pPr>
            <w:r w:rsidRPr="002B169F">
              <w:rPr>
                <w:noProof/>
              </w:rPr>
              <w:pict w14:anchorId="6B5844F9">
                <v:shape id="Image 708239691" o:spid="_x0000_s1085" type="#_x0000_t75" alt="Ansie" style="position:absolute;left:0;text-align:left;margin-left:-.45pt;margin-top:8.65pt;width:78.1pt;height:38.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3" o:title="Ansie"/>
                  <w10:wrap type="square"/>
                </v:shape>
              </w:pict>
            </w:r>
          </w:p>
          <w:p w14:paraId="6802536D" w14:textId="77777777" w:rsidR="00611978" w:rsidRPr="002B169F" w:rsidRDefault="00611978" w:rsidP="002407C3">
            <w:pPr>
              <w:spacing w:before="40" w:after="40"/>
              <w:jc w:val="both"/>
              <w:rPr>
                <w:rFonts w:ascii="Calibri" w:hAnsi="Calibri" w:cs="Calibri"/>
                <w:noProof/>
              </w:rPr>
            </w:pPr>
          </w:p>
          <w:p w14:paraId="3C476F50" w14:textId="77777777" w:rsidR="00611978" w:rsidRPr="002B169F" w:rsidRDefault="00611978" w:rsidP="002407C3">
            <w:pPr>
              <w:spacing w:before="40" w:after="40"/>
              <w:jc w:val="both"/>
              <w:rPr>
                <w:rFonts w:ascii="Calibri" w:hAnsi="Calibri" w:cs="Calibri"/>
                <w:noProof/>
              </w:rPr>
            </w:pPr>
          </w:p>
          <w:p w14:paraId="1B862D6D" w14:textId="77777777" w:rsidR="00611978" w:rsidRPr="002B169F" w:rsidRDefault="00611978" w:rsidP="002407C3">
            <w:pPr>
              <w:spacing w:before="40" w:after="40"/>
              <w:jc w:val="both"/>
              <w:rPr>
                <w:rFonts w:ascii="Calibri" w:hAnsi="Calibri" w:cs="Calibri"/>
                <w:noProof/>
              </w:rPr>
            </w:pPr>
          </w:p>
          <w:p w14:paraId="05896E84" w14:textId="77777777" w:rsidR="00611978" w:rsidRPr="002B169F" w:rsidRDefault="00611978" w:rsidP="002407C3">
            <w:pPr>
              <w:spacing w:before="40" w:after="40"/>
              <w:jc w:val="both"/>
              <w:rPr>
                <w:rFonts w:ascii="Calibri" w:hAnsi="Calibri" w:cs="Calibri"/>
                <w:noProof/>
              </w:rPr>
            </w:pPr>
            <w:hyperlink r:id="rId39" w:history="1">
              <w:r w:rsidRPr="002B169F">
                <w:rPr>
                  <w:rStyle w:val="Lienhypertexte"/>
                  <w:rFonts w:ascii="Calibri" w:hAnsi="Calibri" w:cs="Calibri"/>
                  <w:noProof/>
                </w:rPr>
                <w:t>ilyas.souleiman@ansie.dj</w:t>
              </w:r>
            </w:hyperlink>
          </w:p>
          <w:p w14:paraId="04616F1C" w14:textId="77777777" w:rsidR="00611978" w:rsidRPr="002B169F" w:rsidRDefault="00611978" w:rsidP="002407C3">
            <w:pPr>
              <w:spacing w:before="40" w:after="40"/>
              <w:jc w:val="both"/>
              <w:rPr>
                <w:rFonts w:ascii="Calibri" w:hAnsi="Calibri" w:cs="Calibri"/>
                <w:noProof/>
              </w:rPr>
            </w:pPr>
            <w:hyperlink r:id="rId40" w:history="1">
              <w:r w:rsidRPr="002B169F">
                <w:rPr>
                  <w:rStyle w:val="Lienhypertexte"/>
                  <w:rFonts w:ascii="Calibri" w:hAnsi="Calibri" w:cs="Calibri"/>
                  <w:noProof/>
                </w:rPr>
                <w:t>marwo.mohamed@ansie.dj</w:t>
              </w:r>
            </w:hyperlink>
          </w:p>
          <w:p w14:paraId="32318F98" w14:textId="31443433" w:rsidR="00611978" w:rsidRPr="002B169F" w:rsidRDefault="00611978" w:rsidP="002407C3">
            <w:pPr>
              <w:pStyle w:val="Standard"/>
              <w:widowControl w:val="0"/>
              <w:suppressAutoHyphens w:val="0"/>
              <w:rPr>
                <w:rFonts w:ascii="Calibri" w:hAnsi="Calibri" w:cs="Calibri"/>
                <w:sz w:val="20"/>
                <w:szCs w:val="20"/>
                <w:lang w:val="fr-FR"/>
              </w:rPr>
            </w:pPr>
          </w:p>
        </w:tc>
        <w:tc>
          <w:tcPr>
            <w:tcW w:w="1134" w:type="dxa"/>
            <w:tcBorders>
              <w:top w:val="single" w:sz="6" w:space="0" w:color="BFBFBF"/>
              <w:left w:val="single" w:sz="6" w:space="0" w:color="BFBFBF"/>
              <w:bottom w:val="single" w:sz="6" w:space="0" w:color="BFBFBF"/>
            </w:tcBorders>
            <w:shd w:val="clear" w:color="auto" w:fill="FFFFFF"/>
          </w:tcPr>
          <w:p w14:paraId="6D3B44F8" w14:textId="4C1EAC76"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4FCB171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Identifier les exigences de conformité ou de type légales / réglementaires qui pourraient affecter la mise en œuvre de CSC</w:t>
            </w:r>
          </w:p>
          <w:p w14:paraId="3D40A5B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Réaliser une évaluation des besoins en capacités du personnel et en littéracie numérique</w:t>
            </w:r>
          </w:p>
          <w:p w14:paraId="7423373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Développer d'un modèle opérationnel pour les CSC avec l'approche Single </w:t>
            </w:r>
            <w:proofErr w:type="spellStart"/>
            <w:r w:rsidRPr="002B169F">
              <w:rPr>
                <w:rFonts w:ascii="Calibri" w:hAnsi="Calibri" w:cs="Calibri"/>
              </w:rPr>
              <w:t>Window</w:t>
            </w:r>
            <w:proofErr w:type="spellEnd"/>
            <w:r w:rsidRPr="002B169F">
              <w:rPr>
                <w:rFonts w:ascii="Calibri" w:hAnsi="Calibri" w:cs="Calibri"/>
              </w:rPr>
              <w:t xml:space="preserve"> selon les principes de bonnes pratiques de l’OCDE</w:t>
            </w:r>
          </w:p>
          <w:p w14:paraId="06097CD1"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Proposer un modèle organisationnel détaillé pour les opérations et la gestion des CSC</w:t>
            </w:r>
          </w:p>
          <w:p w14:paraId="350616F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Développer la structure organisationnelle, des fiches de rôles types pour l’opérationnalisation de CSC</w:t>
            </w:r>
          </w:p>
          <w:p w14:paraId="25BF5DF6" w14:textId="45AB2485"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Élaborer de manuels opérationnels pour les CSC</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49978BE6" w14:textId="6C5B50E3" w:rsidR="00611978" w:rsidRPr="002B169F" w:rsidRDefault="00774396" w:rsidP="00774396">
            <w:pPr>
              <w:pStyle w:val="Paragraphedeliste"/>
              <w:spacing w:before="40" w:after="40"/>
              <w:ind w:left="0" w:firstLine="26"/>
              <w:jc w:val="both"/>
              <w:rPr>
                <w:rFonts w:ascii="Calibri" w:hAnsi="Calibri" w:cs="Calibri"/>
              </w:rPr>
            </w:pPr>
            <w:r>
              <w:rPr>
                <w:rFonts w:ascii="Calibri" w:hAnsi="Calibri" w:cs="Calibri"/>
              </w:rPr>
              <w:t xml:space="preserve">Expert en </w:t>
            </w:r>
            <w:r w:rsidR="00792C0D">
              <w:rPr>
                <w:rFonts w:ascii="Calibri" w:hAnsi="Calibri" w:cs="Calibri"/>
              </w:rPr>
              <w:t>transformation</w:t>
            </w:r>
            <w:r>
              <w:rPr>
                <w:rFonts w:ascii="Calibri" w:hAnsi="Calibri" w:cs="Calibri"/>
              </w:rPr>
              <w:t xml:space="preserve"> </w:t>
            </w:r>
            <w:r w:rsidR="00792C0D">
              <w:rPr>
                <w:rFonts w:ascii="Calibri" w:hAnsi="Calibri" w:cs="Calibri"/>
              </w:rPr>
              <w:t>numérique</w:t>
            </w:r>
            <w:r>
              <w:rPr>
                <w:rFonts w:ascii="Calibri" w:hAnsi="Calibri" w:cs="Calibri"/>
              </w:rPr>
              <w:t xml:space="preserve"> et organisationnel</w:t>
            </w:r>
          </w:p>
        </w:tc>
      </w:tr>
      <w:tr w:rsidR="00611978" w:rsidRPr="002B169F" w14:paraId="4BC217A2" w14:textId="0B0C1DD0" w:rsidTr="008C3BB0">
        <w:trPr>
          <w:trHeight w:val="2917"/>
        </w:trPr>
        <w:tc>
          <w:tcPr>
            <w:tcW w:w="1732" w:type="dxa"/>
            <w:tcBorders>
              <w:top w:val="single" w:sz="6" w:space="0" w:color="BFBFBF"/>
              <w:left w:val="single" w:sz="8" w:space="0" w:color="BFBFBF"/>
              <w:bottom w:val="single" w:sz="6" w:space="0" w:color="BFBFBF"/>
            </w:tcBorders>
            <w:shd w:val="clear" w:color="auto" w:fill="FFFFFF"/>
          </w:tcPr>
          <w:p w14:paraId="14E678ED" w14:textId="74A4F572"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Ju</w:t>
            </w:r>
            <w:r w:rsidR="00E7582D">
              <w:rPr>
                <w:rFonts w:ascii="Calibri" w:hAnsi="Calibri" w:cs="Calibri"/>
                <w:sz w:val="20"/>
                <w:lang w:val="fr-FR"/>
              </w:rPr>
              <w:t xml:space="preserve">illet- </w:t>
            </w:r>
            <w:r w:rsidRPr="002B169F">
              <w:rPr>
                <w:rFonts w:ascii="Calibri" w:hAnsi="Calibri" w:cs="Calibri"/>
                <w:sz w:val="20"/>
                <w:lang w:val="fr-FR"/>
              </w:rPr>
              <w:t>Sept 2022</w:t>
            </w:r>
          </w:p>
        </w:tc>
        <w:tc>
          <w:tcPr>
            <w:tcW w:w="2693" w:type="dxa"/>
            <w:tcBorders>
              <w:top w:val="single" w:sz="6" w:space="0" w:color="BFBFBF"/>
              <w:left w:val="single" w:sz="6" w:space="0" w:color="BFBFBF"/>
              <w:bottom w:val="single" w:sz="6" w:space="0" w:color="BFBFBF"/>
            </w:tcBorders>
            <w:shd w:val="clear" w:color="auto" w:fill="FFFFFF"/>
          </w:tcPr>
          <w:p w14:paraId="68B9D292" w14:textId="3CD8399E"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bCs/>
                <w:color w:val="000000"/>
                <w:sz w:val="20"/>
                <w:lang w:val="fr-FR"/>
              </w:rPr>
              <w:t xml:space="preserve">Projet </w:t>
            </w:r>
            <w:r w:rsidRPr="002B169F">
              <w:rPr>
                <w:rFonts w:ascii="Calibri" w:hAnsi="Calibri" w:cs="Calibri"/>
                <w:sz w:val="20"/>
                <w:lang w:val="fr-FR"/>
              </w:rPr>
              <w:t>de</w:t>
            </w:r>
            <w:r w:rsidRPr="002B169F">
              <w:rPr>
                <w:rFonts w:ascii="Calibri" w:hAnsi="Calibri" w:cs="Calibri"/>
                <w:bCs/>
                <w:color w:val="000000"/>
                <w:sz w:val="20"/>
                <w:lang w:val="fr-FR"/>
              </w:rPr>
              <w:t xml:space="preserve"> Modernisation de l’Environnement Numérique (MEN)</w:t>
            </w:r>
          </w:p>
        </w:tc>
        <w:tc>
          <w:tcPr>
            <w:tcW w:w="2693" w:type="dxa"/>
            <w:tcBorders>
              <w:top w:val="single" w:sz="6" w:space="0" w:color="BFBFBF"/>
              <w:left w:val="single" w:sz="6" w:space="0" w:color="BFBFBF"/>
              <w:bottom w:val="single" w:sz="6" w:space="0" w:color="BFBFBF"/>
            </w:tcBorders>
            <w:shd w:val="clear" w:color="auto" w:fill="FFFFFF"/>
          </w:tcPr>
          <w:p w14:paraId="36A599EB" w14:textId="425A7EA7" w:rsidR="00611978" w:rsidRPr="002B169F" w:rsidRDefault="00611978" w:rsidP="002407C3">
            <w:pPr>
              <w:pStyle w:val="Standard"/>
              <w:widowControl w:val="0"/>
              <w:suppressAutoHyphens w:val="0"/>
              <w:rPr>
                <w:rFonts w:ascii="Calibri" w:hAnsi="Calibri" w:cs="Calibri"/>
                <w:sz w:val="20"/>
                <w:szCs w:val="20"/>
                <w:lang w:val="fr-FR"/>
              </w:rPr>
            </w:pPr>
            <w:r w:rsidRPr="002B169F">
              <w:rPr>
                <w:noProof/>
                <w:lang w:val="fr-FR"/>
              </w:rPr>
              <w:pict w14:anchorId="67F69119">
                <v:shape id="_x0000_s1086" type="#_x0000_t75" alt="Une image contenant Police, texte, capture d’écran, Graphique&#10;&#10;Description générée automatiquement" style="position:absolute;margin-left:-1.55pt;margin-top:6.35pt;width:129.45pt;height:37.4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41" o:title="Une image contenant Police, texte, capture d’écran, Graphique&#10;&#10;Description générée automatiquement" croptop="5451f" cropbottom="9054f" cropleft="2022f" cropright="3475f"/>
                  <w10:wrap type="square"/>
                </v:shape>
              </w:pict>
            </w:r>
          </w:p>
        </w:tc>
        <w:tc>
          <w:tcPr>
            <w:tcW w:w="1134" w:type="dxa"/>
            <w:tcBorders>
              <w:top w:val="single" w:sz="6" w:space="0" w:color="BFBFBF"/>
              <w:left w:val="single" w:sz="6" w:space="0" w:color="BFBFBF"/>
              <w:bottom w:val="single" w:sz="6" w:space="0" w:color="BFBFBF"/>
            </w:tcBorders>
            <w:shd w:val="clear" w:color="auto" w:fill="FFFFFF"/>
          </w:tcPr>
          <w:p w14:paraId="6F8C9177" w14:textId="77D66029"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Canada</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76340B6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Responsable d’affaires de trois (3) portefeuilles de projet</w:t>
            </w:r>
          </w:p>
          <w:p w14:paraId="45A5D6F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Identification des objectifs, des capacités et des exigences d’affaires</w:t>
            </w:r>
          </w:p>
          <w:p w14:paraId="0634A14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des écarts entre les besoins d’affaires et la solution</w:t>
            </w:r>
          </w:p>
          <w:p w14:paraId="2C1B77E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Cartographie des processus d’affaires d’IQ</w:t>
            </w:r>
          </w:p>
          <w:p w14:paraId="34D2EC3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Faire l’arrimage entre les exigences d’affaires et fonctionnelles cibles et les besoins du client;</w:t>
            </w:r>
          </w:p>
          <w:p w14:paraId="10DEBB3F" w14:textId="1ABC24DD"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Accompagner les parties prenantes dans la gestion de changement</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6AE05B99" w14:textId="77777777" w:rsidR="00611978" w:rsidRPr="002B169F" w:rsidRDefault="00611978" w:rsidP="00792C0D">
            <w:pPr>
              <w:pStyle w:val="Paragraphedeliste"/>
              <w:spacing w:before="40" w:after="40"/>
              <w:jc w:val="both"/>
              <w:rPr>
                <w:rFonts w:ascii="Calibri" w:hAnsi="Calibri" w:cs="Calibri"/>
              </w:rPr>
            </w:pPr>
          </w:p>
        </w:tc>
      </w:tr>
      <w:tr w:rsidR="00611978" w:rsidRPr="002B169F" w14:paraId="77386F1B" w14:textId="52991223" w:rsidTr="008C3BB0">
        <w:trPr>
          <w:trHeight w:val="1806"/>
        </w:trPr>
        <w:tc>
          <w:tcPr>
            <w:tcW w:w="1732" w:type="dxa"/>
            <w:tcBorders>
              <w:top w:val="single" w:sz="6" w:space="0" w:color="BFBFBF"/>
              <w:left w:val="single" w:sz="8" w:space="0" w:color="BFBFBF"/>
              <w:bottom w:val="single" w:sz="6" w:space="0" w:color="BFBFBF"/>
            </w:tcBorders>
            <w:shd w:val="clear" w:color="auto" w:fill="FFFFFF"/>
          </w:tcPr>
          <w:p w14:paraId="28A17A2C" w14:textId="3EDEFEF0"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Janv. 2021- Juin 2022</w:t>
            </w:r>
          </w:p>
        </w:tc>
        <w:tc>
          <w:tcPr>
            <w:tcW w:w="2693" w:type="dxa"/>
            <w:tcBorders>
              <w:top w:val="single" w:sz="6" w:space="0" w:color="BFBFBF"/>
              <w:left w:val="single" w:sz="6" w:space="0" w:color="BFBFBF"/>
              <w:bottom w:val="single" w:sz="6" w:space="0" w:color="BFBFBF"/>
            </w:tcBorders>
            <w:shd w:val="clear" w:color="auto" w:fill="FFFFFF"/>
          </w:tcPr>
          <w:p w14:paraId="767BB73A" w14:textId="0BE71010" w:rsidR="00611978" w:rsidRPr="002B169F" w:rsidRDefault="00611978" w:rsidP="00C61C70">
            <w:pPr>
              <w:pStyle w:val="normaltableau"/>
              <w:widowControl w:val="0"/>
              <w:spacing w:before="0" w:after="0"/>
              <w:rPr>
                <w:rFonts w:ascii="Calibri" w:hAnsi="Calibri" w:cs="Calibri"/>
                <w:bCs/>
                <w:sz w:val="20"/>
                <w:lang w:val="fr-FR"/>
              </w:rPr>
            </w:pPr>
            <w:r w:rsidRPr="002B169F">
              <w:rPr>
                <w:rFonts w:ascii="Calibri" w:hAnsi="Calibri" w:cs="Calibri"/>
                <w:bCs/>
                <w:color w:val="000000"/>
                <w:sz w:val="20"/>
                <w:lang w:val="fr-FR"/>
              </w:rPr>
              <w:t>Projet de mise en place d’une solution SaaS pour la gestion des p</w:t>
            </w:r>
          </w:p>
        </w:tc>
        <w:tc>
          <w:tcPr>
            <w:tcW w:w="2693" w:type="dxa"/>
            <w:tcBorders>
              <w:top w:val="single" w:sz="6" w:space="0" w:color="BFBFBF"/>
              <w:left w:val="single" w:sz="6" w:space="0" w:color="BFBFBF"/>
              <w:bottom w:val="single" w:sz="6" w:space="0" w:color="BFBFBF"/>
            </w:tcBorders>
            <w:shd w:val="clear" w:color="auto" w:fill="FFFFFF"/>
          </w:tcPr>
          <w:p w14:paraId="3A5FE53E" w14:textId="02C11490" w:rsidR="00611978" w:rsidRPr="002B169F" w:rsidRDefault="00611978" w:rsidP="002407C3">
            <w:pPr>
              <w:spacing w:before="40" w:after="40"/>
              <w:jc w:val="both"/>
              <w:rPr>
                <w:rFonts w:ascii="Calibri" w:hAnsi="Calibri" w:cs="Calibri"/>
                <w:noProof/>
                <w:color w:val="000000"/>
              </w:rPr>
            </w:pPr>
            <w:r w:rsidRPr="002B169F">
              <w:rPr>
                <w:noProof/>
              </w:rPr>
              <w:pict w14:anchorId="0EB5373B">
                <v:shape id="Image 7" o:spid="_x0000_s1087" type="#_x0000_t75" alt="Desjardins Logo and symbol, meaning, history, sign." style="position:absolute;left:0;text-align:left;margin-left:-1.1pt;margin-top:3.75pt;width:109.6pt;height:36.8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42" o:title="Desjardins Logo and symbol, meaning, history, sign" croptop="12442f" cropbottom="14000f"/>
                  <w10:wrap type="square"/>
                </v:shape>
              </w:pict>
            </w:r>
          </w:p>
          <w:p w14:paraId="0BEA548B" w14:textId="77777777" w:rsidR="00611978" w:rsidRPr="002B169F" w:rsidRDefault="00611978" w:rsidP="002407C3">
            <w:pPr>
              <w:spacing w:before="40" w:after="40"/>
              <w:jc w:val="both"/>
              <w:rPr>
                <w:rFonts w:ascii="Calibri" w:hAnsi="Calibri" w:cs="Calibri"/>
                <w:noProof/>
                <w:color w:val="000000"/>
              </w:rPr>
            </w:pPr>
          </w:p>
          <w:p w14:paraId="69B45851" w14:textId="77777777" w:rsidR="00611978" w:rsidRPr="002B169F" w:rsidRDefault="00611978" w:rsidP="002407C3">
            <w:pPr>
              <w:pStyle w:val="Standard"/>
              <w:widowControl w:val="0"/>
              <w:suppressAutoHyphens w:val="0"/>
              <w:rPr>
                <w:rFonts w:ascii="Calibri" w:hAnsi="Calibri" w:cs="Calibri"/>
                <w:color w:val="00000A"/>
                <w:sz w:val="20"/>
                <w:szCs w:val="20"/>
                <w:lang w:val="fr-FR" w:eastAsia="en-GB"/>
              </w:rPr>
            </w:pPr>
          </w:p>
        </w:tc>
        <w:tc>
          <w:tcPr>
            <w:tcW w:w="1134" w:type="dxa"/>
            <w:tcBorders>
              <w:top w:val="single" w:sz="6" w:space="0" w:color="BFBFBF"/>
              <w:left w:val="single" w:sz="6" w:space="0" w:color="BFBFBF"/>
              <w:bottom w:val="single" w:sz="6" w:space="0" w:color="BFBFBF"/>
            </w:tcBorders>
            <w:shd w:val="clear" w:color="auto" w:fill="FFFFFF"/>
          </w:tcPr>
          <w:p w14:paraId="38D0F058" w14:textId="37D11C30"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Canada</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6C3329A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Responsable d’affaires d’intégration majeures (BI, Gestion des portefeuilles des fonds, Blanchiment d’Argent, Comptabilité Corporative, Comptabilité des fonds)</w:t>
            </w:r>
          </w:p>
          <w:p w14:paraId="01D1480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d’impact post-production des processus d’affaires</w:t>
            </w:r>
          </w:p>
          <w:p w14:paraId="54C4168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Accompagner les parties prenantes dans la gestion de changement</w:t>
            </w:r>
          </w:p>
          <w:p w14:paraId="01A0C31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 et priorisation des solutions d’affaires définies</w:t>
            </w:r>
          </w:p>
          <w:p w14:paraId="0F68FA8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Faire l’arrimage entre les processus internes et externes du projet</w:t>
            </w:r>
          </w:p>
          <w:p w14:paraId="495F2D1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Documenter les processus d’affaires dans Confluence</w:t>
            </w:r>
          </w:p>
          <w:p w14:paraId="2C370842" w14:textId="77777777"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Cartographie des processus métiers sous BPMN</w:t>
            </w:r>
          </w:p>
          <w:p w14:paraId="1A317A95" w14:textId="1D85AC7D"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 xml:space="preserve">Suivre et contrôler le périmètre et les demandes de changements </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55599D9C" w14:textId="77777777" w:rsidR="00611978" w:rsidRPr="002B169F" w:rsidRDefault="00611978" w:rsidP="00792C0D">
            <w:pPr>
              <w:pStyle w:val="Paragraphedeliste"/>
              <w:spacing w:before="40" w:after="40"/>
              <w:ind w:left="360" w:firstLine="0"/>
              <w:jc w:val="both"/>
              <w:rPr>
                <w:rFonts w:ascii="Calibri" w:hAnsi="Calibri" w:cs="Calibri"/>
              </w:rPr>
            </w:pPr>
          </w:p>
        </w:tc>
      </w:tr>
      <w:tr w:rsidR="00611978" w:rsidRPr="002B169F" w14:paraId="1D03FC7E" w14:textId="5149AAFE" w:rsidTr="008C3BB0">
        <w:trPr>
          <w:trHeight w:val="5612"/>
        </w:trPr>
        <w:tc>
          <w:tcPr>
            <w:tcW w:w="1732" w:type="dxa"/>
            <w:tcBorders>
              <w:top w:val="single" w:sz="6" w:space="0" w:color="BFBFBF"/>
              <w:left w:val="single" w:sz="8" w:space="0" w:color="BFBFBF"/>
              <w:bottom w:val="single" w:sz="6" w:space="0" w:color="BFBFBF"/>
            </w:tcBorders>
            <w:shd w:val="clear" w:color="auto" w:fill="FFFFFF"/>
          </w:tcPr>
          <w:p w14:paraId="0DD00D46" w14:textId="41A1656F"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2016-2018</w:t>
            </w:r>
          </w:p>
        </w:tc>
        <w:tc>
          <w:tcPr>
            <w:tcW w:w="2693" w:type="dxa"/>
            <w:tcBorders>
              <w:top w:val="single" w:sz="6" w:space="0" w:color="BFBFBF"/>
              <w:left w:val="single" w:sz="6" w:space="0" w:color="BFBFBF"/>
              <w:bottom w:val="single" w:sz="6" w:space="0" w:color="BFBFBF"/>
            </w:tcBorders>
            <w:shd w:val="clear" w:color="auto" w:fill="FFFFFF"/>
          </w:tcPr>
          <w:p w14:paraId="0199DDB2" w14:textId="67BD3A46"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de mise en place de la plateforme Guichet Unique pour la création des entreprises à Djibouti</w:t>
            </w:r>
          </w:p>
        </w:tc>
        <w:tc>
          <w:tcPr>
            <w:tcW w:w="2693" w:type="dxa"/>
            <w:tcBorders>
              <w:top w:val="single" w:sz="6" w:space="0" w:color="BFBFBF"/>
              <w:left w:val="single" w:sz="6" w:space="0" w:color="BFBFBF"/>
              <w:bottom w:val="single" w:sz="6" w:space="0" w:color="BFBFBF"/>
            </w:tcBorders>
            <w:shd w:val="clear" w:color="auto" w:fill="FFFFFF"/>
          </w:tcPr>
          <w:p w14:paraId="61717F4C" w14:textId="2D6DA57E" w:rsidR="00611978" w:rsidRPr="002B169F" w:rsidRDefault="00611978" w:rsidP="002407C3">
            <w:pPr>
              <w:spacing w:before="40" w:after="40"/>
              <w:jc w:val="both"/>
              <w:rPr>
                <w:rFonts w:ascii="Calibri" w:hAnsi="Calibri" w:cs="Calibri"/>
              </w:rPr>
            </w:pPr>
            <w:r w:rsidRPr="002B169F">
              <w:rPr>
                <w:noProof/>
              </w:rPr>
              <w:pict w14:anchorId="4A44CA01">
                <v:shape id="Image 2054004649" o:spid="_x0000_s1088" type="#_x0000_t75" alt="ANPI Djibouti | Djibouti" style="position:absolute;left:0;text-align:left;margin-left:.95pt;margin-top:4.25pt;width:86.2pt;height:83.5pt;z-index:10;visibility:visible;mso-wrap-style:square;mso-wrap-distance-left:9pt;mso-wrap-distance-top:0;mso-wrap-distance-right:9pt;mso-wrap-distance-bottom:0;mso-position-horizontal:absolute;mso-position-horizontal-relative:text;mso-position-vertical:absolute;mso-position-vertical-relative:text">
                  <v:imagedata r:id="rId43" o:title="ANPI Djibouti | Djibouti"/>
                  <w10:wrap type="square"/>
                </v:shape>
              </w:pict>
            </w:r>
          </w:p>
          <w:p w14:paraId="5A2D67B7" w14:textId="77777777" w:rsidR="00611978" w:rsidRPr="002B169F" w:rsidRDefault="00611978" w:rsidP="002407C3">
            <w:pPr>
              <w:spacing w:before="40" w:after="40"/>
              <w:jc w:val="both"/>
              <w:rPr>
                <w:rFonts w:ascii="Calibri" w:hAnsi="Calibri" w:cs="Calibri"/>
              </w:rPr>
            </w:pPr>
          </w:p>
          <w:p w14:paraId="1AF0C0E8" w14:textId="77777777" w:rsidR="00611978" w:rsidRPr="002B169F" w:rsidRDefault="00611978" w:rsidP="002407C3">
            <w:pPr>
              <w:spacing w:before="40" w:after="40"/>
              <w:jc w:val="both"/>
              <w:rPr>
                <w:rFonts w:ascii="Calibri" w:hAnsi="Calibri" w:cs="Calibri"/>
              </w:rPr>
            </w:pPr>
          </w:p>
          <w:p w14:paraId="3BB92BB5" w14:textId="77777777" w:rsidR="00611978" w:rsidRPr="002B169F" w:rsidRDefault="00611978" w:rsidP="002407C3">
            <w:pPr>
              <w:spacing w:before="40" w:after="40"/>
              <w:jc w:val="both"/>
              <w:rPr>
                <w:rFonts w:ascii="Calibri" w:hAnsi="Calibri" w:cs="Calibri"/>
              </w:rPr>
            </w:pPr>
          </w:p>
          <w:p w14:paraId="21254D90" w14:textId="77777777" w:rsidR="00611978" w:rsidRPr="002B169F" w:rsidRDefault="00611978" w:rsidP="002407C3">
            <w:pPr>
              <w:spacing w:before="40" w:after="40"/>
              <w:jc w:val="both"/>
              <w:rPr>
                <w:rFonts w:ascii="Calibri" w:hAnsi="Calibri" w:cs="Calibri"/>
              </w:rPr>
            </w:pPr>
          </w:p>
          <w:p w14:paraId="2F1D5984" w14:textId="77777777" w:rsidR="00611978" w:rsidRPr="002B169F" w:rsidRDefault="00611978" w:rsidP="002407C3">
            <w:pPr>
              <w:spacing w:before="40" w:after="40"/>
              <w:jc w:val="both"/>
              <w:rPr>
                <w:rFonts w:ascii="Calibri" w:hAnsi="Calibri" w:cs="Calibri"/>
              </w:rPr>
            </w:pPr>
          </w:p>
          <w:p w14:paraId="13FFEC61" w14:textId="77777777" w:rsidR="00611978" w:rsidRPr="002B169F" w:rsidRDefault="00611978" w:rsidP="002407C3">
            <w:pPr>
              <w:spacing w:before="40" w:after="40"/>
              <w:jc w:val="both"/>
              <w:rPr>
                <w:rFonts w:ascii="Calibri" w:hAnsi="Calibri" w:cs="Calibri"/>
              </w:rPr>
            </w:pPr>
          </w:p>
          <w:p w14:paraId="0EA00FDB" w14:textId="5C1C0D65" w:rsidR="00611978" w:rsidRPr="002B169F" w:rsidRDefault="00611978" w:rsidP="002407C3">
            <w:pPr>
              <w:pStyle w:val="Standard"/>
              <w:widowControl w:val="0"/>
              <w:suppressAutoHyphens w:val="0"/>
              <w:rPr>
                <w:rFonts w:ascii="Calibri" w:hAnsi="Calibri" w:cs="Calibri"/>
                <w:sz w:val="20"/>
                <w:szCs w:val="20"/>
                <w:lang w:val="fr-FR"/>
              </w:rPr>
            </w:pPr>
            <w:hyperlink r:id="rId44" w:history="1">
              <w:r w:rsidRPr="002B169F">
                <w:rPr>
                  <w:rStyle w:val="Lienhypertexte"/>
                  <w:rFonts w:ascii="Calibri" w:hAnsi="Calibri" w:cs="Calibri"/>
                  <w:sz w:val="20"/>
                  <w:szCs w:val="20"/>
                  <w:lang w:val="fr-FR"/>
                </w:rPr>
                <w:t>mahdi_darar@yahoo.fr</w:t>
              </w:r>
            </w:hyperlink>
            <w:r w:rsidRPr="002B169F">
              <w:rPr>
                <w:rFonts w:ascii="Calibri" w:hAnsi="Calibri" w:cs="Calibri"/>
                <w:sz w:val="20"/>
                <w:szCs w:val="20"/>
                <w:lang w:val="fr-FR"/>
              </w:rPr>
              <w:t xml:space="preserve"> </w:t>
            </w:r>
          </w:p>
        </w:tc>
        <w:tc>
          <w:tcPr>
            <w:tcW w:w="1134" w:type="dxa"/>
            <w:tcBorders>
              <w:top w:val="single" w:sz="6" w:space="0" w:color="BFBFBF"/>
              <w:left w:val="single" w:sz="6" w:space="0" w:color="BFBFBF"/>
              <w:bottom w:val="single" w:sz="6" w:space="0" w:color="BFBFBF"/>
            </w:tcBorders>
            <w:shd w:val="clear" w:color="auto" w:fill="FFFFFF"/>
          </w:tcPr>
          <w:p w14:paraId="2D8D0795" w14:textId="1E238724"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bCs/>
                <w:sz w:val="20"/>
                <w:lang w:val="fr-FR"/>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54042EF1"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Audit des systèmes d'information existants des parties prenantes du guichet</w:t>
            </w:r>
          </w:p>
          <w:p w14:paraId="3F89BC9A"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Evaluation des besoins d’intégration organisationnelle et technique des systèmes des parties prenantes dans la création des entreprises</w:t>
            </w:r>
          </w:p>
          <w:p w14:paraId="22152CC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Évaluation du coût des équipements, logiciels et systèmes requis pour le guichet</w:t>
            </w:r>
          </w:p>
          <w:p w14:paraId="21627C32"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Identification du coût d'opérationnalisation de la mise en œuvre du guichet (ressources, …)</w:t>
            </w:r>
          </w:p>
          <w:p w14:paraId="5A4357B7"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Développement de la feuille de route pour la « digitalisation » des services du guichet </w:t>
            </w:r>
          </w:p>
          <w:p w14:paraId="6488E13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Accompagner l’ANPI dans la réflexion stratégique, la définition des offres de service et la structure des services au sein du guichet unique</w:t>
            </w:r>
          </w:p>
          <w:p w14:paraId="7235F896"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Développer une vision d’affaire « un paiement unique, un dossier unique, un interlocuteur unique » pour réduire le délai d’immatriculation d’une entreprise de 14 à 3 jours</w:t>
            </w:r>
          </w:p>
          <w:p w14:paraId="1B8E965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Mise en place d’un modèle organisationnel adapté à la création d’entreprise sous la houlette de l’ANPI</w:t>
            </w:r>
          </w:p>
          <w:p w14:paraId="482B620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Analyser les impacts organisationnels et opérationnels de l’implantation du modèle de guichet unique adopté</w:t>
            </w:r>
          </w:p>
          <w:p w14:paraId="435B6946"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Modéliser les processus d’affaires en assurant l’intégration des processus entre eux et la manière spécifique à chaque partie prenante intervenant dans la création d’entreprise</w:t>
            </w:r>
          </w:p>
          <w:p w14:paraId="7F47F386" w14:textId="77777777"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 xml:space="preserve">Rédaction des manuels de procédures pour </w:t>
            </w:r>
            <w:r w:rsidRPr="002B169F">
              <w:rPr>
                <w:rFonts w:ascii="Calibri" w:hAnsi="Calibri" w:cs="Calibri"/>
              </w:rPr>
              <w:lastRenderedPageBreak/>
              <w:t>les différents services offerts au guichet</w:t>
            </w:r>
          </w:p>
          <w:p w14:paraId="4534FE13" w14:textId="62876559" w:rsidR="00611978" w:rsidRPr="002B169F" w:rsidRDefault="00611978" w:rsidP="00201FB6">
            <w:pPr>
              <w:pStyle w:val="Paragraphedeliste"/>
              <w:numPr>
                <w:ilvl w:val="0"/>
                <w:numId w:val="10"/>
              </w:numPr>
              <w:spacing w:before="40" w:after="40"/>
              <w:jc w:val="both"/>
              <w:rPr>
                <w:rFonts w:ascii="Calibri" w:hAnsi="Calibri" w:cs="Calibri"/>
              </w:rPr>
            </w:pPr>
            <w:r w:rsidRPr="002B169F">
              <w:rPr>
                <w:rFonts w:ascii="Calibri" w:hAnsi="Calibri" w:cs="Calibri"/>
              </w:rPr>
              <w:t>Accompagnement dans l’organisation et la mise en place d’un nouveau mode de fonctionnement avec les équipes de gestion des différentes parties prenantes</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1231A047" w14:textId="7288B65B" w:rsidR="00611978" w:rsidRPr="002B169F" w:rsidRDefault="00792C0D" w:rsidP="00792C0D">
            <w:pPr>
              <w:pStyle w:val="Paragraphedeliste"/>
              <w:spacing w:before="40" w:after="40"/>
              <w:ind w:left="360" w:firstLine="0"/>
              <w:jc w:val="both"/>
              <w:rPr>
                <w:rFonts w:ascii="Calibri" w:hAnsi="Calibri" w:cs="Calibri"/>
              </w:rPr>
            </w:pPr>
            <w:r>
              <w:rPr>
                <w:rFonts w:ascii="Calibri" w:hAnsi="Calibri" w:cs="Calibri"/>
              </w:rPr>
              <w:lastRenderedPageBreak/>
              <w:t>Chef de projet et expert SI</w:t>
            </w:r>
          </w:p>
        </w:tc>
      </w:tr>
      <w:tr w:rsidR="00611978" w:rsidRPr="002B169F" w14:paraId="3001062A" w14:textId="2E69C021" w:rsidTr="008C3BB0">
        <w:trPr>
          <w:trHeight w:val="4131"/>
        </w:trPr>
        <w:tc>
          <w:tcPr>
            <w:tcW w:w="1732" w:type="dxa"/>
            <w:tcBorders>
              <w:top w:val="single" w:sz="6" w:space="0" w:color="BFBFBF"/>
              <w:left w:val="single" w:sz="8" w:space="0" w:color="BFBFBF"/>
              <w:bottom w:val="single" w:sz="6" w:space="0" w:color="BFBFBF"/>
            </w:tcBorders>
            <w:shd w:val="clear" w:color="auto" w:fill="FFFFFF"/>
          </w:tcPr>
          <w:p w14:paraId="7BD0E443" w14:textId="56A34A35"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lastRenderedPageBreak/>
              <w:t>Avril-Déc. 2018</w:t>
            </w:r>
          </w:p>
        </w:tc>
        <w:tc>
          <w:tcPr>
            <w:tcW w:w="2693" w:type="dxa"/>
            <w:tcBorders>
              <w:top w:val="single" w:sz="6" w:space="0" w:color="BFBFBF"/>
              <w:left w:val="single" w:sz="6" w:space="0" w:color="BFBFBF"/>
              <w:bottom w:val="single" w:sz="6" w:space="0" w:color="BFBFBF"/>
            </w:tcBorders>
            <w:shd w:val="clear" w:color="auto" w:fill="FFFFFF"/>
          </w:tcPr>
          <w:p w14:paraId="17D1D63A" w14:textId="5162C332" w:rsidR="00611978" w:rsidRPr="002B169F" w:rsidRDefault="00611978" w:rsidP="00C61C70">
            <w:pPr>
              <w:pStyle w:val="normaltableau"/>
              <w:widowControl w:val="0"/>
              <w:spacing w:before="0" w:after="0"/>
              <w:rPr>
                <w:rFonts w:ascii="Calibri" w:hAnsi="Calibri" w:cs="Calibri"/>
                <w:sz w:val="20"/>
                <w:lang w:val="fr-FR"/>
              </w:rPr>
            </w:pPr>
            <w:r w:rsidRPr="002B169F">
              <w:rPr>
                <w:rFonts w:ascii="Calibri" w:hAnsi="Calibri" w:cs="Calibri"/>
                <w:sz w:val="20"/>
                <w:lang w:val="fr-FR"/>
              </w:rPr>
              <w:t>Projet d’étude de faisabilité de la dématérialisation de la gestion des courriers et des documents</w:t>
            </w:r>
          </w:p>
        </w:tc>
        <w:tc>
          <w:tcPr>
            <w:tcW w:w="2693" w:type="dxa"/>
            <w:tcBorders>
              <w:top w:val="single" w:sz="6" w:space="0" w:color="BFBFBF"/>
              <w:left w:val="single" w:sz="6" w:space="0" w:color="BFBFBF"/>
              <w:bottom w:val="single" w:sz="6" w:space="0" w:color="BFBFBF"/>
            </w:tcBorders>
            <w:shd w:val="clear" w:color="auto" w:fill="FFFFFF"/>
          </w:tcPr>
          <w:p w14:paraId="54E73D3D" w14:textId="044E991F" w:rsidR="00611978" w:rsidRPr="002B169F" w:rsidRDefault="00611978" w:rsidP="002407C3">
            <w:pPr>
              <w:spacing w:before="40" w:after="40"/>
              <w:jc w:val="both"/>
              <w:rPr>
                <w:rFonts w:ascii="Calibri" w:hAnsi="Calibri" w:cs="Calibri"/>
                <w:i/>
                <w:iCs/>
              </w:rPr>
            </w:pPr>
            <w:r w:rsidRPr="002B169F">
              <w:rPr>
                <w:noProof/>
              </w:rPr>
              <w:pict w14:anchorId="1B61A16F">
                <v:shape id="Image 2144121079" o:spid="_x0000_s1089" type="#_x0000_t75" alt="Ansie" style="position:absolute;left:0;text-align:left;margin-left:-1.5pt;margin-top:7.25pt;width:78.1pt;height:38.2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3" o:title="Ansie"/>
                  <w10:wrap type="square"/>
                </v:shape>
              </w:pict>
            </w:r>
          </w:p>
          <w:p w14:paraId="46253277" w14:textId="77777777" w:rsidR="00611978" w:rsidRPr="002B169F" w:rsidRDefault="00611978" w:rsidP="002407C3">
            <w:pPr>
              <w:spacing w:before="40" w:after="40"/>
              <w:jc w:val="both"/>
              <w:rPr>
                <w:rFonts w:ascii="Calibri" w:hAnsi="Calibri" w:cs="Calibri"/>
                <w:i/>
                <w:iCs/>
              </w:rPr>
            </w:pPr>
          </w:p>
          <w:p w14:paraId="17505EEB" w14:textId="77777777" w:rsidR="00611978" w:rsidRPr="002B169F" w:rsidRDefault="00611978" w:rsidP="002407C3">
            <w:pPr>
              <w:spacing w:before="40" w:after="40"/>
              <w:jc w:val="both"/>
              <w:rPr>
                <w:rFonts w:ascii="Calibri" w:hAnsi="Calibri" w:cs="Calibri"/>
                <w:i/>
                <w:iCs/>
              </w:rPr>
            </w:pPr>
          </w:p>
          <w:p w14:paraId="1C0DC8E3" w14:textId="77777777" w:rsidR="00611978" w:rsidRPr="002B169F" w:rsidRDefault="00611978" w:rsidP="002407C3">
            <w:pPr>
              <w:spacing w:before="40" w:after="40"/>
              <w:jc w:val="both"/>
              <w:rPr>
                <w:rFonts w:ascii="Calibri" w:hAnsi="Calibri" w:cs="Calibri"/>
                <w:i/>
                <w:iCs/>
              </w:rPr>
            </w:pPr>
          </w:p>
          <w:p w14:paraId="57E07525" w14:textId="77777777" w:rsidR="00611978" w:rsidRPr="002B169F" w:rsidRDefault="00611978" w:rsidP="002407C3">
            <w:pPr>
              <w:spacing w:before="40" w:after="40"/>
              <w:jc w:val="both"/>
              <w:rPr>
                <w:rFonts w:ascii="Calibri" w:hAnsi="Calibri" w:cs="Calibri"/>
                <w:noProof/>
              </w:rPr>
            </w:pPr>
            <w:hyperlink r:id="rId45" w:history="1">
              <w:r w:rsidRPr="002B169F">
                <w:rPr>
                  <w:rStyle w:val="Lienhypertexte"/>
                  <w:rFonts w:ascii="Calibri" w:hAnsi="Calibri" w:cs="Calibri"/>
                  <w:noProof/>
                </w:rPr>
                <w:t>ilyas.souleiman@ansie.dj</w:t>
              </w:r>
            </w:hyperlink>
          </w:p>
          <w:p w14:paraId="58FAED9F" w14:textId="77777777" w:rsidR="00611978" w:rsidRPr="002B169F" w:rsidRDefault="00611978" w:rsidP="002407C3">
            <w:pPr>
              <w:spacing w:before="40" w:after="40"/>
              <w:jc w:val="both"/>
              <w:rPr>
                <w:rFonts w:ascii="Calibri" w:hAnsi="Calibri" w:cs="Calibri"/>
                <w:i/>
                <w:iCs/>
              </w:rPr>
            </w:pPr>
          </w:p>
          <w:p w14:paraId="459D65CF" w14:textId="72F3AD42" w:rsidR="00611978" w:rsidRPr="002B169F" w:rsidRDefault="00611978" w:rsidP="002407C3">
            <w:pPr>
              <w:pStyle w:val="Standard"/>
              <w:widowControl w:val="0"/>
              <w:suppressAutoHyphens w:val="0"/>
              <w:rPr>
                <w:rFonts w:ascii="Calibri" w:hAnsi="Calibri" w:cs="Calibri"/>
                <w:sz w:val="20"/>
                <w:szCs w:val="20"/>
                <w:lang w:val="fr-FR"/>
              </w:rPr>
            </w:pPr>
          </w:p>
        </w:tc>
        <w:tc>
          <w:tcPr>
            <w:tcW w:w="1134" w:type="dxa"/>
            <w:tcBorders>
              <w:top w:val="single" w:sz="6" w:space="0" w:color="BFBFBF"/>
              <w:left w:val="single" w:sz="6" w:space="0" w:color="BFBFBF"/>
              <w:bottom w:val="single" w:sz="6" w:space="0" w:color="BFBFBF"/>
            </w:tcBorders>
            <w:shd w:val="clear" w:color="auto" w:fill="FFFFFF"/>
          </w:tcPr>
          <w:p w14:paraId="333AECF2" w14:textId="078AAEE2" w:rsidR="00611978" w:rsidRPr="002B169F" w:rsidRDefault="00611978" w:rsidP="002407C3">
            <w:pPr>
              <w:pStyle w:val="western"/>
              <w:widowControl w:val="0"/>
              <w:suppressAutoHyphens w:val="0"/>
              <w:spacing w:before="0"/>
              <w:rPr>
                <w:rFonts w:ascii="Calibri" w:hAnsi="Calibri" w:cs="Calibri"/>
                <w:sz w:val="20"/>
                <w:szCs w:val="20"/>
              </w:rPr>
            </w:pPr>
            <w:r w:rsidRPr="002B169F">
              <w:rPr>
                <w:rFonts w:ascii="Calibri" w:hAnsi="Calibri" w:cs="Calibri"/>
                <w:sz w:val="20"/>
                <w:szCs w:val="20"/>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6E63B9A3"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Audit de l’existant sur l’état de lieux de la gestion du courrier et de la gestion documentaire physique et électronique </w:t>
            </w:r>
          </w:p>
          <w:p w14:paraId="02D5A27F"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Faire la matrice des risques SWOT du système d’organisation de gestion des courriers et des documents</w:t>
            </w:r>
          </w:p>
          <w:p w14:paraId="58C7946A"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Evaluation des besoins sur la dématérialisation progressive des procédures de gestion des documents et des archives (inventaire des outils et des moyens matériels et humains indispensable pour l’opérationnalisation de la plateforme</w:t>
            </w:r>
          </w:p>
          <w:p w14:paraId="7B957BC6"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Elaborer un projet d’architecture cible</w:t>
            </w:r>
          </w:p>
          <w:p w14:paraId="60A4FB3E" w14:textId="77777777" w:rsidR="00611978" w:rsidRPr="002B169F" w:rsidRDefault="00611978" w:rsidP="009A336A">
            <w:pPr>
              <w:pStyle w:val="Paragraphedeliste"/>
              <w:numPr>
                <w:ilvl w:val="0"/>
                <w:numId w:val="10"/>
              </w:numPr>
              <w:spacing w:before="40" w:after="40"/>
              <w:jc w:val="both"/>
              <w:rPr>
                <w:rFonts w:ascii="Calibri" w:hAnsi="Calibri" w:cs="Calibri"/>
              </w:rPr>
            </w:pPr>
            <w:r w:rsidRPr="002B169F">
              <w:rPr>
                <w:rFonts w:ascii="Calibri" w:hAnsi="Calibri" w:cs="Calibri"/>
              </w:rPr>
              <w:t>Rédaction de la matrice des exigences fonctionnelles et techniques</w:t>
            </w:r>
          </w:p>
          <w:p w14:paraId="0A5312B3" w14:textId="5F51CFFD" w:rsidR="00611978" w:rsidRPr="002B169F" w:rsidRDefault="00611978" w:rsidP="009A336A">
            <w:pPr>
              <w:pStyle w:val="Paragraphedeliste"/>
              <w:numPr>
                <w:ilvl w:val="0"/>
                <w:numId w:val="10"/>
              </w:numPr>
              <w:spacing w:before="40" w:after="40"/>
              <w:jc w:val="both"/>
              <w:rPr>
                <w:rFonts w:ascii="Calibri" w:hAnsi="Calibri" w:cs="Calibri"/>
              </w:rPr>
            </w:pPr>
            <w:r w:rsidRPr="002B169F">
              <w:rPr>
                <w:rFonts w:ascii="Calibri" w:hAnsi="Calibri" w:cs="Calibri"/>
              </w:rPr>
              <w:t>Élaboration du macro-planning du projet</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29FC9113" w14:textId="4A098396" w:rsidR="00611978" w:rsidRPr="002B169F" w:rsidRDefault="00792C0D" w:rsidP="00792C0D">
            <w:pPr>
              <w:pStyle w:val="Paragraphedeliste"/>
              <w:spacing w:before="40" w:after="40"/>
              <w:ind w:left="360" w:firstLine="0"/>
              <w:jc w:val="both"/>
              <w:rPr>
                <w:rFonts w:ascii="Calibri" w:hAnsi="Calibri" w:cs="Calibri"/>
              </w:rPr>
            </w:pPr>
            <w:r>
              <w:rPr>
                <w:rFonts w:ascii="Calibri" w:hAnsi="Calibri" w:cs="Calibri"/>
              </w:rPr>
              <w:t>Expert SI</w:t>
            </w:r>
          </w:p>
        </w:tc>
      </w:tr>
      <w:tr w:rsidR="00611978" w:rsidRPr="002B169F" w14:paraId="373FC80D" w14:textId="0BF384F0" w:rsidTr="008C3BB0">
        <w:trPr>
          <w:trHeight w:val="3168"/>
        </w:trPr>
        <w:tc>
          <w:tcPr>
            <w:tcW w:w="1732" w:type="dxa"/>
            <w:tcBorders>
              <w:top w:val="single" w:sz="6" w:space="0" w:color="BFBFBF"/>
              <w:left w:val="single" w:sz="8" w:space="0" w:color="BFBFBF"/>
              <w:bottom w:val="single" w:sz="6" w:space="0" w:color="BFBFBF"/>
            </w:tcBorders>
            <w:shd w:val="clear" w:color="auto" w:fill="FFFFFF"/>
          </w:tcPr>
          <w:p w14:paraId="14C29619" w14:textId="76FB2566" w:rsidR="00611978" w:rsidRPr="002B169F" w:rsidRDefault="00611978" w:rsidP="002407C3">
            <w:pPr>
              <w:pStyle w:val="normaltableau"/>
              <w:widowControl w:val="0"/>
              <w:spacing w:before="0" w:after="0"/>
              <w:jc w:val="left"/>
              <w:rPr>
                <w:rFonts w:ascii="Calibri" w:hAnsi="Calibri" w:cs="Calibri"/>
                <w:sz w:val="20"/>
                <w:lang w:val="fr-FR"/>
              </w:rPr>
            </w:pPr>
            <w:r w:rsidRPr="002B169F">
              <w:rPr>
                <w:rFonts w:ascii="Calibri" w:hAnsi="Calibri" w:cs="Calibri"/>
                <w:sz w:val="20"/>
                <w:lang w:val="fr-FR"/>
              </w:rPr>
              <w:t>Jan- Sept 2016</w:t>
            </w:r>
          </w:p>
        </w:tc>
        <w:tc>
          <w:tcPr>
            <w:tcW w:w="2693" w:type="dxa"/>
            <w:tcBorders>
              <w:top w:val="single" w:sz="6" w:space="0" w:color="BFBFBF"/>
              <w:left w:val="single" w:sz="6" w:space="0" w:color="BFBFBF"/>
              <w:bottom w:val="single" w:sz="6" w:space="0" w:color="BFBFBF"/>
            </w:tcBorders>
            <w:shd w:val="clear" w:color="auto" w:fill="FFFFFF"/>
          </w:tcPr>
          <w:p w14:paraId="1BD6C340" w14:textId="77777777" w:rsidR="00611978" w:rsidRPr="002B169F" w:rsidRDefault="00611978" w:rsidP="00C61C70">
            <w:pPr>
              <w:spacing w:before="40" w:after="40"/>
              <w:jc w:val="both"/>
              <w:rPr>
                <w:rFonts w:ascii="Calibri" w:hAnsi="Calibri" w:cs="Calibri"/>
                <w:bCs/>
                <w:color w:val="000000"/>
              </w:rPr>
            </w:pPr>
            <w:r w:rsidRPr="002B169F">
              <w:rPr>
                <w:rFonts w:ascii="Calibri" w:hAnsi="Calibri" w:cs="Calibri"/>
                <w:bCs/>
                <w:color w:val="000000"/>
              </w:rPr>
              <w:t>Projet de mise en place du Registre Social des pauvres de Djibouti</w:t>
            </w:r>
          </w:p>
          <w:p w14:paraId="0804E76C" w14:textId="3F446AB9" w:rsidR="00611978" w:rsidRPr="002B169F" w:rsidRDefault="00611978" w:rsidP="00C61C70">
            <w:pPr>
              <w:pStyle w:val="normaltableau"/>
              <w:widowControl w:val="0"/>
              <w:spacing w:before="0" w:after="0"/>
              <w:rPr>
                <w:rFonts w:ascii="Calibri" w:hAnsi="Calibri" w:cs="Calibri"/>
                <w:sz w:val="20"/>
                <w:lang w:val="fr-FR"/>
              </w:rPr>
            </w:pPr>
          </w:p>
        </w:tc>
        <w:tc>
          <w:tcPr>
            <w:tcW w:w="2693" w:type="dxa"/>
            <w:tcBorders>
              <w:top w:val="single" w:sz="6" w:space="0" w:color="BFBFBF"/>
              <w:left w:val="single" w:sz="6" w:space="0" w:color="BFBFBF"/>
              <w:bottom w:val="single" w:sz="6" w:space="0" w:color="BFBFBF"/>
            </w:tcBorders>
            <w:shd w:val="clear" w:color="auto" w:fill="FFFFFF"/>
          </w:tcPr>
          <w:p w14:paraId="04AB72E2" w14:textId="3E9E0D54" w:rsidR="00611978" w:rsidRPr="002B169F" w:rsidRDefault="00611978" w:rsidP="002407C3">
            <w:pPr>
              <w:pStyle w:val="Standard"/>
              <w:widowControl w:val="0"/>
              <w:suppressAutoHyphens w:val="0"/>
              <w:rPr>
                <w:rFonts w:ascii="Calibri" w:hAnsi="Calibri" w:cs="Calibri"/>
                <w:sz w:val="20"/>
                <w:szCs w:val="20"/>
                <w:lang w:val="fr-FR"/>
              </w:rPr>
            </w:pPr>
            <w:r w:rsidRPr="002B169F">
              <w:rPr>
                <w:noProof/>
                <w:lang w:val="fr-FR"/>
              </w:rPr>
              <w:pict w14:anchorId="5BDF3EC5">
                <v:shape id="_x0000_s1090" type="#_x0000_t75" alt="Image" style="position:absolute;margin-left:-1.5pt;margin-top:3.8pt;width:71.25pt;height:71.25pt;z-index: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46" o:title="Image"/>
                  <w10:wrap type="square"/>
                </v:shape>
              </w:pict>
            </w:r>
          </w:p>
          <w:p w14:paraId="2EAB01D6" w14:textId="77777777" w:rsidR="00611978" w:rsidRPr="002B169F" w:rsidRDefault="00611978" w:rsidP="002407C3">
            <w:pPr>
              <w:pStyle w:val="Standard"/>
              <w:widowControl w:val="0"/>
              <w:suppressAutoHyphens w:val="0"/>
              <w:rPr>
                <w:rFonts w:ascii="Calibri" w:hAnsi="Calibri" w:cs="Calibri"/>
                <w:sz w:val="20"/>
                <w:szCs w:val="20"/>
                <w:lang w:val="fr-FR"/>
              </w:rPr>
            </w:pPr>
          </w:p>
          <w:p w14:paraId="442E1650" w14:textId="77777777" w:rsidR="00611978" w:rsidRPr="002B169F" w:rsidRDefault="00611978" w:rsidP="002407C3">
            <w:pPr>
              <w:pStyle w:val="Standard"/>
              <w:widowControl w:val="0"/>
              <w:suppressAutoHyphens w:val="0"/>
              <w:rPr>
                <w:rFonts w:ascii="Calibri" w:hAnsi="Calibri" w:cs="Calibri"/>
                <w:sz w:val="20"/>
                <w:szCs w:val="20"/>
                <w:lang w:val="fr-FR"/>
              </w:rPr>
            </w:pPr>
          </w:p>
          <w:p w14:paraId="19D6E592" w14:textId="77777777" w:rsidR="00611978" w:rsidRPr="002B169F" w:rsidRDefault="00611978" w:rsidP="002407C3">
            <w:pPr>
              <w:pStyle w:val="Standard"/>
              <w:widowControl w:val="0"/>
              <w:suppressAutoHyphens w:val="0"/>
              <w:rPr>
                <w:rFonts w:ascii="Calibri" w:hAnsi="Calibri" w:cs="Calibri"/>
                <w:sz w:val="20"/>
                <w:szCs w:val="20"/>
                <w:lang w:val="fr-FR"/>
              </w:rPr>
            </w:pPr>
          </w:p>
          <w:p w14:paraId="63FD4FED" w14:textId="77777777" w:rsidR="00611978" w:rsidRPr="002B169F" w:rsidRDefault="00611978" w:rsidP="002407C3">
            <w:pPr>
              <w:pStyle w:val="Standard"/>
              <w:widowControl w:val="0"/>
              <w:suppressAutoHyphens w:val="0"/>
              <w:rPr>
                <w:rFonts w:ascii="Calibri" w:hAnsi="Calibri" w:cs="Calibri"/>
                <w:sz w:val="20"/>
                <w:szCs w:val="20"/>
                <w:lang w:val="fr-FR"/>
              </w:rPr>
            </w:pPr>
          </w:p>
          <w:p w14:paraId="22085EDE" w14:textId="77777777" w:rsidR="00611978" w:rsidRPr="002B169F" w:rsidRDefault="00611978" w:rsidP="002407C3">
            <w:pPr>
              <w:pStyle w:val="Standard"/>
              <w:widowControl w:val="0"/>
              <w:suppressAutoHyphens w:val="0"/>
              <w:rPr>
                <w:rFonts w:ascii="Calibri" w:hAnsi="Calibri" w:cs="Calibri"/>
                <w:sz w:val="20"/>
                <w:szCs w:val="20"/>
                <w:lang w:val="fr-FR"/>
              </w:rPr>
            </w:pPr>
          </w:p>
          <w:p w14:paraId="57D4090B" w14:textId="77777777" w:rsidR="00611978" w:rsidRPr="002B169F" w:rsidRDefault="00611978" w:rsidP="002407C3">
            <w:pPr>
              <w:pStyle w:val="Standard"/>
              <w:widowControl w:val="0"/>
              <w:suppressAutoHyphens w:val="0"/>
              <w:rPr>
                <w:rFonts w:ascii="Calibri" w:hAnsi="Calibri" w:cs="Calibri"/>
                <w:sz w:val="20"/>
                <w:szCs w:val="20"/>
                <w:lang w:val="fr-FR"/>
              </w:rPr>
            </w:pPr>
          </w:p>
          <w:p w14:paraId="7F71897D" w14:textId="35C4D6EC" w:rsidR="00611978" w:rsidRPr="002B169F" w:rsidRDefault="00611978" w:rsidP="002407C3">
            <w:pPr>
              <w:pStyle w:val="Standard"/>
              <w:widowControl w:val="0"/>
              <w:suppressAutoHyphens w:val="0"/>
              <w:rPr>
                <w:rFonts w:ascii="Calibri" w:hAnsi="Calibri" w:cs="Calibri"/>
                <w:sz w:val="20"/>
                <w:szCs w:val="20"/>
                <w:lang w:val="fr-FR"/>
              </w:rPr>
            </w:pPr>
            <w:hyperlink r:id="rId47" w:history="1">
              <w:r w:rsidRPr="002B169F">
                <w:rPr>
                  <w:rStyle w:val="Lienhypertexte"/>
                  <w:rFonts w:ascii="Calibri" w:hAnsi="Calibri" w:cs="Calibri"/>
                  <w:sz w:val="20"/>
                  <w:szCs w:val="20"/>
                  <w:lang w:val="fr-FR"/>
                </w:rPr>
                <w:t>mouna.ahmed@gmail.com</w:t>
              </w:r>
            </w:hyperlink>
            <w:r w:rsidRPr="002B169F">
              <w:rPr>
                <w:rFonts w:ascii="Calibri" w:hAnsi="Calibri" w:cs="Calibri"/>
                <w:sz w:val="20"/>
                <w:szCs w:val="20"/>
                <w:lang w:val="fr-FR"/>
              </w:rPr>
              <w:t xml:space="preserve"> </w:t>
            </w:r>
          </w:p>
        </w:tc>
        <w:tc>
          <w:tcPr>
            <w:tcW w:w="1134" w:type="dxa"/>
            <w:tcBorders>
              <w:top w:val="single" w:sz="6" w:space="0" w:color="BFBFBF"/>
              <w:left w:val="single" w:sz="6" w:space="0" w:color="BFBFBF"/>
              <w:bottom w:val="single" w:sz="6" w:space="0" w:color="BFBFBF"/>
            </w:tcBorders>
            <w:shd w:val="clear" w:color="auto" w:fill="FFFFFF"/>
          </w:tcPr>
          <w:p w14:paraId="41B46DA8" w14:textId="7784310F" w:rsidR="00611978" w:rsidRPr="002B169F" w:rsidRDefault="00611978" w:rsidP="002407C3">
            <w:pPr>
              <w:pStyle w:val="western"/>
              <w:widowControl w:val="0"/>
              <w:suppressAutoHyphens w:val="0"/>
              <w:spacing w:before="0"/>
              <w:rPr>
                <w:rFonts w:ascii="Calibri" w:hAnsi="Calibri" w:cs="Calibri"/>
                <w:sz w:val="20"/>
                <w:szCs w:val="20"/>
              </w:rPr>
            </w:pPr>
            <w:r w:rsidRPr="002B169F">
              <w:rPr>
                <w:rFonts w:ascii="Calibri" w:hAnsi="Calibri" w:cs="Calibri"/>
                <w:sz w:val="20"/>
                <w:szCs w:val="20"/>
              </w:rPr>
              <w:t>Djibouti</w:t>
            </w:r>
          </w:p>
        </w:tc>
        <w:tc>
          <w:tcPr>
            <w:tcW w:w="4678" w:type="dxa"/>
            <w:tcBorders>
              <w:top w:val="single" w:sz="6" w:space="0" w:color="BFBFBF"/>
              <w:left w:val="single" w:sz="6" w:space="0" w:color="BFBFBF"/>
              <w:bottom w:val="single" w:sz="6" w:space="0" w:color="BFBFBF"/>
              <w:right w:val="single" w:sz="8" w:space="0" w:color="BFBFBF"/>
            </w:tcBorders>
            <w:shd w:val="clear" w:color="auto" w:fill="FFFFFF"/>
          </w:tcPr>
          <w:p w14:paraId="255B1040"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Audit de l’existant</w:t>
            </w:r>
          </w:p>
          <w:p w14:paraId="318B2E35"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Evaluation des besoins pour la mise en œuvre du de Registre Social (concept d’opérationnalisation, Cartographie des processus, technologies, projet d’architecture, procédures de gestion des guichets sociaux, etc…)</w:t>
            </w:r>
          </w:p>
          <w:p w14:paraId="4378819E"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 xml:space="preserve">Rédaction du Document </w:t>
            </w:r>
            <w:proofErr w:type="spellStart"/>
            <w:r w:rsidRPr="002B169F">
              <w:rPr>
                <w:rFonts w:ascii="Calibri" w:hAnsi="Calibri" w:cs="Calibri"/>
              </w:rPr>
              <w:t>Request</w:t>
            </w:r>
            <w:proofErr w:type="spellEnd"/>
            <w:r w:rsidRPr="002B169F">
              <w:rPr>
                <w:rFonts w:ascii="Calibri" w:hAnsi="Calibri" w:cs="Calibri"/>
              </w:rPr>
              <w:t xml:space="preserve"> For </w:t>
            </w:r>
            <w:proofErr w:type="spellStart"/>
            <w:r w:rsidRPr="002B169F">
              <w:rPr>
                <w:rFonts w:ascii="Calibri" w:hAnsi="Calibri" w:cs="Calibri"/>
              </w:rPr>
              <w:t>Proposal</w:t>
            </w:r>
            <w:proofErr w:type="spellEnd"/>
            <w:r w:rsidRPr="002B169F">
              <w:rPr>
                <w:rFonts w:ascii="Calibri" w:hAnsi="Calibri" w:cs="Calibri"/>
              </w:rPr>
              <w:t xml:space="preserve"> (RFP)</w:t>
            </w:r>
          </w:p>
          <w:p w14:paraId="0111667D" w14:textId="77777777" w:rsidR="00611978" w:rsidRPr="002B169F" w:rsidRDefault="00611978" w:rsidP="002407C3">
            <w:pPr>
              <w:pStyle w:val="Paragraphedeliste"/>
              <w:numPr>
                <w:ilvl w:val="0"/>
                <w:numId w:val="10"/>
              </w:numPr>
              <w:spacing w:before="40" w:after="40"/>
              <w:jc w:val="both"/>
              <w:rPr>
                <w:rFonts w:ascii="Calibri" w:hAnsi="Calibri" w:cs="Calibri"/>
              </w:rPr>
            </w:pPr>
            <w:r w:rsidRPr="002B169F">
              <w:rPr>
                <w:rFonts w:ascii="Calibri" w:hAnsi="Calibri" w:cs="Calibri"/>
              </w:rPr>
              <w:t>Elaboration du DAO pour l’acquisition du système</w:t>
            </w:r>
          </w:p>
          <w:p w14:paraId="503C1597" w14:textId="77777777" w:rsidR="00611978" w:rsidRPr="002B169F" w:rsidRDefault="00611978" w:rsidP="009A336A">
            <w:pPr>
              <w:pStyle w:val="Paragraphedeliste"/>
              <w:numPr>
                <w:ilvl w:val="0"/>
                <w:numId w:val="10"/>
              </w:numPr>
              <w:spacing w:before="40" w:after="40"/>
              <w:jc w:val="both"/>
              <w:rPr>
                <w:rFonts w:ascii="Calibri" w:hAnsi="Calibri" w:cs="Calibri"/>
              </w:rPr>
            </w:pPr>
            <w:r w:rsidRPr="002B169F">
              <w:rPr>
                <w:rFonts w:ascii="Calibri" w:hAnsi="Calibri" w:cs="Calibri"/>
              </w:rPr>
              <w:t>Rédaction des TDR des profils IT à recruter</w:t>
            </w:r>
          </w:p>
          <w:p w14:paraId="2C9DA7EC" w14:textId="653C2A9F" w:rsidR="00611978" w:rsidRPr="002B169F" w:rsidRDefault="00611978" w:rsidP="009A336A">
            <w:pPr>
              <w:pStyle w:val="Paragraphedeliste"/>
              <w:numPr>
                <w:ilvl w:val="0"/>
                <w:numId w:val="10"/>
              </w:numPr>
              <w:spacing w:before="40" w:after="40"/>
              <w:jc w:val="both"/>
              <w:rPr>
                <w:rFonts w:ascii="Calibri" w:hAnsi="Calibri" w:cs="Calibri"/>
              </w:rPr>
            </w:pPr>
            <w:r w:rsidRPr="002B169F">
              <w:rPr>
                <w:rFonts w:ascii="Calibri" w:hAnsi="Calibri" w:cs="Calibri"/>
              </w:rPr>
              <w:t>Rédaction du Manuel des opérations du Registre Social</w:t>
            </w:r>
          </w:p>
        </w:tc>
        <w:tc>
          <w:tcPr>
            <w:tcW w:w="1985" w:type="dxa"/>
            <w:tcBorders>
              <w:top w:val="single" w:sz="6" w:space="0" w:color="BFBFBF"/>
              <w:left w:val="single" w:sz="6" w:space="0" w:color="BFBFBF"/>
              <w:bottom w:val="single" w:sz="6" w:space="0" w:color="BFBFBF"/>
              <w:right w:val="single" w:sz="8" w:space="0" w:color="BFBFBF"/>
            </w:tcBorders>
            <w:shd w:val="clear" w:color="auto" w:fill="FFFFFF"/>
          </w:tcPr>
          <w:p w14:paraId="183FA69C" w14:textId="2A3ADC16" w:rsidR="00611978" w:rsidRPr="002B169F" w:rsidRDefault="00792C0D" w:rsidP="00792C0D">
            <w:pPr>
              <w:pStyle w:val="Paragraphedeliste"/>
              <w:spacing w:before="40" w:after="40"/>
              <w:ind w:left="360" w:firstLine="0"/>
              <w:jc w:val="both"/>
              <w:rPr>
                <w:rFonts w:ascii="Calibri" w:hAnsi="Calibri" w:cs="Calibri"/>
              </w:rPr>
            </w:pPr>
            <w:r>
              <w:rPr>
                <w:rFonts w:ascii="Calibri" w:hAnsi="Calibri" w:cs="Calibri"/>
              </w:rPr>
              <w:t>Chef de projet et expert SI</w:t>
            </w:r>
          </w:p>
        </w:tc>
      </w:tr>
    </w:tbl>
    <w:p w14:paraId="230CCC88" w14:textId="77777777" w:rsidR="00663CD7" w:rsidRPr="002B169F" w:rsidRDefault="00663CD7">
      <w:pPr>
        <w:rPr>
          <w:rFonts w:ascii="Calibri" w:hAnsi="Calibri" w:cs="Calibri"/>
          <w:b/>
        </w:rPr>
      </w:pPr>
    </w:p>
    <w:sectPr w:rsidR="00663CD7" w:rsidRPr="002B169F">
      <w:headerReference w:type="even" r:id="rId48"/>
      <w:headerReference w:type="default" r:id="rId49"/>
      <w:footerReference w:type="even" r:id="rId50"/>
      <w:footerReference w:type="default" r:id="rId51"/>
      <w:headerReference w:type="first" r:id="rId52"/>
      <w:footerReference w:type="first" r:id="rId53"/>
      <w:pgSz w:w="16838" w:h="11906" w:orient="landscape"/>
      <w:pgMar w:top="1418" w:right="1418" w:bottom="1418" w:left="1418" w:header="709" w:footer="709" w:gutter="0"/>
      <w:cols w:space="72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4511A" w14:textId="77777777" w:rsidR="00016F65" w:rsidRDefault="00016F65">
      <w:r>
        <w:separator/>
      </w:r>
    </w:p>
  </w:endnote>
  <w:endnote w:type="continuationSeparator" w:id="0">
    <w:p w14:paraId="3096EADE" w14:textId="77777777" w:rsidR="00016F65" w:rsidRDefault="0001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tima">
    <w:altName w:val="Bell MT"/>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82CE5" w14:textId="77777777" w:rsidR="00663CD7" w:rsidRDefault="00663CD7">
    <w:pPr>
      <w:pStyle w:val="Pieddepage"/>
      <w:jc w:val="right"/>
    </w:pP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C4D65" w14:textId="77777777" w:rsidR="00663CD7" w:rsidRDefault="00663C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AB26" w14:textId="77777777" w:rsidR="00663CD7" w:rsidRDefault="00663C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2D245" w14:textId="77777777" w:rsidR="00663CD7" w:rsidRDefault="00663CD7">
    <w:pPr>
      <w:pStyle w:val="Pieddepage"/>
      <w:jc w:val="right"/>
    </w:pPr>
    <w:r>
      <w:fldChar w:fldCharType="begin"/>
    </w:r>
    <w:r>
      <w:instrText xml:space="preserve"> PAGE </w:instrText>
    </w:r>
    <w:r>
      <w:fldChar w:fldCharType="separate"/>
    </w:r>
    <w:r>
      <w:t>11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AB321" w14:textId="77777777" w:rsidR="00663CD7" w:rsidRDefault="00663C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1B856" w14:textId="77777777" w:rsidR="00016F65" w:rsidRDefault="00016F65">
      <w:r>
        <w:separator/>
      </w:r>
    </w:p>
  </w:footnote>
  <w:footnote w:type="continuationSeparator" w:id="0">
    <w:p w14:paraId="6528C147" w14:textId="77777777" w:rsidR="00016F65" w:rsidRDefault="00016F65">
      <w:r>
        <w:continuationSeparator/>
      </w:r>
    </w:p>
  </w:footnote>
  <w:footnote w:id="1">
    <w:p w14:paraId="00928D63" w14:textId="77777777" w:rsidR="00611978" w:rsidRPr="00DE5EAA" w:rsidRDefault="00611978" w:rsidP="003F70A9">
      <w:pPr>
        <w:pStyle w:val="Notedebasdepage"/>
      </w:pPr>
      <w:r>
        <w:rPr>
          <w:rStyle w:val="Appelnotedebasdep"/>
        </w:rPr>
        <w:footnoteRef/>
      </w:r>
      <w:r>
        <w:t xml:space="preserve"> </w:t>
      </w:r>
      <w:r w:rsidRPr="00DE5EAA">
        <w:t>Judicial and Penitentiary Management Information S</w:t>
      </w:r>
      <w:r>
        <w:t>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25F3B" w14:textId="77777777" w:rsidR="00663CD7" w:rsidRDefault="00663CD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1FAB2" w14:textId="77777777" w:rsidR="00663CD7" w:rsidRDefault="00663C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8E75A" w14:textId="77777777" w:rsidR="00663CD7" w:rsidRDefault="00663CD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6990B" w14:textId="77777777" w:rsidR="00663CD7" w:rsidRDefault="00663CD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83186" w14:textId="77777777" w:rsidR="00663CD7" w:rsidRDefault="00663C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Calibri" w:hAnsi="Calibri" w:cs="Times New Roman"/>
        <w:b/>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b/>
        <w:sz w:val="22"/>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3" w15:restartNumberingAfterBreak="0">
    <w:nsid w:val="00000004"/>
    <w:multiLevelType w:val="multilevel"/>
    <w:tmpl w:val="00000004"/>
    <w:name w:val="WW8Num4"/>
    <w:lvl w:ilvl="0">
      <w:start w:val="6"/>
      <w:numFmt w:val="bullet"/>
      <w:lvlText w:val="-"/>
      <w:lvlJc w:val="left"/>
      <w:pPr>
        <w:tabs>
          <w:tab w:val="num" w:pos="0"/>
        </w:tabs>
        <w:ind w:left="720" w:hanging="360"/>
      </w:pPr>
      <w:rPr>
        <w:rFonts w:ascii="Calibri" w:hAnsi="Calibri" w:cs="Calibri"/>
        <w:b/>
        <w:color w:val="00000A"/>
        <w:sz w:val="18"/>
        <w:szCs w:val="18"/>
        <w:lang w:eastAsia="en-G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b/>
        <w:color w:val="00000A"/>
        <w:sz w:val="18"/>
        <w:szCs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6"/>
      <w:numFmt w:val="bullet"/>
      <w:lvlText w:val="-"/>
      <w:lvlJc w:val="left"/>
      <w:pPr>
        <w:tabs>
          <w:tab w:val="num" w:pos="0"/>
        </w:tabs>
        <w:ind w:left="720" w:hanging="360"/>
      </w:pPr>
      <w:rPr>
        <w:rFonts w:ascii="Calibri" w:hAnsi="Calibri" w:cs="Calibri"/>
        <w:b/>
        <w:sz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6"/>
      <w:numFmt w:val="bullet"/>
      <w:lvlText w:val="-"/>
      <w:lvlJc w:val="left"/>
      <w:pPr>
        <w:tabs>
          <w:tab w:val="num" w:pos="0"/>
        </w:tabs>
        <w:ind w:left="360" w:hanging="360"/>
      </w:pPr>
      <w:rPr>
        <w:rFonts w:ascii="Calibri" w:hAnsi="Calibri" w:cs="Calibri"/>
        <w:sz w:val="18"/>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15:restartNumberingAfterBreak="0">
    <w:nsid w:val="00000008"/>
    <w:multiLevelType w:val="multilevel"/>
    <w:tmpl w:val="00000008"/>
    <w:name w:val="WW8Num8"/>
    <w:lvl w:ilvl="0">
      <w:start w:val="6"/>
      <w:numFmt w:val="bullet"/>
      <w:lvlText w:val="-"/>
      <w:lvlJc w:val="left"/>
      <w:pPr>
        <w:tabs>
          <w:tab w:val="num" w:pos="0"/>
        </w:tabs>
        <w:ind w:left="360" w:hanging="360"/>
      </w:pPr>
      <w:rPr>
        <w:rFonts w:ascii="Calibri" w:hAnsi="Calibri" w:cs="Calibri"/>
        <w:sz w:val="18"/>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43E30CAD"/>
    <w:multiLevelType w:val="hybridMultilevel"/>
    <w:tmpl w:val="E19CBA3C"/>
    <w:lvl w:ilvl="0" w:tplc="F27E64D0">
      <w:start w:val="1"/>
      <w:numFmt w:val="bullet"/>
      <w:lvlText w:val=""/>
      <w:lvlJc w:val="left"/>
      <w:pPr>
        <w:ind w:left="720" w:hanging="360"/>
      </w:pPr>
      <w:rPr>
        <w:rFonts w:ascii="Wingdings" w:hAnsi="Wingdings" w:hint="default"/>
        <w:color w:val="0E284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8392512">
    <w:abstractNumId w:val="0"/>
  </w:num>
  <w:num w:numId="2" w16cid:durableId="1831560274">
    <w:abstractNumId w:val="1"/>
  </w:num>
  <w:num w:numId="3" w16cid:durableId="1503281759">
    <w:abstractNumId w:val="2"/>
  </w:num>
  <w:num w:numId="4" w16cid:durableId="111441359">
    <w:abstractNumId w:val="3"/>
  </w:num>
  <w:num w:numId="5" w16cid:durableId="1784110501">
    <w:abstractNumId w:val="4"/>
  </w:num>
  <w:num w:numId="6" w16cid:durableId="1172918142">
    <w:abstractNumId w:val="5"/>
  </w:num>
  <w:num w:numId="7" w16cid:durableId="1597975549">
    <w:abstractNumId w:val="6"/>
  </w:num>
  <w:num w:numId="8" w16cid:durableId="987905818">
    <w:abstractNumId w:val="7"/>
  </w:num>
  <w:num w:numId="9" w16cid:durableId="10953530">
    <w:abstractNumId w:val="8"/>
  </w:num>
  <w:num w:numId="10" w16cid:durableId="617445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33FC"/>
    <w:rsid w:val="00016F65"/>
    <w:rsid w:val="000545BF"/>
    <w:rsid w:val="000775F3"/>
    <w:rsid w:val="001774F6"/>
    <w:rsid w:val="001930BA"/>
    <w:rsid w:val="001F4803"/>
    <w:rsid w:val="00201FB6"/>
    <w:rsid w:val="00236A60"/>
    <w:rsid w:val="002407C3"/>
    <w:rsid w:val="00292D68"/>
    <w:rsid w:val="002963EF"/>
    <w:rsid w:val="002B169F"/>
    <w:rsid w:val="002D710A"/>
    <w:rsid w:val="002E011A"/>
    <w:rsid w:val="00351CAD"/>
    <w:rsid w:val="003662D9"/>
    <w:rsid w:val="003C18D8"/>
    <w:rsid w:val="00471326"/>
    <w:rsid w:val="00495028"/>
    <w:rsid w:val="004E5933"/>
    <w:rsid w:val="005722C6"/>
    <w:rsid w:val="0058109D"/>
    <w:rsid w:val="005A70D2"/>
    <w:rsid w:val="005B4520"/>
    <w:rsid w:val="00611978"/>
    <w:rsid w:val="00663CD7"/>
    <w:rsid w:val="006B0BDF"/>
    <w:rsid w:val="0071653F"/>
    <w:rsid w:val="00774396"/>
    <w:rsid w:val="007842CA"/>
    <w:rsid w:val="00792C0D"/>
    <w:rsid w:val="007D560E"/>
    <w:rsid w:val="008114BA"/>
    <w:rsid w:val="00855785"/>
    <w:rsid w:val="00884CCF"/>
    <w:rsid w:val="00896C30"/>
    <w:rsid w:val="008B38F8"/>
    <w:rsid w:val="008B4B2F"/>
    <w:rsid w:val="008C27BE"/>
    <w:rsid w:val="008C33FC"/>
    <w:rsid w:val="008C3BB0"/>
    <w:rsid w:val="00987A9E"/>
    <w:rsid w:val="009A336A"/>
    <w:rsid w:val="009C1ECC"/>
    <w:rsid w:val="00A16639"/>
    <w:rsid w:val="00A45FCA"/>
    <w:rsid w:val="00A95F38"/>
    <w:rsid w:val="00B742BA"/>
    <w:rsid w:val="00C2245A"/>
    <w:rsid w:val="00C61C70"/>
    <w:rsid w:val="00CE56FD"/>
    <w:rsid w:val="00D418B8"/>
    <w:rsid w:val="00DD298E"/>
    <w:rsid w:val="00E06F61"/>
    <w:rsid w:val="00E24219"/>
    <w:rsid w:val="00E7582D"/>
    <w:rsid w:val="00E761E1"/>
    <w:rsid w:val="00EA3F75"/>
    <w:rsid w:val="00ED53CD"/>
    <w:rsid w:val="00EF790B"/>
    <w:rsid w:val="00F035F1"/>
    <w:rsid w:val="00F30E02"/>
    <w:rsid w:val="00F33BF5"/>
    <w:rsid w:val="00F5047A"/>
    <w:rsid w:val="00F70AF4"/>
    <w:rsid w:val="00F77DED"/>
    <w:rsid w:val="00FA7DC4"/>
    <w:rsid w:val="00FE5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8"/>
    <o:shapelayout v:ext="edit">
      <o:idmap v:ext="edit" data="1"/>
    </o:shapelayout>
  </w:shapeDefaults>
  <w:doNotEmbedSmartTags/>
  <w:decimalSymbol w:val=","/>
  <w:listSeparator w:val=";"/>
  <w14:docId w14:val="79DCDE20"/>
  <w15:chartTrackingRefBased/>
  <w15:docId w15:val="{21AB55C8-266E-4599-B54A-8FF3037C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color w:val="00000A"/>
      <w:kern w:val="1"/>
    </w:rPr>
  </w:style>
  <w:style w:type="paragraph" w:styleId="Titre1">
    <w:name w:val="heading 1"/>
    <w:basedOn w:val="Normal"/>
    <w:next w:val="Corpsdetexte"/>
    <w:qFormat/>
    <w:pPr>
      <w:numPr>
        <w:numId w:val="1"/>
      </w:numPr>
      <w:spacing w:before="280"/>
      <w:outlineLvl w:val="0"/>
    </w:pPr>
    <w:rPr>
      <w:b/>
      <w:bCs/>
      <w:sz w:val="41"/>
      <w:szCs w:val="4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Times New Roman"/>
      <w:b/>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b/>
      <w:sz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Calibri" w:hAnsi="Calibri" w:cs="Calibri"/>
      <w:b/>
      <w:color w:val="00000A"/>
      <w:sz w:val="18"/>
      <w:szCs w:val="18"/>
      <w:lang w:eastAsia="en-GB"/>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b/>
      <w:color w:val="00000A"/>
      <w:sz w:val="18"/>
      <w:szCs w:val="18"/>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Calibri" w:hAnsi="Calibri" w:cs="Calibri"/>
      <w:b/>
      <w:sz w:val="18"/>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alibri" w:hAnsi="Calibri" w:cs="Calibri"/>
      <w:sz w:val="18"/>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alibri" w:hAnsi="Calibri" w:cs="Calibri"/>
      <w:sz w:val="18"/>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Policepardfaut1">
    <w:name w:val="Police par défaut1"/>
  </w:style>
  <w:style w:type="character" w:customStyle="1" w:styleId="Titre1Car">
    <w:name w:val="Titre 1 Car"/>
    <w:rPr>
      <w:rFonts w:ascii="Arial" w:eastAsia="Times New Roman" w:hAnsi="Arial" w:cs="Arial"/>
      <w:b/>
      <w:bCs/>
      <w:sz w:val="41"/>
      <w:szCs w:val="41"/>
      <w:lang w:eastAsia="fr-FR"/>
    </w:rPr>
  </w:style>
  <w:style w:type="character" w:customStyle="1" w:styleId="PieddepageCar">
    <w:name w:val="Pied de page Car"/>
    <w:rPr>
      <w:rFonts w:ascii="Arial" w:eastAsia="Times New Roman" w:hAnsi="Arial" w:cs="Arial"/>
      <w:sz w:val="20"/>
      <w:szCs w:val="20"/>
      <w:lang w:eastAsia="fr-FR"/>
    </w:rPr>
  </w:style>
  <w:style w:type="character" w:customStyle="1" w:styleId="En-tteCar">
    <w:name w:val="En-tête Car"/>
    <w:rPr>
      <w:rFonts w:ascii="Arial" w:eastAsia="Times New Roman" w:hAnsi="Arial" w:cs="Arial"/>
      <w:sz w:val="20"/>
      <w:szCs w:val="20"/>
      <w:lang w:eastAsia="fr-FR"/>
    </w:rPr>
  </w:style>
  <w:style w:type="character" w:styleId="Lienhypertexte">
    <w:name w:val="Hyperlink"/>
    <w:uiPriority w:val="99"/>
    <w:rPr>
      <w:color w:val="4AC9E3"/>
      <w:u w:val="single"/>
    </w:rPr>
  </w:style>
  <w:style w:type="character" w:customStyle="1" w:styleId="TitreCar">
    <w:name w:val="Titre Car"/>
    <w:rPr>
      <w:rFonts w:ascii="Cambria" w:eastAsia="Times New Roman" w:hAnsi="Cambria" w:cs="Times New Roman"/>
      <w:sz w:val="32"/>
      <w:szCs w:val="32"/>
      <w:shd w:val="clear" w:color="auto" w:fill="E5E5E5"/>
      <w:lang w:val="en-GB" w:eastAsia="en-GB"/>
    </w:rPr>
  </w:style>
  <w:style w:type="character" w:customStyle="1" w:styleId="ParagraphedelisteCar">
    <w:name w:val="Paragraphe de liste Car"/>
    <w:aliases w:val="References Car,Texte Général Car,Paragraphe  revu Car,Paragraphe de liste1 Car,Bullets Car,Liste 1 Car,Numbered List Paragraph Car,ReferencesCxSpLast Car,Medium Grid 1 - Accent 21 Car,List Paragraph nowy Car,List Paragraph1 Car"/>
    <w:link w:val="Paragraphedeliste"/>
    <w:uiPriority w:val="1"/>
    <w:qFormat/>
    <w:rPr>
      <w:rFonts w:ascii="Arial" w:eastAsia="Times New Roman" w:hAnsi="Arial" w:cs="Arial"/>
      <w:sz w:val="20"/>
      <w:szCs w:val="20"/>
      <w:lang w:eastAsia="fr-FR"/>
    </w:rPr>
  </w:style>
  <w:style w:type="character" w:customStyle="1" w:styleId="NotedebasdepageCar">
    <w:name w:val="Note de bas de page Car"/>
    <w:aliases w:val="single space Car,FOOTNOTES Car,fn Car"/>
    <w:link w:val="Notedebasdepage"/>
    <w:uiPriority w:val="12"/>
    <w:rPr>
      <w:rFonts w:ascii="Times New Roman" w:eastAsia="MS Mincho" w:hAnsi="Times New Roman" w:cs="Times New Roman"/>
      <w:sz w:val="20"/>
      <w:szCs w:val="20"/>
      <w:lang w:val="en-GB" w:eastAsia="en-GB"/>
    </w:rPr>
  </w:style>
  <w:style w:type="character" w:customStyle="1" w:styleId="lev1">
    <w:name w:val="Élevé1"/>
    <w:rPr>
      <w:rFonts w:cs="Times New Roman"/>
      <w:b/>
    </w:rPr>
  </w:style>
  <w:style w:type="character" w:customStyle="1" w:styleId="ListLabel1">
    <w:name w:val="ListLabel 1"/>
    <w:rPr>
      <w:rFonts w:ascii="Calibri" w:hAnsi="Calibri" w:cs="Times New Roman"/>
      <w:b/>
    </w:rPr>
  </w:style>
  <w:style w:type="character" w:customStyle="1" w:styleId="ListLabel2">
    <w:name w:val="ListLabel 2"/>
    <w:rPr>
      <w:rFonts w:ascii="Calibri" w:eastAsia="Times New Roman" w:hAnsi="Calibri" w:cs="Calibri"/>
      <w:b/>
      <w:sz w:val="18"/>
    </w:rPr>
  </w:style>
  <w:style w:type="character" w:customStyle="1" w:styleId="ListLabel3">
    <w:name w:val="ListLabel 3"/>
    <w:rPr>
      <w:rFonts w:ascii="Calibri" w:eastAsia="Times New Roman" w:hAnsi="Calibri" w:cs="Calibri"/>
      <w:sz w:val="18"/>
    </w:rPr>
  </w:style>
  <w:style w:type="character" w:customStyle="1" w:styleId="ListLabel4">
    <w:name w:val="ListLabel 4"/>
    <w:rPr>
      <w:rFonts w:ascii="Calibri" w:eastAsia="Times New Roman" w:hAnsi="Calibri" w:cs="Calibri"/>
      <w:sz w:val="18"/>
    </w:rPr>
  </w:style>
  <w:style w:type="character" w:customStyle="1" w:styleId="ListLabel5">
    <w:name w:val="ListLabel 5"/>
    <w:rPr>
      <w:rFonts w:ascii="Calibri" w:eastAsia="Times New Roman" w:hAnsi="Calibri" w:cs="Calibri"/>
      <w:sz w:val="18"/>
    </w:rPr>
  </w:style>
  <w:style w:type="character" w:customStyle="1" w:styleId="ListLabel6">
    <w:name w:val="ListLabel 6"/>
    <w:rPr>
      <w:rFonts w:eastAsia="Times New Roman"/>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SimSun" w:cs="Aria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ascii="Calibri" w:hAnsi="Calibri" w:cs="Times New Roman"/>
      <w:b/>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ascii="Calibri" w:hAnsi="Calibri" w:cs="Wingdings"/>
      <w:b/>
      <w:sz w:val="22"/>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Calibri"/>
      <w:b/>
      <w:sz w:val="1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Wingdings"/>
      <w:b/>
      <w:sz w:val="18"/>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ascii="Calibri" w:hAnsi="Calibri" w:cs="Calibri"/>
      <w:sz w:val="18"/>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cs="Symbol"/>
    </w:rPr>
  </w:style>
  <w:style w:type="character" w:customStyle="1" w:styleId="ListLabel65">
    <w:name w:val="ListLabel 65"/>
    <w:rPr>
      <w:rFonts w:cs="Courier New"/>
    </w:rPr>
  </w:style>
  <w:style w:type="character" w:customStyle="1" w:styleId="ListLabel66">
    <w:name w:val="ListLabel 66"/>
    <w:rPr>
      <w:rFonts w:cs="Wingdings"/>
    </w:rPr>
  </w:style>
  <w:style w:type="character" w:customStyle="1" w:styleId="ListLabel67">
    <w:name w:val="ListLabel 67"/>
    <w:rPr>
      <w:rFonts w:cs="Symbol"/>
    </w:rPr>
  </w:style>
  <w:style w:type="character" w:customStyle="1" w:styleId="ListLabel68">
    <w:name w:val="ListLabel 68"/>
    <w:rPr>
      <w:rFonts w:cs="Courier New"/>
    </w:rPr>
  </w:style>
  <w:style w:type="character" w:customStyle="1" w:styleId="ListLabel69">
    <w:name w:val="ListLabel 69"/>
    <w:rPr>
      <w:rFonts w:cs="Wingdings"/>
    </w:rPr>
  </w:style>
  <w:style w:type="character" w:customStyle="1" w:styleId="ListLabel70">
    <w:name w:val="ListLabel 70"/>
    <w:rPr>
      <w:rFonts w:ascii="Calibri" w:hAnsi="Calibri" w:cs="Calibri"/>
      <w:sz w:val="1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ascii="Calibri" w:hAnsi="Calibri" w:cs="Calibri"/>
      <w:sz w:val="18"/>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Courier New"/>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ascii="Calibri" w:hAnsi="Calibri" w:cs="Wingdings"/>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Courier New"/>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ascii="Calibri" w:hAnsi="Calibri" w:cs="Times New Roman"/>
      <w:b/>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ascii="Calibri" w:hAnsi="Calibri" w:cs="Wingdings"/>
      <w:b/>
      <w:sz w:val="22"/>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Courier New"/>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ascii="Calibri" w:hAnsi="Calibri" w:cs="Calibri"/>
      <w:b/>
      <w:sz w:val="18"/>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cs="Symbol"/>
    </w:rPr>
  </w:style>
  <w:style w:type="character" w:customStyle="1" w:styleId="ListLabel119">
    <w:name w:val="ListLabel 119"/>
    <w:rPr>
      <w:rFonts w:cs="Courier New"/>
    </w:rPr>
  </w:style>
  <w:style w:type="character" w:customStyle="1" w:styleId="ListLabel120">
    <w:name w:val="ListLabel 120"/>
    <w:rPr>
      <w:rFonts w:cs="Wingdings"/>
    </w:rPr>
  </w:style>
  <w:style w:type="character" w:customStyle="1" w:styleId="ListLabel121">
    <w:name w:val="ListLabel 121"/>
    <w:rPr>
      <w:rFonts w:cs="Symbol"/>
    </w:rPr>
  </w:style>
  <w:style w:type="character" w:customStyle="1" w:styleId="ListLabel122">
    <w:name w:val="ListLabel 122"/>
    <w:rPr>
      <w:rFonts w:cs="Courier New"/>
    </w:rPr>
  </w:style>
  <w:style w:type="character" w:customStyle="1" w:styleId="ListLabel123">
    <w:name w:val="ListLabel 123"/>
    <w:rPr>
      <w:rFonts w:cs="Wingdings"/>
    </w:rPr>
  </w:style>
  <w:style w:type="character" w:customStyle="1" w:styleId="ListLabel124">
    <w:name w:val="ListLabel 124"/>
    <w:rPr>
      <w:rFonts w:ascii="Calibri" w:hAnsi="Calibri" w:cs="Wingdings"/>
      <w:b/>
      <w:sz w:val="18"/>
    </w:rPr>
  </w:style>
  <w:style w:type="character" w:customStyle="1" w:styleId="ListLabel125">
    <w:name w:val="ListLabel 125"/>
    <w:rPr>
      <w:rFonts w:cs="Courier New"/>
    </w:rPr>
  </w:style>
  <w:style w:type="character" w:customStyle="1" w:styleId="ListLabel126">
    <w:name w:val="ListLabel 126"/>
    <w:rPr>
      <w:rFonts w:cs="Wingdings"/>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ascii="Calibri" w:hAnsi="Calibri" w:cs="Calibri"/>
      <w:sz w:val="18"/>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rPr>
      <w:rFonts w:cs="Symbol"/>
    </w:rPr>
  </w:style>
  <w:style w:type="character" w:customStyle="1" w:styleId="ListLabel137">
    <w:name w:val="ListLabel 137"/>
    <w:rPr>
      <w:rFonts w:cs="Courier New"/>
    </w:rPr>
  </w:style>
  <w:style w:type="character" w:customStyle="1" w:styleId="ListLabel138">
    <w:name w:val="ListLabel 138"/>
    <w:rPr>
      <w:rFonts w:cs="Wingdings"/>
    </w:rPr>
  </w:style>
  <w:style w:type="character" w:customStyle="1" w:styleId="ListLabel139">
    <w:name w:val="ListLabel 139"/>
    <w:rPr>
      <w:rFonts w:cs="Symbol"/>
    </w:rPr>
  </w:style>
  <w:style w:type="character" w:customStyle="1" w:styleId="ListLabel140">
    <w:name w:val="ListLabel 140"/>
    <w:rPr>
      <w:rFonts w:cs="Courier New"/>
    </w:rPr>
  </w:style>
  <w:style w:type="character" w:customStyle="1" w:styleId="ListLabel141">
    <w:name w:val="ListLabel 141"/>
    <w:rPr>
      <w:rFonts w:cs="Wingdings"/>
    </w:rPr>
  </w:style>
  <w:style w:type="character" w:customStyle="1" w:styleId="ListLabel142">
    <w:name w:val="ListLabel 142"/>
    <w:rPr>
      <w:rFonts w:ascii="Calibri" w:hAnsi="Calibri" w:cs="Calibri"/>
      <w:sz w:val="18"/>
    </w:rPr>
  </w:style>
  <w:style w:type="character" w:customStyle="1" w:styleId="ListLabel143">
    <w:name w:val="ListLabel 143"/>
    <w:rPr>
      <w:rFonts w:cs="Courier New"/>
    </w:rPr>
  </w:style>
  <w:style w:type="character" w:customStyle="1" w:styleId="ListLabel144">
    <w:name w:val="ListLabel 144"/>
    <w:rPr>
      <w:rFonts w:cs="Wingdings"/>
    </w:rPr>
  </w:style>
  <w:style w:type="character" w:customStyle="1" w:styleId="ListLabel145">
    <w:name w:val="ListLabel 145"/>
    <w:rPr>
      <w:rFonts w:cs="Symbol"/>
    </w:rPr>
  </w:style>
  <w:style w:type="character" w:customStyle="1" w:styleId="ListLabel146">
    <w:name w:val="ListLabel 146"/>
    <w:rPr>
      <w:rFonts w:cs="Courier New"/>
    </w:rPr>
  </w:style>
  <w:style w:type="character" w:customStyle="1" w:styleId="ListLabel147">
    <w:name w:val="ListLabel 147"/>
    <w:rPr>
      <w:rFonts w:cs="Wingdings"/>
    </w:rPr>
  </w:style>
  <w:style w:type="character" w:customStyle="1" w:styleId="ListLabel148">
    <w:name w:val="ListLabel 148"/>
    <w:rPr>
      <w:rFonts w:cs="Symbol"/>
    </w:rPr>
  </w:style>
  <w:style w:type="character" w:customStyle="1" w:styleId="ListLabel149">
    <w:name w:val="ListLabel 149"/>
    <w:rPr>
      <w:rFonts w:cs="Courier New"/>
    </w:rPr>
  </w:style>
  <w:style w:type="character" w:customStyle="1" w:styleId="ListLabel150">
    <w:name w:val="ListLabel 150"/>
    <w:rPr>
      <w:rFonts w:cs="Wingdings"/>
    </w:rPr>
  </w:style>
  <w:style w:type="character" w:customStyle="1" w:styleId="ListLabel151">
    <w:name w:val="ListLabel 151"/>
    <w:rPr>
      <w:rFonts w:ascii="Calibri" w:hAnsi="Calibri" w:cs="Calibri"/>
      <w:sz w:val="18"/>
    </w:rPr>
  </w:style>
  <w:style w:type="character" w:customStyle="1" w:styleId="ListLabel152">
    <w:name w:val="ListLabel 152"/>
    <w:rPr>
      <w:rFonts w:cs="Courier New"/>
    </w:rPr>
  </w:style>
  <w:style w:type="character" w:customStyle="1" w:styleId="ListLabel153">
    <w:name w:val="ListLabel 153"/>
    <w:rPr>
      <w:rFonts w:cs="Wingdings"/>
    </w:rPr>
  </w:style>
  <w:style w:type="character" w:customStyle="1" w:styleId="ListLabel154">
    <w:name w:val="ListLabel 154"/>
    <w:rPr>
      <w:rFonts w:cs="Symbol"/>
    </w:rPr>
  </w:style>
  <w:style w:type="character" w:customStyle="1" w:styleId="ListLabel155">
    <w:name w:val="ListLabel 155"/>
    <w:rPr>
      <w:rFonts w:cs="Courier New"/>
    </w:rPr>
  </w:style>
  <w:style w:type="character" w:customStyle="1" w:styleId="ListLabel156">
    <w:name w:val="ListLabel 156"/>
    <w:rPr>
      <w:rFonts w:cs="Wingdings"/>
    </w:rPr>
  </w:style>
  <w:style w:type="character" w:customStyle="1" w:styleId="ListLabel157">
    <w:name w:val="ListLabel 157"/>
    <w:rPr>
      <w:rFonts w:cs="Symbol"/>
    </w:rPr>
  </w:style>
  <w:style w:type="character" w:customStyle="1" w:styleId="ListLabel158">
    <w:name w:val="ListLabel 158"/>
    <w:rPr>
      <w:rFonts w:cs="Courier New"/>
    </w:rPr>
  </w:style>
  <w:style w:type="character" w:customStyle="1" w:styleId="ListLabel159">
    <w:name w:val="ListLabel 159"/>
    <w:rPr>
      <w:rFonts w:cs="Wingdings"/>
    </w:rPr>
  </w:style>
  <w:style w:type="character" w:customStyle="1" w:styleId="ListLabel160">
    <w:name w:val="ListLabel 160"/>
    <w:rPr>
      <w:rFonts w:ascii="Calibri" w:hAnsi="Calibri" w:cs="Wingdings"/>
    </w:rPr>
  </w:style>
  <w:style w:type="character" w:customStyle="1" w:styleId="ListLabel161">
    <w:name w:val="ListLabel 161"/>
    <w:rPr>
      <w:rFonts w:cs="Courier New"/>
    </w:rPr>
  </w:style>
  <w:style w:type="character" w:customStyle="1" w:styleId="ListLabel162">
    <w:name w:val="ListLabel 162"/>
    <w:rPr>
      <w:rFonts w:cs="Wingdings"/>
    </w:rPr>
  </w:style>
  <w:style w:type="character" w:customStyle="1" w:styleId="ListLabel163">
    <w:name w:val="ListLabel 163"/>
    <w:rPr>
      <w:rFonts w:cs="Symbol"/>
    </w:rPr>
  </w:style>
  <w:style w:type="character" w:customStyle="1" w:styleId="ListLabel164">
    <w:name w:val="ListLabel 164"/>
    <w:rPr>
      <w:rFonts w:cs="Courier New"/>
    </w:rPr>
  </w:style>
  <w:style w:type="character" w:customStyle="1" w:styleId="ListLabel165">
    <w:name w:val="ListLabel 165"/>
    <w:rPr>
      <w:rFonts w:cs="Wingdings"/>
    </w:rPr>
  </w:style>
  <w:style w:type="character" w:customStyle="1" w:styleId="ListLabel166">
    <w:name w:val="ListLabel 166"/>
    <w:rPr>
      <w:rFonts w:cs="Symbol"/>
    </w:rPr>
  </w:style>
  <w:style w:type="character" w:customStyle="1" w:styleId="ListLabel167">
    <w:name w:val="ListLabel 167"/>
    <w:rPr>
      <w:rFonts w:cs="Courier New"/>
    </w:rPr>
  </w:style>
  <w:style w:type="character" w:customStyle="1" w:styleId="ListLabel168">
    <w:name w:val="ListLabel 168"/>
    <w:rPr>
      <w:rFonts w:cs="Wingdings"/>
    </w:rPr>
  </w:style>
  <w:style w:type="character" w:customStyle="1" w:styleId="ListLabel169">
    <w:name w:val="ListLabel 169"/>
    <w:rPr>
      <w:rFonts w:ascii="Calibri" w:hAnsi="Calibri" w:cs="Times New Roman"/>
      <w:b/>
    </w:rPr>
  </w:style>
  <w:style w:type="character" w:customStyle="1" w:styleId="ListLabel170">
    <w:name w:val="ListLabel 170"/>
    <w:rPr>
      <w:rFonts w:cs="Courier New"/>
    </w:rPr>
  </w:style>
  <w:style w:type="character" w:customStyle="1" w:styleId="ListLabel171">
    <w:name w:val="ListLabel 171"/>
    <w:rPr>
      <w:rFonts w:cs="Wingdings"/>
    </w:rPr>
  </w:style>
  <w:style w:type="character" w:customStyle="1" w:styleId="ListLabel172">
    <w:name w:val="ListLabel 172"/>
    <w:rPr>
      <w:rFonts w:cs="Symbol"/>
    </w:rPr>
  </w:style>
  <w:style w:type="character" w:customStyle="1" w:styleId="ListLabel173">
    <w:name w:val="ListLabel 173"/>
    <w:rPr>
      <w:rFonts w:cs="Courier New"/>
    </w:rPr>
  </w:style>
  <w:style w:type="character" w:customStyle="1" w:styleId="ListLabel174">
    <w:name w:val="ListLabel 174"/>
    <w:rPr>
      <w:rFonts w:cs="Wingdings"/>
    </w:rPr>
  </w:style>
  <w:style w:type="character" w:customStyle="1" w:styleId="ListLabel175">
    <w:name w:val="ListLabel 175"/>
    <w:rPr>
      <w:rFonts w:cs="Symbol"/>
    </w:rPr>
  </w:style>
  <w:style w:type="character" w:customStyle="1" w:styleId="ListLabel176">
    <w:name w:val="ListLabel 176"/>
    <w:rPr>
      <w:rFonts w:cs="Courier New"/>
    </w:rPr>
  </w:style>
  <w:style w:type="character" w:customStyle="1" w:styleId="ListLabel177">
    <w:name w:val="ListLabel 177"/>
    <w:rPr>
      <w:rFonts w:cs="Wingdings"/>
    </w:rPr>
  </w:style>
  <w:style w:type="character" w:customStyle="1" w:styleId="ListLabel178">
    <w:name w:val="ListLabel 178"/>
    <w:rPr>
      <w:rFonts w:ascii="Calibri" w:hAnsi="Calibri" w:cs="Wingdings"/>
      <w:b/>
      <w:sz w:val="22"/>
    </w:rPr>
  </w:style>
  <w:style w:type="character" w:customStyle="1" w:styleId="ListLabel179">
    <w:name w:val="ListLabel 179"/>
    <w:rPr>
      <w:rFonts w:cs="Courier New"/>
    </w:rPr>
  </w:style>
  <w:style w:type="character" w:customStyle="1" w:styleId="ListLabel180">
    <w:name w:val="ListLabel 180"/>
    <w:rPr>
      <w:rFonts w:cs="Wingdings"/>
    </w:rPr>
  </w:style>
  <w:style w:type="character" w:customStyle="1" w:styleId="ListLabel181">
    <w:name w:val="ListLabel 181"/>
    <w:rPr>
      <w:rFonts w:cs="Symbol"/>
    </w:rPr>
  </w:style>
  <w:style w:type="character" w:customStyle="1" w:styleId="ListLabel182">
    <w:name w:val="ListLabel 182"/>
    <w:rPr>
      <w:rFonts w:cs="Courier New"/>
    </w:rPr>
  </w:style>
  <w:style w:type="character" w:customStyle="1" w:styleId="ListLabel183">
    <w:name w:val="ListLabel 183"/>
    <w:rPr>
      <w:rFonts w:cs="Wingdings"/>
    </w:rPr>
  </w:style>
  <w:style w:type="character" w:customStyle="1" w:styleId="ListLabel184">
    <w:name w:val="ListLabel 184"/>
    <w:rPr>
      <w:rFonts w:cs="Symbol"/>
    </w:rPr>
  </w:style>
  <w:style w:type="character" w:customStyle="1" w:styleId="ListLabel185">
    <w:name w:val="ListLabel 185"/>
    <w:rPr>
      <w:rFonts w:cs="Courier New"/>
    </w:rPr>
  </w:style>
  <w:style w:type="character" w:customStyle="1" w:styleId="ListLabel186">
    <w:name w:val="ListLabel 186"/>
    <w:rPr>
      <w:rFonts w:cs="Wingdings"/>
    </w:rPr>
  </w:style>
  <w:style w:type="character" w:customStyle="1" w:styleId="ListLabel187">
    <w:name w:val="ListLabel 187"/>
    <w:rPr>
      <w:rFonts w:ascii="Calibri" w:hAnsi="Calibri" w:cs="Calibri"/>
      <w:b/>
      <w:sz w:val="18"/>
    </w:rPr>
  </w:style>
  <w:style w:type="character" w:customStyle="1" w:styleId="ListLabel188">
    <w:name w:val="ListLabel 188"/>
    <w:rPr>
      <w:rFonts w:cs="Courier New"/>
    </w:rPr>
  </w:style>
  <w:style w:type="character" w:customStyle="1" w:styleId="ListLabel189">
    <w:name w:val="ListLabel 189"/>
    <w:rPr>
      <w:rFonts w:cs="Wingdings"/>
    </w:rPr>
  </w:style>
  <w:style w:type="character" w:customStyle="1" w:styleId="ListLabel190">
    <w:name w:val="ListLabel 190"/>
    <w:rPr>
      <w:rFonts w:cs="Symbol"/>
    </w:rPr>
  </w:style>
  <w:style w:type="character" w:customStyle="1" w:styleId="ListLabel191">
    <w:name w:val="ListLabel 191"/>
    <w:rPr>
      <w:rFonts w:cs="Courier New"/>
    </w:rPr>
  </w:style>
  <w:style w:type="character" w:customStyle="1" w:styleId="ListLabel192">
    <w:name w:val="ListLabel 192"/>
    <w:rPr>
      <w:rFonts w:cs="Wingdings"/>
    </w:rPr>
  </w:style>
  <w:style w:type="character" w:customStyle="1" w:styleId="ListLabel193">
    <w:name w:val="ListLabel 193"/>
    <w:rPr>
      <w:rFonts w:cs="Symbol"/>
    </w:rPr>
  </w:style>
  <w:style w:type="character" w:customStyle="1" w:styleId="ListLabel194">
    <w:name w:val="ListLabel 194"/>
    <w:rPr>
      <w:rFonts w:cs="Courier New"/>
    </w:rPr>
  </w:style>
  <w:style w:type="character" w:customStyle="1" w:styleId="ListLabel195">
    <w:name w:val="ListLabel 195"/>
    <w:rPr>
      <w:rFonts w:cs="Wingdings"/>
    </w:rPr>
  </w:style>
  <w:style w:type="character" w:customStyle="1" w:styleId="ListLabel196">
    <w:name w:val="ListLabel 196"/>
    <w:rPr>
      <w:rFonts w:ascii="Calibri" w:hAnsi="Calibri" w:cs="Wingdings"/>
      <w:b/>
      <w:sz w:val="18"/>
    </w:rPr>
  </w:style>
  <w:style w:type="character" w:customStyle="1" w:styleId="ListLabel197">
    <w:name w:val="ListLabel 197"/>
    <w:rPr>
      <w:rFonts w:cs="Courier New"/>
    </w:rPr>
  </w:style>
  <w:style w:type="character" w:customStyle="1" w:styleId="ListLabel198">
    <w:name w:val="ListLabel 198"/>
    <w:rPr>
      <w:rFonts w:cs="Wingdings"/>
    </w:rPr>
  </w:style>
  <w:style w:type="character" w:customStyle="1" w:styleId="ListLabel199">
    <w:name w:val="ListLabel 199"/>
    <w:rPr>
      <w:rFonts w:cs="Symbol"/>
    </w:rPr>
  </w:style>
  <w:style w:type="character" w:customStyle="1" w:styleId="ListLabel200">
    <w:name w:val="ListLabel 200"/>
    <w:rPr>
      <w:rFonts w:cs="Courier New"/>
    </w:rPr>
  </w:style>
  <w:style w:type="character" w:customStyle="1" w:styleId="ListLabel201">
    <w:name w:val="ListLabel 201"/>
    <w:rPr>
      <w:rFonts w:cs="Wingdings"/>
    </w:rPr>
  </w:style>
  <w:style w:type="character" w:customStyle="1" w:styleId="ListLabel202">
    <w:name w:val="ListLabel 202"/>
    <w:rPr>
      <w:rFonts w:cs="Symbol"/>
    </w:rPr>
  </w:style>
  <w:style w:type="character" w:customStyle="1" w:styleId="ListLabel203">
    <w:name w:val="ListLabel 203"/>
    <w:rPr>
      <w:rFonts w:cs="Courier New"/>
    </w:rPr>
  </w:style>
  <w:style w:type="character" w:customStyle="1" w:styleId="ListLabel204">
    <w:name w:val="ListLabel 204"/>
    <w:rPr>
      <w:rFonts w:cs="Wingdings"/>
    </w:rPr>
  </w:style>
  <w:style w:type="character" w:customStyle="1" w:styleId="ListLabel205">
    <w:name w:val="ListLabel 205"/>
    <w:rPr>
      <w:rFonts w:ascii="Calibri" w:hAnsi="Calibri" w:cs="Calibri"/>
      <w:sz w:val="18"/>
    </w:rPr>
  </w:style>
  <w:style w:type="character" w:customStyle="1" w:styleId="ListLabel206">
    <w:name w:val="ListLabel 206"/>
    <w:rPr>
      <w:rFonts w:cs="Courier New"/>
    </w:rPr>
  </w:style>
  <w:style w:type="character" w:customStyle="1" w:styleId="ListLabel207">
    <w:name w:val="ListLabel 207"/>
    <w:rPr>
      <w:rFonts w:cs="Wingdings"/>
    </w:rPr>
  </w:style>
  <w:style w:type="character" w:customStyle="1" w:styleId="ListLabel208">
    <w:name w:val="ListLabel 208"/>
    <w:rPr>
      <w:rFonts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ascii="Calibri" w:hAnsi="Calibri" w:cs="Calibri"/>
      <w:sz w:val="18"/>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ascii="Calibri" w:hAnsi="Calibri" w:cs="Calibri"/>
      <w:sz w:val="18"/>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cs="Symbol"/>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ascii="Calibri" w:hAnsi="Calibri" w:cs="Wingdings"/>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cs="Symbol"/>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ascii="Calibri" w:hAnsi="Calibri" w:cs="Times New Roman"/>
      <w:b/>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cs="Symbol"/>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ascii="Calibri" w:hAnsi="Calibri" w:cs="Wingdings"/>
      <w:b/>
      <w:sz w:val="22"/>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cs="Symbol"/>
    </w:rPr>
  </w:style>
  <w:style w:type="character" w:customStyle="1" w:styleId="ListLabel254">
    <w:name w:val="ListLabel 254"/>
    <w:rPr>
      <w:rFonts w:cs="Courier New"/>
    </w:rPr>
  </w:style>
  <w:style w:type="character" w:customStyle="1" w:styleId="ListLabel255">
    <w:name w:val="ListLabel 255"/>
    <w:rPr>
      <w:rFonts w:cs="Wingdings"/>
    </w:rPr>
  </w:style>
  <w:style w:type="character" w:customStyle="1" w:styleId="ListLabel256">
    <w:name w:val="ListLabel 256"/>
    <w:rPr>
      <w:rFonts w:cs="Symbol"/>
    </w:rPr>
  </w:style>
  <w:style w:type="character" w:customStyle="1" w:styleId="ListLabel257">
    <w:name w:val="ListLabel 257"/>
    <w:rPr>
      <w:rFonts w:cs="Courier New"/>
    </w:rPr>
  </w:style>
  <w:style w:type="character" w:customStyle="1" w:styleId="ListLabel258">
    <w:name w:val="ListLabel 258"/>
    <w:rPr>
      <w:rFonts w:cs="Wingdings"/>
    </w:rPr>
  </w:style>
  <w:style w:type="character" w:customStyle="1" w:styleId="ListLabel259">
    <w:name w:val="ListLabel 259"/>
    <w:rPr>
      <w:rFonts w:ascii="Calibri" w:hAnsi="Calibri" w:cs="Calibri"/>
      <w:b/>
      <w:sz w:val="18"/>
    </w:rPr>
  </w:style>
  <w:style w:type="character" w:customStyle="1" w:styleId="ListLabel260">
    <w:name w:val="ListLabel 260"/>
    <w:rPr>
      <w:rFonts w:cs="Courier New"/>
    </w:rPr>
  </w:style>
  <w:style w:type="character" w:customStyle="1" w:styleId="ListLabel261">
    <w:name w:val="ListLabel 261"/>
    <w:rPr>
      <w:rFonts w:cs="Wingdings"/>
    </w:rPr>
  </w:style>
  <w:style w:type="character" w:customStyle="1" w:styleId="ListLabel262">
    <w:name w:val="ListLabel 262"/>
    <w:rPr>
      <w:rFonts w:cs="Symbol"/>
    </w:rPr>
  </w:style>
  <w:style w:type="character" w:customStyle="1" w:styleId="ListLabel263">
    <w:name w:val="ListLabel 263"/>
    <w:rPr>
      <w:rFonts w:cs="Courier New"/>
    </w:rPr>
  </w:style>
  <w:style w:type="character" w:customStyle="1" w:styleId="ListLabel264">
    <w:name w:val="ListLabel 264"/>
    <w:rPr>
      <w:rFonts w:cs="Wingdings"/>
    </w:rPr>
  </w:style>
  <w:style w:type="character" w:customStyle="1" w:styleId="ListLabel265">
    <w:name w:val="ListLabel 265"/>
    <w:rPr>
      <w:rFonts w:cs="Symbol"/>
    </w:rPr>
  </w:style>
  <w:style w:type="character" w:customStyle="1" w:styleId="ListLabel266">
    <w:name w:val="ListLabel 266"/>
    <w:rPr>
      <w:rFonts w:cs="Courier New"/>
    </w:rPr>
  </w:style>
  <w:style w:type="character" w:customStyle="1" w:styleId="ListLabel267">
    <w:name w:val="ListLabel 267"/>
    <w:rPr>
      <w:rFonts w:cs="Wingdings"/>
    </w:rPr>
  </w:style>
  <w:style w:type="character" w:customStyle="1" w:styleId="ListLabel268">
    <w:name w:val="ListLabel 268"/>
    <w:rPr>
      <w:rFonts w:ascii="Calibri" w:hAnsi="Calibri" w:cs="Wingdings"/>
      <w:b/>
      <w:sz w:val="18"/>
    </w:rPr>
  </w:style>
  <w:style w:type="character" w:customStyle="1" w:styleId="ListLabel269">
    <w:name w:val="ListLabel 269"/>
    <w:rPr>
      <w:rFonts w:cs="Courier New"/>
    </w:rPr>
  </w:style>
  <w:style w:type="character" w:customStyle="1" w:styleId="ListLabel270">
    <w:name w:val="ListLabel 270"/>
    <w:rPr>
      <w:rFonts w:cs="Wingdings"/>
    </w:rPr>
  </w:style>
  <w:style w:type="character" w:customStyle="1" w:styleId="ListLabel271">
    <w:name w:val="ListLabel 271"/>
    <w:rPr>
      <w:rFonts w:cs="Symbol"/>
    </w:rPr>
  </w:style>
  <w:style w:type="character" w:customStyle="1" w:styleId="ListLabel272">
    <w:name w:val="ListLabel 272"/>
    <w:rPr>
      <w:rFonts w:cs="Courier New"/>
    </w:rPr>
  </w:style>
  <w:style w:type="character" w:customStyle="1" w:styleId="ListLabel273">
    <w:name w:val="ListLabel 273"/>
    <w:rPr>
      <w:rFonts w:cs="Wingdings"/>
    </w:rPr>
  </w:style>
  <w:style w:type="character" w:customStyle="1" w:styleId="ListLabel274">
    <w:name w:val="ListLabel 274"/>
    <w:rPr>
      <w:rFonts w:cs="Symbol"/>
    </w:rPr>
  </w:style>
  <w:style w:type="character" w:customStyle="1" w:styleId="ListLabel275">
    <w:name w:val="ListLabel 275"/>
    <w:rPr>
      <w:rFonts w:cs="Courier New"/>
    </w:rPr>
  </w:style>
  <w:style w:type="character" w:customStyle="1" w:styleId="ListLabel276">
    <w:name w:val="ListLabel 276"/>
    <w:rPr>
      <w:rFonts w:cs="Wingdings"/>
    </w:rPr>
  </w:style>
  <w:style w:type="character" w:customStyle="1" w:styleId="ListLabel277">
    <w:name w:val="ListLabel 277"/>
    <w:rPr>
      <w:rFonts w:ascii="Calibri" w:hAnsi="Calibri" w:cs="Calibri"/>
      <w:sz w:val="18"/>
    </w:rPr>
  </w:style>
  <w:style w:type="character" w:customStyle="1" w:styleId="ListLabel278">
    <w:name w:val="ListLabel 278"/>
    <w:rPr>
      <w:rFonts w:cs="Courier New"/>
    </w:rPr>
  </w:style>
  <w:style w:type="character" w:customStyle="1" w:styleId="ListLabel279">
    <w:name w:val="ListLabel 279"/>
    <w:rPr>
      <w:rFonts w:cs="Wingdings"/>
    </w:rPr>
  </w:style>
  <w:style w:type="character" w:customStyle="1" w:styleId="ListLabel280">
    <w:name w:val="ListLabel 280"/>
    <w:rPr>
      <w:rFonts w:cs="Symbol"/>
    </w:rPr>
  </w:style>
  <w:style w:type="character" w:customStyle="1" w:styleId="ListLabel281">
    <w:name w:val="ListLabel 281"/>
    <w:rPr>
      <w:rFonts w:cs="Courier New"/>
    </w:rPr>
  </w:style>
  <w:style w:type="character" w:customStyle="1" w:styleId="ListLabel282">
    <w:name w:val="ListLabel 282"/>
    <w:rPr>
      <w:rFonts w:cs="Wingdings"/>
    </w:rPr>
  </w:style>
  <w:style w:type="character" w:customStyle="1" w:styleId="ListLabel283">
    <w:name w:val="ListLabel 283"/>
    <w:rPr>
      <w:rFonts w:cs="Symbol"/>
    </w:rPr>
  </w:style>
  <w:style w:type="character" w:customStyle="1" w:styleId="ListLabel284">
    <w:name w:val="ListLabel 284"/>
    <w:rPr>
      <w:rFonts w:cs="Courier New"/>
    </w:rPr>
  </w:style>
  <w:style w:type="character" w:customStyle="1" w:styleId="ListLabel285">
    <w:name w:val="ListLabel 285"/>
    <w:rPr>
      <w:rFonts w:cs="Wingdings"/>
    </w:rPr>
  </w:style>
  <w:style w:type="character" w:customStyle="1" w:styleId="ListLabel286">
    <w:name w:val="ListLabel 286"/>
    <w:rPr>
      <w:rFonts w:ascii="Calibri" w:hAnsi="Calibri" w:cs="Calibri"/>
      <w:sz w:val="18"/>
    </w:rPr>
  </w:style>
  <w:style w:type="character" w:customStyle="1" w:styleId="ListLabel287">
    <w:name w:val="ListLabel 287"/>
    <w:rPr>
      <w:rFonts w:cs="Courier New"/>
    </w:rPr>
  </w:style>
  <w:style w:type="character" w:customStyle="1" w:styleId="ListLabel288">
    <w:name w:val="ListLabel 288"/>
    <w:rPr>
      <w:rFonts w:cs="Wingdings"/>
    </w:rPr>
  </w:style>
  <w:style w:type="character" w:customStyle="1" w:styleId="ListLabel289">
    <w:name w:val="ListLabel 289"/>
    <w:rPr>
      <w:rFonts w:cs="Symbol"/>
    </w:rPr>
  </w:style>
  <w:style w:type="character" w:customStyle="1" w:styleId="ListLabel290">
    <w:name w:val="ListLabel 290"/>
    <w:rPr>
      <w:rFonts w:cs="Courier New"/>
    </w:rPr>
  </w:style>
  <w:style w:type="character" w:customStyle="1" w:styleId="ListLabel291">
    <w:name w:val="ListLabel 291"/>
    <w:rPr>
      <w:rFonts w:cs="Wingdings"/>
    </w:rPr>
  </w:style>
  <w:style w:type="character" w:customStyle="1" w:styleId="ListLabel292">
    <w:name w:val="ListLabel 292"/>
    <w:rPr>
      <w:rFonts w:cs="Symbol"/>
    </w:rPr>
  </w:style>
  <w:style w:type="character" w:customStyle="1" w:styleId="ListLabel293">
    <w:name w:val="ListLabel 293"/>
    <w:rPr>
      <w:rFonts w:cs="Courier New"/>
    </w:rPr>
  </w:style>
  <w:style w:type="character" w:customStyle="1" w:styleId="ListLabel294">
    <w:name w:val="ListLabel 294"/>
    <w:rPr>
      <w:rFonts w:cs="Wingdings"/>
    </w:rPr>
  </w:style>
  <w:style w:type="character" w:customStyle="1" w:styleId="ListLabel295">
    <w:name w:val="ListLabel 295"/>
    <w:rPr>
      <w:rFonts w:ascii="Calibri" w:hAnsi="Calibri" w:cs="Calibri"/>
      <w:sz w:val="18"/>
    </w:rPr>
  </w:style>
  <w:style w:type="character" w:customStyle="1" w:styleId="ListLabel296">
    <w:name w:val="ListLabel 296"/>
    <w:rPr>
      <w:rFonts w:cs="Courier New"/>
    </w:rPr>
  </w:style>
  <w:style w:type="character" w:customStyle="1" w:styleId="ListLabel297">
    <w:name w:val="ListLabel 297"/>
    <w:rPr>
      <w:rFonts w:cs="Wingdings"/>
    </w:rPr>
  </w:style>
  <w:style w:type="character" w:customStyle="1" w:styleId="ListLabel298">
    <w:name w:val="ListLabel 298"/>
    <w:rPr>
      <w:rFonts w:cs="Symbol"/>
    </w:rPr>
  </w:style>
  <w:style w:type="character" w:customStyle="1" w:styleId="ListLabel299">
    <w:name w:val="ListLabel 299"/>
    <w:rPr>
      <w:rFonts w:cs="Courier New"/>
    </w:rPr>
  </w:style>
  <w:style w:type="character" w:customStyle="1" w:styleId="ListLabel300">
    <w:name w:val="ListLabel 300"/>
    <w:rPr>
      <w:rFonts w:cs="Wingdings"/>
    </w:rPr>
  </w:style>
  <w:style w:type="character" w:customStyle="1" w:styleId="ListLabel301">
    <w:name w:val="ListLabel 301"/>
    <w:rPr>
      <w:rFonts w:cs="Symbol"/>
    </w:rPr>
  </w:style>
  <w:style w:type="character" w:customStyle="1" w:styleId="ListLabel302">
    <w:name w:val="ListLabel 302"/>
    <w:rPr>
      <w:rFonts w:cs="Courier New"/>
    </w:rPr>
  </w:style>
  <w:style w:type="character" w:customStyle="1" w:styleId="ListLabel303">
    <w:name w:val="ListLabel 303"/>
    <w:rPr>
      <w:rFonts w:cs="Wingdings"/>
    </w:rPr>
  </w:style>
  <w:style w:type="character" w:customStyle="1" w:styleId="ListLabel304">
    <w:name w:val="ListLabel 304"/>
    <w:rPr>
      <w:rFonts w:ascii="Calibri" w:hAnsi="Calibri" w:cs="Wingdings"/>
    </w:rPr>
  </w:style>
  <w:style w:type="character" w:customStyle="1" w:styleId="ListLabel305">
    <w:name w:val="ListLabel 305"/>
    <w:rPr>
      <w:rFonts w:cs="Courier New"/>
    </w:rPr>
  </w:style>
  <w:style w:type="character" w:customStyle="1" w:styleId="ListLabel306">
    <w:name w:val="ListLabel 306"/>
    <w:rPr>
      <w:rFonts w:cs="Wingdings"/>
    </w:rPr>
  </w:style>
  <w:style w:type="character" w:customStyle="1" w:styleId="ListLabel307">
    <w:name w:val="ListLabel 307"/>
    <w:rPr>
      <w:rFonts w:cs="Symbol"/>
    </w:rPr>
  </w:style>
  <w:style w:type="character" w:customStyle="1" w:styleId="ListLabel308">
    <w:name w:val="ListLabel 308"/>
    <w:rPr>
      <w:rFonts w:cs="Courier New"/>
    </w:rPr>
  </w:style>
  <w:style w:type="character" w:customStyle="1" w:styleId="ListLabel309">
    <w:name w:val="ListLabel 309"/>
    <w:rPr>
      <w:rFonts w:cs="Wingdings"/>
    </w:rPr>
  </w:style>
  <w:style w:type="character" w:customStyle="1" w:styleId="ListLabel310">
    <w:name w:val="ListLabel 310"/>
    <w:rPr>
      <w:rFonts w:cs="Symbol"/>
    </w:rPr>
  </w:style>
  <w:style w:type="character" w:customStyle="1" w:styleId="ListLabel311">
    <w:name w:val="ListLabel 311"/>
    <w:rPr>
      <w:rFonts w:cs="Courier New"/>
    </w:rPr>
  </w:style>
  <w:style w:type="character" w:customStyle="1" w:styleId="ListLabel312">
    <w:name w:val="ListLabel 312"/>
    <w:rPr>
      <w:rFonts w:cs="Wingdings"/>
    </w:rPr>
  </w:style>
  <w:style w:type="character" w:customStyle="1" w:styleId="ListLabel313">
    <w:name w:val="ListLabel 313"/>
    <w:rPr>
      <w:rFonts w:ascii="Calibri" w:hAnsi="Calibri" w:cs="Times New Roman"/>
      <w:b/>
    </w:rPr>
  </w:style>
  <w:style w:type="character" w:customStyle="1" w:styleId="ListLabel314">
    <w:name w:val="ListLabel 314"/>
    <w:rPr>
      <w:rFonts w:cs="Courier New"/>
    </w:rPr>
  </w:style>
  <w:style w:type="character" w:customStyle="1" w:styleId="ListLabel315">
    <w:name w:val="ListLabel 315"/>
    <w:rPr>
      <w:rFonts w:cs="Wingdings"/>
    </w:rPr>
  </w:style>
  <w:style w:type="character" w:customStyle="1" w:styleId="ListLabel316">
    <w:name w:val="ListLabel 316"/>
    <w:rPr>
      <w:rFonts w:cs="Symbol"/>
    </w:rPr>
  </w:style>
  <w:style w:type="character" w:customStyle="1" w:styleId="ListLabel317">
    <w:name w:val="ListLabel 317"/>
    <w:rPr>
      <w:rFonts w:cs="Courier New"/>
    </w:rPr>
  </w:style>
  <w:style w:type="character" w:customStyle="1" w:styleId="ListLabel318">
    <w:name w:val="ListLabel 318"/>
    <w:rPr>
      <w:rFonts w:cs="Wingdings"/>
    </w:rPr>
  </w:style>
  <w:style w:type="character" w:customStyle="1" w:styleId="ListLabel319">
    <w:name w:val="ListLabel 319"/>
    <w:rPr>
      <w:rFonts w:cs="Symbol"/>
    </w:rPr>
  </w:style>
  <w:style w:type="character" w:customStyle="1" w:styleId="ListLabel320">
    <w:name w:val="ListLabel 320"/>
    <w:rPr>
      <w:rFonts w:cs="Courier New"/>
    </w:rPr>
  </w:style>
  <w:style w:type="character" w:customStyle="1" w:styleId="ListLabel321">
    <w:name w:val="ListLabel 321"/>
    <w:rPr>
      <w:rFonts w:cs="Wingdings"/>
    </w:rPr>
  </w:style>
  <w:style w:type="character" w:customStyle="1" w:styleId="ListLabel322">
    <w:name w:val="ListLabel 322"/>
    <w:rPr>
      <w:rFonts w:ascii="Calibri" w:hAnsi="Calibri" w:cs="Wingdings"/>
      <w:b/>
      <w:sz w:val="22"/>
    </w:rPr>
  </w:style>
  <w:style w:type="character" w:customStyle="1" w:styleId="ListLabel323">
    <w:name w:val="ListLabel 323"/>
    <w:rPr>
      <w:rFonts w:cs="Courier New"/>
    </w:rPr>
  </w:style>
  <w:style w:type="character" w:customStyle="1" w:styleId="ListLabel324">
    <w:name w:val="ListLabel 324"/>
    <w:rPr>
      <w:rFonts w:cs="Wingdings"/>
    </w:rPr>
  </w:style>
  <w:style w:type="character" w:customStyle="1" w:styleId="ListLabel325">
    <w:name w:val="ListLabel 325"/>
    <w:rPr>
      <w:rFonts w:cs="Symbol"/>
    </w:rPr>
  </w:style>
  <w:style w:type="character" w:customStyle="1" w:styleId="ListLabel326">
    <w:name w:val="ListLabel 326"/>
    <w:rPr>
      <w:rFonts w:cs="Courier New"/>
    </w:rPr>
  </w:style>
  <w:style w:type="character" w:customStyle="1" w:styleId="ListLabel327">
    <w:name w:val="ListLabel 327"/>
    <w:rPr>
      <w:rFonts w:cs="Wingdings"/>
    </w:rPr>
  </w:style>
  <w:style w:type="character" w:customStyle="1" w:styleId="ListLabel328">
    <w:name w:val="ListLabel 328"/>
    <w:rPr>
      <w:rFonts w:cs="Symbol"/>
    </w:rPr>
  </w:style>
  <w:style w:type="character" w:customStyle="1" w:styleId="ListLabel329">
    <w:name w:val="ListLabel 329"/>
    <w:rPr>
      <w:rFonts w:cs="Courier New"/>
    </w:rPr>
  </w:style>
  <w:style w:type="character" w:customStyle="1" w:styleId="ListLabel330">
    <w:name w:val="ListLabel 330"/>
    <w:rPr>
      <w:rFonts w:cs="Wingdings"/>
    </w:rPr>
  </w:style>
  <w:style w:type="character" w:customStyle="1" w:styleId="ListLabel331">
    <w:name w:val="ListLabel 331"/>
    <w:rPr>
      <w:rFonts w:ascii="Calibri" w:hAnsi="Calibri" w:cs="Calibri"/>
      <w:b/>
      <w:sz w:val="18"/>
    </w:rPr>
  </w:style>
  <w:style w:type="character" w:customStyle="1" w:styleId="ListLabel332">
    <w:name w:val="ListLabel 332"/>
    <w:rPr>
      <w:rFonts w:cs="Courier New"/>
    </w:rPr>
  </w:style>
  <w:style w:type="character" w:customStyle="1" w:styleId="ListLabel333">
    <w:name w:val="ListLabel 333"/>
    <w:rPr>
      <w:rFonts w:cs="Wingdings"/>
    </w:rPr>
  </w:style>
  <w:style w:type="character" w:customStyle="1" w:styleId="ListLabel334">
    <w:name w:val="ListLabel 334"/>
    <w:rPr>
      <w:rFonts w:cs="Symbol"/>
    </w:rPr>
  </w:style>
  <w:style w:type="character" w:customStyle="1" w:styleId="ListLabel335">
    <w:name w:val="ListLabel 335"/>
    <w:rPr>
      <w:rFonts w:cs="Courier New"/>
    </w:rPr>
  </w:style>
  <w:style w:type="character" w:customStyle="1" w:styleId="ListLabel336">
    <w:name w:val="ListLabel 336"/>
    <w:rPr>
      <w:rFonts w:cs="Wingdings"/>
    </w:rPr>
  </w:style>
  <w:style w:type="character" w:customStyle="1" w:styleId="ListLabel337">
    <w:name w:val="ListLabel 337"/>
    <w:rPr>
      <w:rFonts w:cs="Symbol"/>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ascii="Calibri" w:hAnsi="Calibri" w:cs="Wingdings"/>
      <w:b/>
      <w:sz w:val="18"/>
    </w:rPr>
  </w:style>
  <w:style w:type="character" w:customStyle="1" w:styleId="ListLabel341">
    <w:name w:val="ListLabel 341"/>
    <w:rPr>
      <w:rFonts w:cs="Courier New"/>
    </w:rPr>
  </w:style>
  <w:style w:type="character" w:customStyle="1" w:styleId="ListLabel342">
    <w:name w:val="ListLabel 342"/>
    <w:rPr>
      <w:rFonts w:cs="Wingdings"/>
    </w:rPr>
  </w:style>
  <w:style w:type="character" w:customStyle="1" w:styleId="ListLabel343">
    <w:name w:val="ListLabel 343"/>
    <w:rPr>
      <w:rFonts w:cs="Symbol"/>
    </w:rPr>
  </w:style>
  <w:style w:type="character" w:customStyle="1" w:styleId="ListLabel344">
    <w:name w:val="ListLabel 344"/>
    <w:rPr>
      <w:rFonts w:cs="Courier New"/>
    </w:rPr>
  </w:style>
  <w:style w:type="character" w:customStyle="1" w:styleId="ListLabel345">
    <w:name w:val="ListLabel 345"/>
    <w:rPr>
      <w:rFonts w:cs="Wingdings"/>
    </w:rPr>
  </w:style>
  <w:style w:type="character" w:customStyle="1" w:styleId="ListLabel346">
    <w:name w:val="ListLabel 346"/>
    <w:rPr>
      <w:rFonts w:cs="Symbol"/>
    </w:rPr>
  </w:style>
  <w:style w:type="character" w:customStyle="1" w:styleId="ListLabel347">
    <w:name w:val="ListLabel 347"/>
    <w:rPr>
      <w:rFonts w:cs="Courier New"/>
    </w:rPr>
  </w:style>
  <w:style w:type="character" w:customStyle="1" w:styleId="ListLabel348">
    <w:name w:val="ListLabel 348"/>
    <w:rPr>
      <w:rFonts w:cs="Wingdings"/>
    </w:rPr>
  </w:style>
  <w:style w:type="character" w:customStyle="1" w:styleId="ListLabel349">
    <w:name w:val="ListLabel 349"/>
    <w:rPr>
      <w:rFonts w:ascii="Calibri" w:hAnsi="Calibri" w:cs="Calibri"/>
      <w:sz w:val="18"/>
    </w:rPr>
  </w:style>
  <w:style w:type="character" w:customStyle="1" w:styleId="ListLabel350">
    <w:name w:val="ListLabel 350"/>
    <w:rPr>
      <w:rFonts w:cs="Courier New"/>
    </w:rPr>
  </w:style>
  <w:style w:type="character" w:customStyle="1" w:styleId="ListLabel351">
    <w:name w:val="ListLabel 351"/>
    <w:rPr>
      <w:rFonts w:cs="Wingdings"/>
    </w:rPr>
  </w:style>
  <w:style w:type="character" w:customStyle="1" w:styleId="ListLabel352">
    <w:name w:val="ListLabel 352"/>
    <w:rPr>
      <w:rFonts w:cs="Symbol"/>
    </w:rPr>
  </w:style>
  <w:style w:type="character" w:customStyle="1" w:styleId="ListLabel353">
    <w:name w:val="ListLabel 353"/>
    <w:rPr>
      <w:rFonts w:cs="Courier New"/>
    </w:rPr>
  </w:style>
  <w:style w:type="character" w:customStyle="1" w:styleId="ListLabel354">
    <w:name w:val="ListLabel 354"/>
    <w:rPr>
      <w:rFonts w:cs="Wingdings"/>
    </w:rPr>
  </w:style>
  <w:style w:type="character" w:customStyle="1" w:styleId="ListLabel355">
    <w:name w:val="ListLabel 355"/>
    <w:rPr>
      <w:rFonts w:cs="Symbol"/>
    </w:rPr>
  </w:style>
  <w:style w:type="character" w:customStyle="1" w:styleId="ListLabel356">
    <w:name w:val="ListLabel 356"/>
    <w:rPr>
      <w:rFonts w:cs="Courier New"/>
    </w:rPr>
  </w:style>
  <w:style w:type="character" w:customStyle="1" w:styleId="ListLabel357">
    <w:name w:val="ListLabel 357"/>
    <w:rPr>
      <w:rFonts w:cs="Wingdings"/>
    </w:rPr>
  </w:style>
  <w:style w:type="character" w:customStyle="1" w:styleId="ListLabel358">
    <w:name w:val="ListLabel 358"/>
    <w:rPr>
      <w:rFonts w:ascii="Calibri" w:hAnsi="Calibri" w:cs="Calibri"/>
      <w:sz w:val="18"/>
    </w:rPr>
  </w:style>
  <w:style w:type="character" w:customStyle="1" w:styleId="ListLabel359">
    <w:name w:val="ListLabel 359"/>
    <w:rPr>
      <w:rFonts w:cs="Courier New"/>
    </w:rPr>
  </w:style>
  <w:style w:type="character" w:customStyle="1" w:styleId="ListLabel360">
    <w:name w:val="ListLabel 360"/>
    <w:rPr>
      <w:rFonts w:cs="Wingdings"/>
    </w:rPr>
  </w:style>
  <w:style w:type="character" w:customStyle="1" w:styleId="ListLabel361">
    <w:name w:val="ListLabel 361"/>
    <w:rPr>
      <w:rFonts w:cs="Symbol"/>
    </w:rPr>
  </w:style>
  <w:style w:type="character" w:customStyle="1" w:styleId="ListLabel362">
    <w:name w:val="ListLabel 362"/>
    <w:rPr>
      <w:rFonts w:cs="Courier New"/>
    </w:rPr>
  </w:style>
  <w:style w:type="character" w:customStyle="1" w:styleId="ListLabel363">
    <w:name w:val="ListLabel 363"/>
    <w:rPr>
      <w:rFonts w:cs="Wingdings"/>
    </w:rPr>
  </w:style>
  <w:style w:type="character" w:customStyle="1" w:styleId="ListLabel364">
    <w:name w:val="ListLabel 364"/>
    <w:rPr>
      <w:rFonts w:cs="Symbol"/>
    </w:rPr>
  </w:style>
  <w:style w:type="character" w:customStyle="1" w:styleId="ListLabel365">
    <w:name w:val="ListLabel 365"/>
    <w:rPr>
      <w:rFonts w:cs="Courier New"/>
    </w:rPr>
  </w:style>
  <w:style w:type="character" w:customStyle="1" w:styleId="ListLabel366">
    <w:name w:val="ListLabel 366"/>
    <w:rPr>
      <w:rFonts w:cs="Wingdings"/>
    </w:rPr>
  </w:style>
  <w:style w:type="character" w:customStyle="1" w:styleId="ListLabel367">
    <w:name w:val="ListLabel 367"/>
    <w:rPr>
      <w:rFonts w:ascii="Calibri" w:hAnsi="Calibri" w:cs="Calibri"/>
      <w:sz w:val="18"/>
    </w:rPr>
  </w:style>
  <w:style w:type="character" w:customStyle="1" w:styleId="ListLabel368">
    <w:name w:val="ListLabel 368"/>
    <w:rPr>
      <w:rFonts w:cs="Courier New"/>
    </w:rPr>
  </w:style>
  <w:style w:type="character" w:customStyle="1" w:styleId="ListLabel369">
    <w:name w:val="ListLabel 369"/>
    <w:rPr>
      <w:rFonts w:cs="Wingdings"/>
    </w:rPr>
  </w:style>
  <w:style w:type="character" w:customStyle="1" w:styleId="ListLabel370">
    <w:name w:val="ListLabel 370"/>
    <w:rPr>
      <w:rFonts w:cs="Symbol"/>
    </w:rPr>
  </w:style>
  <w:style w:type="character" w:customStyle="1" w:styleId="ListLabel371">
    <w:name w:val="ListLabel 371"/>
    <w:rPr>
      <w:rFonts w:cs="Courier New"/>
    </w:rPr>
  </w:style>
  <w:style w:type="character" w:customStyle="1" w:styleId="ListLabel372">
    <w:name w:val="ListLabel 372"/>
    <w:rPr>
      <w:rFonts w:cs="Wingdings"/>
    </w:rPr>
  </w:style>
  <w:style w:type="character" w:customStyle="1" w:styleId="ListLabel373">
    <w:name w:val="ListLabel 373"/>
    <w:rPr>
      <w:rFonts w:cs="Symbol"/>
    </w:rPr>
  </w:style>
  <w:style w:type="character" w:customStyle="1" w:styleId="ListLabel374">
    <w:name w:val="ListLabel 374"/>
    <w:rPr>
      <w:rFonts w:cs="Courier New"/>
    </w:rPr>
  </w:style>
  <w:style w:type="character" w:customStyle="1" w:styleId="ListLabel375">
    <w:name w:val="ListLabel 375"/>
    <w:rPr>
      <w:rFonts w:cs="Wingdings"/>
    </w:rPr>
  </w:style>
  <w:style w:type="character" w:customStyle="1" w:styleId="ListLabel376">
    <w:name w:val="ListLabel 376"/>
    <w:rPr>
      <w:rFonts w:ascii="Calibri" w:hAnsi="Calibri" w:cs="Wingdings"/>
    </w:rPr>
  </w:style>
  <w:style w:type="character" w:customStyle="1" w:styleId="ListLabel377">
    <w:name w:val="ListLabel 377"/>
    <w:rPr>
      <w:rFonts w:cs="Courier New"/>
    </w:rPr>
  </w:style>
  <w:style w:type="character" w:customStyle="1" w:styleId="ListLabel378">
    <w:name w:val="ListLabel 378"/>
    <w:rPr>
      <w:rFonts w:cs="Wingdings"/>
    </w:rPr>
  </w:style>
  <w:style w:type="character" w:customStyle="1" w:styleId="ListLabel379">
    <w:name w:val="ListLabel 379"/>
    <w:rPr>
      <w:rFonts w:cs="Symbol"/>
    </w:rPr>
  </w:style>
  <w:style w:type="character" w:customStyle="1" w:styleId="ListLabel380">
    <w:name w:val="ListLabel 380"/>
    <w:rPr>
      <w:rFonts w:cs="Courier New"/>
    </w:rPr>
  </w:style>
  <w:style w:type="character" w:customStyle="1" w:styleId="ListLabel381">
    <w:name w:val="ListLabel 381"/>
    <w:rPr>
      <w:rFonts w:cs="Wingdings"/>
    </w:rPr>
  </w:style>
  <w:style w:type="character" w:customStyle="1" w:styleId="ListLabel382">
    <w:name w:val="ListLabel 382"/>
    <w:rPr>
      <w:rFonts w:cs="Symbol"/>
    </w:rPr>
  </w:style>
  <w:style w:type="character" w:customStyle="1" w:styleId="ListLabel383">
    <w:name w:val="ListLabel 383"/>
    <w:rPr>
      <w:rFonts w:cs="Courier New"/>
    </w:rPr>
  </w:style>
  <w:style w:type="character" w:customStyle="1" w:styleId="ListLabel384">
    <w:name w:val="ListLabel 384"/>
    <w:rPr>
      <w:rFonts w:cs="Wingdings"/>
    </w:rPr>
  </w:style>
  <w:style w:type="character" w:customStyle="1" w:styleId="ListLabel385">
    <w:name w:val="ListLabel 385"/>
    <w:rPr>
      <w:rFonts w:ascii="Calibri" w:hAnsi="Calibri" w:cs="Times New Roman"/>
      <w:b/>
    </w:rPr>
  </w:style>
  <w:style w:type="character" w:customStyle="1" w:styleId="ListLabel386">
    <w:name w:val="ListLabel 386"/>
    <w:rPr>
      <w:rFonts w:cs="Courier New"/>
    </w:rPr>
  </w:style>
  <w:style w:type="character" w:customStyle="1" w:styleId="ListLabel387">
    <w:name w:val="ListLabel 387"/>
    <w:rPr>
      <w:rFonts w:cs="Wingdings"/>
    </w:rPr>
  </w:style>
  <w:style w:type="character" w:customStyle="1" w:styleId="ListLabel388">
    <w:name w:val="ListLabel 388"/>
    <w:rPr>
      <w:rFonts w:cs="Symbol"/>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rFonts w:cs="Symbol"/>
    </w:rPr>
  </w:style>
  <w:style w:type="character" w:customStyle="1" w:styleId="ListLabel392">
    <w:name w:val="ListLabel 392"/>
    <w:rPr>
      <w:rFonts w:cs="Courier New"/>
    </w:rPr>
  </w:style>
  <w:style w:type="character" w:customStyle="1" w:styleId="ListLabel393">
    <w:name w:val="ListLabel 393"/>
    <w:rPr>
      <w:rFonts w:cs="Wingdings"/>
    </w:rPr>
  </w:style>
  <w:style w:type="character" w:customStyle="1" w:styleId="ListLabel394">
    <w:name w:val="ListLabel 394"/>
    <w:rPr>
      <w:rFonts w:ascii="Calibri" w:hAnsi="Calibri" w:cs="Wingdings"/>
      <w:b/>
      <w:sz w:val="22"/>
    </w:rPr>
  </w:style>
  <w:style w:type="character" w:customStyle="1" w:styleId="ListLabel395">
    <w:name w:val="ListLabel 395"/>
    <w:rPr>
      <w:rFonts w:cs="Courier New"/>
    </w:rPr>
  </w:style>
  <w:style w:type="character" w:customStyle="1" w:styleId="ListLabel396">
    <w:name w:val="ListLabel 396"/>
    <w:rPr>
      <w:rFonts w:cs="Wingdings"/>
    </w:rPr>
  </w:style>
  <w:style w:type="character" w:customStyle="1" w:styleId="ListLabel397">
    <w:name w:val="ListLabel 397"/>
    <w:rPr>
      <w:rFonts w:cs="Symbol"/>
    </w:rPr>
  </w:style>
  <w:style w:type="character" w:customStyle="1" w:styleId="ListLabel398">
    <w:name w:val="ListLabel 398"/>
    <w:rPr>
      <w:rFonts w:cs="Courier New"/>
    </w:rPr>
  </w:style>
  <w:style w:type="character" w:customStyle="1" w:styleId="ListLabel399">
    <w:name w:val="ListLabel 399"/>
    <w:rPr>
      <w:rFonts w:cs="Wingdings"/>
    </w:rPr>
  </w:style>
  <w:style w:type="character" w:customStyle="1" w:styleId="ListLabel400">
    <w:name w:val="ListLabel 400"/>
    <w:rPr>
      <w:rFonts w:cs="Symbol"/>
    </w:rPr>
  </w:style>
  <w:style w:type="character" w:customStyle="1" w:styleId="ListLabel401">
    <w:name w:val="ListLabel 401"/>
    <w:rPr>
      <w:rFonts w:cs="Courier New"/>
    </w:rPr>
  </w:style>
  <w:style w:type="character" w:customStyle="1" w:styleId="ListLabel402">
    <w:name w:val="ListLabel 402"/>
    <w:rPr>
      <w:rFonts w:cs="Wingdings"/>
    </w:rPr>
  </w:style>
  <w:style w:type="character" w:customStyle="1" w:styleId="ListLabel403">
    <w:name w:val="ListLabel 403"/>
    <w:rPr>
      <w:rFonts w:ascii="Calibri" w:hAnsi="Calibri" w:cs="Calibri"/>
      <w:b/>
      <w:sz w:val="18"/>
    </w:rPr>
  </w:style>
  <w:style w:type="character" w:customStyle="1" w:styleId="ListLabel404">
    <w:name w:val="ListLabel 404"/>
    <w:rPr>
      <w:rFonts w:cs="Courier New"/>
    </w:rPr>
  </w:style>
  <w:style w:type="character" w:customStyle="1" w:styleId="ListLabel405">
    <w:name w:val="ListLabel 405"/>
    <w:rPr>
      <w:rFonts w:cs="Wingdings"/>
    </w:rPr>
  </w:style>
  <w:style w:type="character" w:customStyle="1" w:styleId="ListLabel406">
    <w:name w:val="ListLabel 406"/>
    <w:rPr>
      <w:rFonts w:cs="Symbol"/>
    </w:rPr>
  </w:style>
  <w:style w:type="character" w:customStyle="1" w:styleId="ListLabel407">
    <w:name w:val="ListLabel 407"/>
    <w:rPr>
      <w:rFonts w:cs="Courier New"/>
    </w:rPr>
  </w:style>
  <w:style w:type="character" w:customStyle="1" w:styleId="ListLabel408">
    <w:name w:val="ListLabel 408"/>
    <w:rPr>
      <w:rFonts w:cs="Wingdings"/>
    </w:rPr>
  </w:style>
  <w:style w:type="character" w:customStyle="1" w:styleId="ListLabel409">
    <w:name w:val="ListLabel 409"/>
    <w:rPr>
      <w:rFonts w:cs="Symbol"/>
    </w:rPr>
  </w:style>
  <w:style w:type="character" w:customStyle="1" w:styleId="ListLabel410">
    <w:name w:val="ListLabel 410"/>
    <w:rPr>
      <w:rFonts w:cs="Courier New"/>
    </w:rPr>
  </w:style>
  <w:style w:type="character" w:customStyle="1" w:styleId="ListLabel411">
    <w:name w:val="ListLabel 411"/>
    <w:rPr>
      <w:rFonts w:cs="Wingdings"/>
    </w:rPr>
  </w:style>
  <w:style w:type="character" w:customStyle="1" w:styleId="ListLabel412">
    <w:name w:val="ListLabel 412"/>
    <w:rPr>
      <w:rFonts w:ascii="Calibri" w:hAnsi="Calibri" w:cs="Wingdings"/>
      <w:b/>
      <w:sz w:val="18"/>
    </w:rPr>
  </w:style>
  <w:style w:type="character" w:customStyle="1" w:styleId="ListLabel413">
    <w:name w:val="ListLabel 413"/>
    <w:rPr>
      <w:rFonts w:cs="Courier New"/>
    </w:rPr>
  </w:style>
  <w:style w:type="character" w:customStyle="1" w:styleId="ListLabel414">
    <w:name w:val="ListLabel 414"/>
    <w:rPr>
      <w:rFonts w:cs="Wingdings"/>
    </w:rPr>
  </w:style>
  <w:style w:type="character" w:customStyle="1" w:styleId="ListLabel415">
    <w:name w:val="ListLabel 415"/>
    <w:rPr>
      <w:rFonts w:cs="Symbol"/>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ascii="Calibri" w:hAnsi="Calibri" w:cs="Calibri"/>
      <w:sz w:val="18"/>
    </w:rPr>
  </w:style>
  <w:style w:type="character" w:customStyle="1" w:styleId="ListLabel422">
    <w:name w:val="ListLabel 422"/>
    <w:rPr>
      <w:rFonts w:cs="Courier New"/>
    </w:rPr>
  </w:style>
  <w:style w:type="character" w:customStyle="1" w:styleId="ListLabel423">
    <w:name w:val="ListLabel 423"/>
    <w:rPr>
      <w:rFonts w:cs="Wingdings"/>
    </w:rPr>
  </w:style>
  <w:style w:type="character" w:customStyle="1" w:styleId="ListLabel424">
    <w:name w:val="ListLabel 424"/>
    <w:rPr>
      <w:rFonts w:cs="Symbol"/>
    </w:rPr>
  </w:style>
  <w:style w:type="character" w:customStyle="1" w:styleId="ListLabel425">
    <w:name w:val="ListLabel 425"/>
    <w:rPr>
      <w:rFonts w:cs="Courier New"/>
    </w:rPr>
  </w:style>
  <w:style w:type="character" w:customStyle="1" w:styleId="ListLabel426">
    <w:name w:val="ListLabel 426"/>
    <w:rPr>
      <w:rFonts w:cs="Wingdings"/>
    </w:rPr>
  </w:style>
  <w:style w:type="character" w:customStyle="1" w:styleId="ListLabel427">
    <w:name w:val="ListLabel 427"/>
    <w:rPr>
      <w:rFonts w:cs="Symbol"/>
    </w:rPr>
  </w:style>
  <w:style w:type="character" w:customStyle="1" w:styleId="ListLabel428">
    <w:name w:val="ListLabel 428"/>
    <w:rPr>
      <w:rFonts w:cs="Courier New"/>
    </w:rPr>
  </w:style>
  <w:style w:type="character" w:customStyle="1" w:styleId="ListLabel429">
    <w:name w:val="ListLabel 429"/>
    <w:rPr>
      <w:rFonts w:cs="Wingdings"/>
    </w:rPr>
  </w:style>
  <w:style w:type="character" w:customStyle="1" w:styleId="ListLabel430">
    <w:name w:val="ListLabel 430"/>
    <w:rPr>
      <w:rFonts w:ascii="Calibri" w:hAnsi="Calibri" w:cs="Calibri"/>
      <w:sz w:val="18"/>
    </w:rPr>
  </w:style>
  <w:style w:type="character" w:customStyle="1" w:styleId="ListLabel431">
    <w:name w:val="ListLabel 431"/>
    <w:rPr>
      <w:rFonts w:cs="Courier New"/>
    </w:rPr>
  </w:style>
  <w:style w:type="character" w:customStyle="1" w:styleId="ListLabel432">
    <w:name w:val="ListLabel 432"/>
    <w:rPr>
      <w:rFonts w:cs="Wingdings"/>
    </w:rPr>
  </w:style>
  <w:style w:type="character" w:customStyle="1" w:styleId="ListLabel433">
    <w:name w:val="ListLabel 433"/>
    <w:rPr>
      <w:rFonts w:cs="Symbol"/>
    </w:rPr>
  </w:style>
  <w:style w:type="character" w:customStyle="1" w:styleId="ListLabel434">
    <w:name w:val="ListLabel 434"/>
    <w:rPr>
      <w:rFonts w:cs="Courier New"/>
    </w:rPr>
  </w:style>
  <w:style w:type="character" w:customStyle="1" w:styleId="ListLabel435">
    <w:name w:val="ListLabel 435"/>
    <w:rPr>
      <w:rFonts w:cs="Wingdings"/>
    </w:rPr>
  </w:style>
  <w:style w:type="character" w:customStyle="1" w:styleId="ListLabel436">
    <w:name w:val="ListLabel 436"/>
    <w:rPr>
      <w:rFonts w:cs="Symbol"/>
    </w:rPr>
  </w:style>
  <w:style w:type="character" w:customStyle="1" w:styleId="ListLabel437">
    <w:name w:val="ListLabel 437"/>
    <w:rPr>
      <w:rFonts w:cs="Courier New"/>
    </w:rPr>
  </w:style>
  <w:style w:type="character" w:customStyle="1" w:styleId="ListLabel438">
    <w:name w:val="ListLabel 438"/>
    <w:rPr>
      <w:rFonts w:cs="Wingdings"/>
    </w:rPr>
  </w:style>
  <w:style w:type="character" w:customStyle="1" w:styleId="ListLabel439">
    <w:name w:val="ListLabel 439"/>
    <w:rPr>
      <w:rFonts w:ascii="Calibri" w:hAnsi="Calibri" w:cs="Calibri"/>
      <w:sz w:val="18"/>
    </w:rPr>
  </w:style>
  <w:style w:type="character" w:customStyle="1" w:styleId="ListLabel440">
    <w:name w:val="ListLabel 440"/>
    <w:rPr>
      <w:rFonts w:cs="Courier New"/>
    </w:rPr>
  </w:style>
  <w:style w:type="character" w:customStyle="1" w:styleId="ListLabel441">
    <w:name w:val="ListLabel 441"/>
    <w:rPr>
      <w:rFonts w:cs="Wingdings"/>
    </w:rPr>
  </w:style>
  <w:style w:type="character" w:customStyle="1" w:styleId="ListLabel442">
    <w:name w:val="ListLabel 442"/>
    <w:rPr>
      <w:rFonts w:cs="Symbol"/>
    </w:rPr>
  </w:style>
  <w:style w:type="character" w:customStyle="1" w:styleId="ListLabel443">
    <w:name w:val="ListLabel 443"/>
    <w:rPr>
      <w:rFonts w:cs="Courier New"/>
    </w:rPr>
  </w:style>
  <w:style w:type="character" w:customStyle="1" w:styleId="ListLabel444">
    <w:name w:val="ListLabel 444"/>
    <w:rPr>
      <w:rFonts w:cs="Wingdings"/>
    </w:rPr>
  </w:style>
  <w:style w:type="character" w:customStyle="1" w:styleId="ListLabel445">
    <w:name w:val="ListLabel 445"/>
    <w:rPr>
      <w:rFonts w:cs="Symbol"/>
    </w:rPr>
  </w:style>
  <w:style w:type="character" w:customStyle="1" w:styleId="ListLabel446">
    <w:name w:val="ListLabel 446"/>
    <w:rPr>
      <w:rFonts w:cs="Courier New"/>
    </w:rPr>
  </w:style>
  <w:style w:type="character" w:customStyle="1" w:styleId="ListLabel447">
    <w:name w:val="ListLabel 447"/>
    <w:rPr>
      <w:rFonts w:cs="Wingdings"/>
    </w:rPr>
  </w:style>
  <w:style w:type="character" w:customStyle="1" w:styleId="ListLabel448">
    <w:name w:val="ListLabel 448"/>
    <w:rPr>
      <w:rFonts w:ascii="Calibri" w:hAnsi="Calibri" w:cs="Wingdings"/>
    </w:rPr>
  </w:style>
  <w:style w:type="character" w:customStyle="1" w:styleId="ListLabel449">
    <w:name w:val="ListLabel 449"/>
    <w:rPr>
      <w:rFonts w:cs="Courier New"/>
    </w:rPr>
  </w:style>
  <w:style w:type="character" w:customStyle="1" w:styleId="ListLabel450">
    <w:name w:val="ListLabel 450"/>
    <w:rPr>
      <w:rFonts w:cs="Wingdings"/>
    </w:rPr>
  </w:style>
  <w:style w:type="character" w:customStyle="1" w:styleId="ListLabel451">
    <w:name w:val="ListLabel 451"/>
    <w:rPr>
      <w:rFonts w:cs="Symbol"/>
    </w:rPr>
  </w:style>
  <w:style w:type="character" w:customStyle="1" w:styleId="ListLabel452">
    <w:name w:val="ListLabel 452"/>
    <w:rPr>
      <w:rFonts w:cs="Courier New"/>
    </w:rPr>
  </w:style>
  <w:style w:type="character" w:customStyle="1" w:styleId="ListLabel453">
    <w:name w:val="ListLabel 453"/>
    <w:rPr>
      <w:rFonts w:cs="Wingdings"/>
    </w:rPr>
  </w:style>
  <w:style w:type="character" w:customStyle="1" w:styleId="ListLabel454">
    <w:name w:val="ListLabel 454"/>
    <w:rPr>
      <w:rFonts w:cs="Symbol"/>
    </w:rPr>
  </w:style>
  <w:style w:type="character" w:customStyle="1" w:styleId="ListLabel455">
    <w:name w:val="ListLabel 455"/>
    <w:rPr>
      <w:rFonts w:cs="Courier New"/>
    </w:rPr>
  </w:style>
  <w:style w:type="character" w:customStyle="1" w:styleId="ListLabel456">
    <w:name w:val="ListLabel 456"/>
    <w:rPr>
      <w:rFonts w:cs="Wingdings"/>
    </w:rPr>
  </w:style>
  <w:style w:type="character" w:customStyle="1" w:styleId="Marquedecommentaire1">
    <w:name w:val="Marque de commentaire1"/>
    <w:rPr>
      <w:sz w:val="16"/>
      <w:szCs w:val="16"/>
    </w:rPr>
  </w:style>
  <w:style w:type="character" w:customStyle="1" w:styleId="CommentaireCar">
    <w:name w:val="Commentaire Car"/>
    <w:rPr>
      <w:rFonts w:ascii="Arial" w:eastAsia="Times New Roman" w:hAnsi="Arial" w:cs="Arial"/>
      <w:color w:val="00000A"/>
      <w:szCs w:val="20"/>
      <w:lang w:eastAsia="fr-FR"/>
    </w:rPr>
  </w:style>
  <w:style w:type="character" w:customStyle="1" w:styleId="ObjetducommentaireCar">
    <w:name w:val="Objet du commentaire Car"/>
    <w:rPr>
      <w:rFonts w:ascii="Arial" w:eastAsia="Times New Roman" w:hAnsi="Arial" w:cs="Arial"/>
      <w:b/>
      <w:bCs/>
      <w:color w:val="00000A"/>
      <w:szCs w:val="20"/>
      <w:lang w:eastAsia="fr-FR"/>
    </w:rPr>
  </w:style>
  <w:style w:type="character" w:customStyle="1" w:styleId="ListLabel457">
    <w:name w:val="ListLabel 457"/>
    <w:rPr>
      <w:rFonts w:ascii="Calibri" w:hAnsi="Calibri" w:cs="Times New Roman"/>
      <w:b/>
    </w:rPr>
  </w:style>
  <w:style w:type="character" w:customStyle="1" w:styleId="ListLabel458">
    <w:name w:val="ListLabel 458"/>
    <w:rPr>
      <w:rFonts w:cs="Courier New"/>
    </w:rPr>
  </w:style>
  <w:style w:type="character" w:customStyle="1" w:styleId="ListLabel459">
    <w:name w:val="ListLabel 459"/>
    <w:rPr>
      <w:rFonts w:cs="Wingdings"/>
    </w:rPr>
  </w:style>
  <w:style w:type="character" w:customStyle="1" w:styleId="ListLabel460">
    <w:name w:val="ListLabel 460"/>
    <w:rPr>
      <w:rFonts w:cs="Symbol"/>
    </w:rPr>
  </w:style>
  <w:style w:type="character" w:customStyle="1" w:styleId="ListLabel461">
    <w:name w:val="ListLabel 461"/>
    <w:rPr>
      <w:rFonts w:cs="Courier New"/>
    </w:rPr>
  </w:style>
  <w:style w:type="character" w:customStyle="1" w:styleId="ListLabel462">
    <w:name w:val="ListLabel 462"/>
    <w:rPr>
      <w:rFonts w:cs="Wingdings"/>
    </w:rPr>
  </w:style>
  <w:style w:type="character" w:customStyle="1" w:styleId="ListLabel463">
    <w:name w:val="ListLabel 463"/>
    <w:rPr>
      <w:rFonts w:cs="Symbol"/>
    </w:rPr>
  </w:style>
  <w:style w:type="character" w:customStyle="1" w:styleId="ListLabel464">
    <w:name w:val="ListLabel 464"/>
    <w:rPr>
      <w:rFonts w:cs="Courier New"/>
    </w:rPr>
  </w:style>
  <w:style w:type="character" w:customStyle="1" w:styleId="ListLabel465">
    <w:name w:val="ListLabel 465"/>
    <w:rPr>
      <w:rFonts w:cs="Wingdings"/>
    </w:rPr>
  </w:style>
  <w:style w:type="character" w:customStyle="1" w:styleId="ListLabel466">
    <w:name w:val="ListLabel 466"/>
    <w:rPr>
      <w:rFonts w:ascii="Calibri" w:hAnsi="Calibri" w:cs="Wingdings"/>
      <w:b/>
      <w:sz w:val="22"/>
    </w:rPr>
  </w:style>
  <w:style w:type="character" w:customStyle="1" w:styleId="ListLabel467">
    <w:name w:val="ListLabel 467"/>
    <w:rPr>
      <w:rFonts w:cs="Courier New"/>
    </w:rPr>
  </w:style>
  <w:style w:type="character" w:customStyle="1" w:styleId="ListLabel468">
    <w:name w:val="ListLabel 468"/>
    <w:rPr>
      <w:rFonts w:cs="Wingdings"/>
    </w:rPr>
  </w:style>
  <w:style w:type="character" w:customStyle="1" w:styleId="ListLabel469">
    <w:name w:val="ListLabel 469"/>
    <w:rPr>
      <w:rFonts w:cs="Symbol"/>
    </w:rPr>
  </w:style>
  <w:style w:type="character" w:customStyle="1" w:styleId="ListLabel470">
    <w:name w:val="ListLabel 470"/>
    <w:rPr>
      <w:rFonts w:cs="Courier New"/>
    </w:rPr>
  </w:style>
  <w:style w:type="character" w:customStyle="1" w:styleId="ListLabel471">
    <w:name w:val="ListLabel 471"/>
    <w:rPr>
      <w:rFonts w:cs="Wingdings"/>
    </w:rPr>
  </w:style>
  <w:style w:type="character" w:customStyle="1" w:styleId="ListLabel472">
    <w:name w:val="ListLabel 472"/>
    <w:rPr>
      <w:rFonts w:cs="Symbol"/>
    </w:rPr>
  </w:style>
  <w:style w:type="character" w:customStyle="1" w:styleId="ListLabel473">
    <w:name w:val="ListLabel 473"/>
    <w:rPr>
      <w:rFonts w:cs="Courier New"/>
    </w:rPr>
  </w:style>
  <w:style w:type="character" w:customStyle="1" w:styleId="ListLabel474">
    <w:name w:val="ListLabel 474"/>
    <w:rPr>
      <w:rFonts w:cs="Wingdings"/>
    </w:rPr>
  </w:style>
  <w:style w:type="character" w:customStyle="1" w:styleId="ListLabel475">
    <w:name w:val="ListLabel 475"/>
    <w:rPr>
      <w:rFonts w:ascii="Calibri" w:hAnsi="Calibri" w:cs="Calibri"/>
      <w:b/>
      <w:sz w:val="18"/>
    </w:rPr>
  </w:style>
  <w:style w:type="character" w:customStyle="1" w:styleId="ListLabel476">
    <w:name w:val="ListLabel 476"/>
    <w:rPr>
      <w:rFonts w:cs="Courier New"/>
    </w:rPr>
  </w:style>
  <w:style w:type="character" w:customStyle="1" w:styleId="ListLabel477">
    <w:name w:val="ListLabel 477"/>
    <w:rPr>
      <w:rFonts w:cs="Wingdings"/>
    </w:rPr>
  </w:style>
  <w:style w:type="character" w:customStyle="1" w:styleId="ListLabel478">
    <w:name w:val="ListLabel 478"/>
    <w:rPr>
      <w:rFonts w:cs="Symbol"/>
    </w:rPr>
  </w:style>
  <w:style w:type="character" w:customStyle="1" w:styleId="ListLabel479">
    <w:name w:val="ListLabel 479"/>
    <w:rPr>
      <w:rFonts w:cs="Courier New"/>
    </w:rPr>
  </w:style>
  <w:style w:type="character" w:customStyle="1" w:styleId="ListLabel480">
    <w:name w:val="ListLabel 480"/>
    <w:rPr>
      <w:rFonts w:cs="Wingdings"/>
    </w:rPr>
  </w:style>
  <w:style w:type="character" w:customStyle="1" w:styleId="ListLabel481">
    <w:name w:val="ListLabel 481"/>
    <w:rPr>
      <w:rFonts w:cs="Symbol"/>
    </w:rPr>
  </w:style>
  <w:style w:type="character" w:customStyle="1" w:styleId="ListLabel482">
    <w:name w:val="ListLabel 482"/>
    <w:rPr>
      <w:rFonts w:cs="Courier New"/>
    </w:rPr>
  </w:style>
  <w:style w:type="character" w:customStyle="1" w:styleId="ListLabel483">
    <w:name w:val="ListLabel 483"/>
    <w:rPr>
      <w:rFonts w:cs="Wingdings"/>
    </w:rPr>
  </w:style>
  <w:style w:type="character" w:customStyle="1" w:styleId="ListLabel484">
    <w:name w:val="ListLabel 484"/>
    <w:rPr>
      <w:rFonts w:ascii="Calibri" w:hAnsi="Calibri" w:cs="Wingdings"/>
      <w:b/>
      <w:sz w:val="18"/>
    </w:rPr>
  </w:style>
  <w:style w:type="character" w:customStyle="1" w:styleId="ListLabel485">
    <w:name w:val="ListLabel 485"/>
    <w:rPr>
      <w:rFonts w:cs="Courier New"/>
    </w:rPr>
  </w:style>
  <w:style w:type="character" w:customStyle="1" w:styleId="ListLabel486">
    <w:name w:val="ListLabel 486"/>
    <w:rPr>
      <w:rFonts w:cs="Wingdings"/>
    </w:rPr>
  </w:style>
  <w:style w:type="character" w:customStyle="1" w:styleId="ListLabel487">
    <w:name w:val="ListLabel 487"/>
    <w:rPr>
      <w:rFonts w:cs="Symbol"/>
    </w:rPr>
  </w:style>
  <w:style w:type="character" w:customStyle="1" w:styleId="ListLabel488">
    <w:name w:val="ListLabel 488"/>
    <w:rPr>
      <w:rFonts w:cs="Courier New"/>
    </w:rPr>
  </w:style>
  <w:style w:type="character" w:customStyle="1" w:styleId="ListLabel489">
    <w:name w:val="ListLabel 489"/>
    <w:rPr>
      <w:rFonts w:cs="Wingdings"/>
    </w:rPr>
  </w:style>
  <w:style w:type="character" w:customStyle="1" w:styleId="ListLabel490">
    <w:name w:val="ListLabel 490"/>
    <w:rPr>
      <w:rFonts w:cs="Symbol"/>
    </w:rPr>
  </w:style>
  <w:style w:type="character" w:customStyle="1" w:styleId="ListLabel491">
    <w:name w:val="ListLabel 491"/>
    <w:rPr>
      <w:rFonts w:cs="Courier New"/>
    </w:rPr>
  </w:style>
  <w:style w:type="character" w:customStyle="1" w:styleId="ListLabel492">
    <w:name w:val="ListLabel 492"/>
    <w:rPr>
      <w:rFonts w:cs="Wingdings"/>
    </w:rPr>
  </w:style>
  <w:style w:type="character" w:customStyle="1" w:styleId="ListLabel493">
    <w:name w:val="ListLabel 493"/>
    <w:rPr>
      <w:rFonts w:ascii="Calibri" w:hAnsi="Calibri" w:cs="Calibri"/>
      <w:b/>
      <w:sz w:val="18"/>
    </w:rPr>
  </w:style>
  <w:style w:type="character" w:customStyle="1" w:styleId="ListLabel494">
    <w:name w:val="ListLabel 494"/>
    <w:rPr>
      <w:rFonts w:cs="Courier New"/>
    </w:rPr>
  </w:style>
  <w:style w:type="character" w:customStyle="1" w:styleId="ListLabel495">
    <w:name w:val="ListLabel 495"/>
    <w:rPr>
      <w:rFonts w:cs="Wingdings"/>
    </w:rPr>
  </w:style>
  <w:style w:type="character" w:customStyle="1" w:styleId="ListLabel496">
    <w:name w:val="ListLabel 496"/>
    <w:rPr>
      <w:rFonts w:cs="Symbol"/>
    </w:rPr>
  </w:style>
  <w:style w:type="character" w:customStyle="1" w:styleId="ListLabel497">
    <w:name w:val="ListLabel 497"/>
    <w:rPr>
      <w:rFonts w:cs="Courier New"/>
    </w:rPr>
  </w:style>
  <w:style w:type="character" w:customStyle="1" w:styleId="ListLabel498">
    <w:name w:val="ListLabel 498"/>
    <w:rPr>
      <w:rFonts w:cs="Wingdings"/>
    </w:rPr>
  </w:style>
  <w:style w:type="character" w:customStyle="1" w:styleId="ListLabel499">
    <w:name w:val="ListLabel 499"/>
    <w:rPr>
      <w:rFonts w:cs="Symbol"/>
    </w:rPr>
  </w:style>
  <w:style w:type="character" w:customStyle="1" w:styleId="ListLabel500">
    <w:name w:val="ListLabel 500"/>
    <w:rPr>
      <w:rFonts w:cs="Courier New"/>
    </w:rPr>
  </w:style>
  <w:style w:type="character" w:customStyle="1" w:styleId="ListLabel501">
    <w:name w:val="ListLabel 501"/>
    <w:rPr>
      <w:rFonts w:cs="Wingdings"/>
    </w:rPr>
  </w:style>
  <w:style w:type="character" w:customStyle="1" w:styleId="ListLabel502">
    <w:name w:val="ListLabel 502"/>
    <w:rPr>
      <w:rFonts w:ascii="Calibri" w:hAnsi="Calibri" w:cs="Calibri"/>
      <w:sz w:val="18"/>
    </w:rPr>
  </w:style>
  <w:style w:type="character" w:customStyle="1" w:styleId="ListLabel503">
    <w:name w:val="ListLabel 503"/>
    <w:rPr>
      <w:rFonts w:cs="Courier New"/>
    </w:rPr>
  </w:style>
  <w:style w:type="character" w:customStyle="1" w:styleId="ListLabel504">
    <w:name w:val="ListLabel 504"/>
    <w:rPr>
      <w:rFonts w:cs="Wingdings"/>
    </w:rPr>
  </w:style>
  <w:style w:type="character" w:customStyle="1" w:styleId="ListLabel505">
    <w:name w:val="ListLabel 505"/>
    <w:rPr>
      <w:rFonts w:cs="Symbol"/>
    </w:rPr>
  </w:style>
  <w:style w:type="character" w:customStyle="1" w:styleId="ListLabel506">
    <w:name w:val="ListLabel 506"/>
    <w:rPr>
      <w:rFonts w:cs="Courier New"/>
    </w:rPr>
  </w:style>
  <w:style w:type="character" w:customStyle="1" w:styleId="ListLabel507">
    <w:name w:val="ListLabel 507"/>
    <w:rPr>
      <w:rFonts w:cs="Wingdings"/>
    </w:rPr>
  </w:style>
  <w:style w:type="character" w:customStyle="1" w:styleId="ListLabel508">
    <w:name w:val="ListLabel 508"/>
    <w:rPr>
      <w:rFonts w:cs="Symbol"/>
    </w:rPr>
  </w:style>
  <w:style w:type="character" w:customStyle="1" w:styleId="ListLabel509">
    <w:name w:val="ListLabel 509"/>
    <w:rPr>
      <w:rFonts w:cs="Courier New"/>
    </w:rPr>
  </w:style>
  <w:style w:type="character" w:customStyle="1" w:styleId="ListLabel510">
    <w:name w:val="ListLabel 510"/>
    <w:rPr>
      <w:rFonts w:cs="Wingdings"/>
    </w:rPr>
  </w:style>
  <w:style w:type="character" w:customStyle="1" w:styleId="ListLabel511">
    <w:name w:val="ListLabel 511"/>
    <w:rPr>
      <w:rFonts w:ascii="Calibri" w:hAnsi="Calibri" w:cs="Calibri"/>
      <w:sz w:val="18"/>
    </w:rPr>
  </w:style>
  <w:style w:type="character" w:customStyle="1" w:styleId="ListLabel512">
    <w:name w:val="ListLabel 512"/>
    <w:rPr>
      <w:rFonts w:cs="Courier New"/>
    </w:rPr>
  </w:style>
  <w:style w:type="character" w:customStyle="1" w:styleId="ListLabel513">
    <w:name w:val="ListLabel 513"/>
    <w:rPr>
      <w:rFonts w:cs="Wingdings"/>
    </w:rPr>
  </w:style>
  <w:style w:type="character" w:customStyle="1" w:styleId="ListLabel514">
    <w:name w:val="ListLabel 514"/>
    <w:rPr>
      <w:rFonts w:cs="Symbol"/>
    </w:rPr>
  </w:style>
  <w:style w:type="character" w:customStyle="1" w:styleId="ListLabel515">
    <w:name w:val="ListLabel 515"/>
    <w:rPr>
      <w:rFonts w:cs="Courier New"/>
    </w:rPr>
  </w:style>
  <w:style w:type="character" w:customStyle="1" w:styleId="ListLabel516">
    <w:name w:val="ListLabel 516"/>
    <w:rPr>
      <w:rFonts w:cs="Wingdings"/>
    </w:rPr>
  </w:style>
  <w:style w:type="character" w:customStyle="1" w:styleId="ListLabel517">
    <w:name w:val="ListLabel 517"/>
    <w:rPr>
      <w:rFonts w:cs="Symbol"/>
    </w:rPr>
  </w:style>
  <w:style w:type="character" w:customStyle="1" w:styleId="ListLabel518">
    <w:name w:val="ListLabel 518"/>
    <w:rPr>
      <w:rFonts w:cs="Courier New"/>
    </w:rPr>
  </w:style>
  <w:style w:type="character" w:customStyle="1" w:styleId="ListLabel519">
    <w:name w:val="ListLabel 519"/>
    <w:rPr>
      <w:rFonts w:cs="Wingdings"/>
    </w:rPr>
  </w:style>
  <w:style w:type="character" w:customStyle="1" w:styleId="ListLabel520">
    <w:name w:val="ListLabel 520"/>
    <w:rPr>
      <w:rFonts w:ascii="Calibri" w:hAnsi="Calibri" w:cs="Wingdings"/>
    </w:rPr>
  </w:style>
  <w:style w:type="character" w:customStyle="1" w:styleId="ListLabel521">
    <w:name w:val="ListLabel 521"/>
    <w:rPr>
      <w:rFonts w:cs="Courier New"/>
    </w:rPr>
  </w:style>
  <w:style w:type="character" w:customStyle="1" w:styleId="ListLabel522">
    <w:name w:val="ListLabel 522"/>
    <w:rPr>
      <w:rFonts w:cs="Wingdings"/>
    </w:rPr>
  </w:style>
  <w:style w:type="character" w:customStyle="1" w:styleId="ListLabel523">
    <w:name w:val="ListLabel 523"/>
    <w:rPr>
      <w:rFonts w:cs="Symbol"/>
    </w:rPr>
  </w:style>
  <w:style w:type="character" w:customStyle="1" w:styleId="ListLabel524">
    <w:name w:val="ListLabel 524"/>
    <w:rPr>
      <w:rFonts w:cs="Courier New"/>
    </w:rPr>
  </w:style>
  <w:style w:type="character" w:customStyle="1" w:styleId="ListLabel525">
    <w:name w:val="ListLabel 525"/>
    <w:rPr>
      <w:rFonts w:cs="Wingdings"/>
    </w:rPr>
  </w:style>
  <w:style w:type="character" w:customStyle="1" w:styleId="ListLabel526">
    <w:name w:val="ListLabel 526"/>
    <w:rPr>
      <w:rFonts w:cs="Symbol"/>
    </w:rPr>
  </w:style>
  <w:style w:type="character" w:customStyle="1" w:styleId="ListLabel527">
    <w:name w:val="ListLabel 527"/>
    <w:rPr>
      <w:rFonts w:cs="Courier New"/>
    </w:rPr>
  </w:style>
  <w:style w:type="character" w:customStyle="1" w:styleId="ListLabel528">
    <w:name w:val="ListLabel 528"/>
    <w:rPr>
      <w:rFonts w:cs="Wingdings"/>
    </w:rPr>
  </w:style>
  <w:style w:type="character" w:customStyle="1" w:styleId="ListLabel529">
    <w:name w:val="ListLabel 529"/>
    <w:rPr>
      <w:rFonts w:ascii="Calibri" w:eastAsia="Times New Roman" w:hAnsi="Calibri" w:cs="Calibri"/>
      <w:b/>
      <w:sz w:val="18"/>
    </w:rPr>
  </w:style>
  <w:style w:type="character" w:customStyle="1" w:styleId="ListLabel530">
    <w:name w:val="ListLabel 530"/>
    <w:rPr>
      <w:rFonts w:cs="Courier New"/>
    </w:rPr>
  </w:style>
  <w:style w:type="character" w:customStyle="1" w:styleId="ListLabel531">
    <w:name w:val="ListLabel 531"/>
    <w:rPr>
      <w:rFonts w:cs="Courier New"/>
    </w:rPr>
  </w:style>
  <w:style w:type="character" w:customStyle="1" w:styleId="ListLabel532">
    <w:name w:val="ListLabel 532"/>
    <w:rPr>
      <w:rFonts w:cs="Courier New"/>
    </w:rPr>
  </w:style>
  <w:style w:type="paragraph" w:customStyle="1" w:styleId="Titre10">
    <w:name w:val="Titre1"/>
    <w:basedOn w:val="Normal"/>
    <w:next w:val="Corpsdetexte"/>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Titre">
    <w:name w:val="Title"/>
    <w:basedOn w:val="Normal"/>
    <w:next w:val="Corpsdetexte"/>
    <w:qFormat/>
    <w:pPr>
      <w:pBdr>
        <w:top w:val="single" w:sz="6" w:space="1" w:color="00000A"/>
        <w:left w:val="single" w:sz="6" w:space="1" w:color="00000A"/>
        <w:bottom w:val="single" w:sz="6" w:space="1" w:color="00000A"/>
        <w:right w:val="single" w:sz="6" w:space="1" w:color="00000A"/>
      </w:pBdr>
      <w:shd w:val="clear" w:color="auto" w:fill="E5E5E5"/>
      <w:ind w:right="-625"/>
      <w:jc w:val="center"/>
      <w:textAlignment w:val="baseline"/>
    </w:pPr>
    <w:rPr>
      <w:rFonts w:ascii="Cambria" w:hAnsi="Cambria" w:cs="Times New Roman"/>
      <w:b/>
      <w:bCs/>
      <w:sz w:val="32"/>
      <w:szCs w:val="32"/>
      <w:lang w:val="en-GB" w:eastAsia="en-GB"/>
    </w:rPr>
  </w:style>
  <w:style w:type="paragraph" w:customStyle="1" w:styleId="Lgende1">
    <w:name w:val="Légende1"/>
    <w:basedOn w:val="Normal"/>
    <w:pPr>
      <w:suppressLineNumbers/>
      <w:spacing w:before="120" w:after="120"/>
    </w:pPr>
    <w:rPr>
      <w:rFonts w:cs="Lucida Sans"/>
      <w:i/>
      <w:iCs/>
      <w:sz w:val="24"/>
      <w:szCs w:val="24"/>
    </w:rPr>
  </w:style>
  <w:style w:type="paragraph" w:styleId="Pieddepage">
    <w:name w:val="footer"/>
    <w:basedOn w:val="Normal"/>
    <w:pPr>
      <w:tabs>
        <w:tab w:val="center" w:pos="4536"/>
        <w:tab w:val="right" w:pos="9072"/>
      </w:tabs>
    </w:pPr>
  </w:style>
  <w:style w:type="paragraph" w:customStyle="1" w:styleId="Paragraphedeliste1">
    <w:name w:val="Paragraphe de liste1"/>
    <w:basedOn w:val="Normal"/>
    <w:pPr>
      <w:ind w:left="720"/>
    </w:pPr>
  </w:style>
  <w:style w:type="paragraph" w:styleId="En-tte">
    <w:name w:val="header"/>
    <w:basedOn w:val="Normal"/>
    <w:pPr>
      <w:tabs>
        <w:tab w:val="center" w:pos="4536"/>
        <w:tab w:val="right" w:pos="9072"/>
      </w:tabs>
    </w:pPr>
  </w:style>
  <w:style w:type="paragraph" w:customStyle="1" w:styleId="normaltableau">
    <w:name w:val="normal_tableau"/>
    <w:basedOn w:val="Normal"/>
    <w:pPr>
      <w:spacing w:before="120" w:after="120"/>
      <w:jc w:val="both"/>
    </w:pPr>
    <w:rPr>
      <w:rFonts w:ascii="Optima" w:hAnsi="Optima" w:cs="Times New Roman"/>
      <w:sz w:val="22"/>
      <w:lang w:val="en-GB" w:eastAsia="en-GB"/>
    </w:rPr>
  </w:style>
  <w:style w:type="paragraph" w:customStyle="1" w:styleId="Standard">
    <w:name w:val="Standard"/>
    <w:pPr>
      <w:suppressAutoHyphens/>
    </w:pPr>
    <w:rPr>
      <w:rFonts w:ascii="Arial" w:hAnsi="Arial" w:cs="Arial"/>
      <w:color w:val="000000"/>
      <w:kern w:val="1"/>
      <w:sz w:val="24"/>
      <w:szCs w:val="24"/>
      <w:lang w:val="en-GB" w:eastAsia="es-ES"/>
    </w:rPr>
  </w:style>
  <w:style w:type="paragraph" w:customStyle="1" w:styleId="western">
    <w:name w:val="western"/>
    <w:basedOn w:val="Standard"/>
    <w:pPr>
      <w:spacing w:before="100"/>
    </w:pPr>
    <w:rPr>
      <w:rFonts w:eastAsia="SimSun"/>
      <w:lang w:val="fr-FR" w:eastAsia="zh-CN"/>
    </w:rPr>
  </w:style>
  <w:style w:type="paragraph" w:customStyle="1" w:styleId="Notedebasdepage1">
    <w:name w:val="Note de bas de page1"/>
    <w:basedOn w:val="Normal"/>
    <w:rPr>
      <w:rFonts w:ascii="Times New Roman" w:eastAsia="MS Mincho" w:hAnsi="Times New Roman" w:cs="Times New Roman"/>
      <w:lang w:val="en-GB" w:eastAsia="en-GB"/>
    </w:rPr>
  </w:style>
  <w:style w:type="paragraph" w:customStyle="1" w:styleId="Document1">
    <w:name w:val="Document 1"/>
    <w:pPr>
      <w:keepNext/>
      <w:keepLines/>
      <w:tabs>
        <w:tab w:val="left" w:pos="-720"/>
      </w:tabs>
      <w:suppressAutoHyphens/>
    </w:pPr>
    <w:rPr>
      <w:color w:val="00000A"/>
      <w:kern w:val="1"/>
      <w:sz w:val="24"/>
      <w:lang w:val="en-US"/>
    </w:rPr>
  </w:style>
  <w:style w:type="paragraph" w:customStyle="1" w:styleId="Commentaire1">
    <w:name w:val="Commentaire1"/>
    <w:basedOn w:val="Normal"/>
  </w:style>
  <w:style w:type="paragraph" w:customStyle="1" w:styleId="Objetducommentaire1">
    <w:name w:val="Objet du commentaire1"/>
    <w:basedOn w:val="Commentaire1"/>
    <w:rPr>
      <w:b/>
      <w:bCs/>
    </w:rPr>
  </w:style>
  <w:style w:type="paragraph" w:customStyle="1" w:styleId="Contenudetableau">
    <w:name w:val="Contenu de tableau"/>
    <w:basedOn w:val="Normal"/>
  </w:style>
  <w:style w:type="paragraph" w:customStyle="1" w:styleId="Titredetableau">
    <w:name w:val="Titre de tableau"/>
    <w:basedOn w:val="Contenudetableau"/>
  </w:style>
  <w:style w:type="paragraph" w:styleId="Paragraphedeliste">
    <w:name w:val="List Paragraph"/>
    <w:aliases w:val="References,Texte Général,Paragraphe  revu,Paragraphe de liste1,Bullets,Liste 1,Numbered List Paragraph,ReferencesCxSpLast,Medium Grid 1 - Accent 21,List Paragraph nowy,List Paragraph (numbered (a)),List Paragraph1,Ha,Citation List,列出"/>
    <w:basedOn w:val="Normal"/>
    <w:link w:val="ParagraphedelisteCar"/>
    <w:uiPriority w:val="1"/>
    <w:qFormat/>
    <w:rsid w:val="002407C3"/>
    <w:pPr>
      <w:widowControl w:val="0"/>
      <w:suppressAutoHyphens w:val="0"/>
      <w:ind w:left="1258" w:hanging="361"/>
    </w:pPr>
    <w:rPr>
      <w:color w:val="auto"/>
      <w:kern w:val="0"/>
    </w:rPr>
  </w:style>
  <w:style w:type="paragraph" w:styleId="Notedebasdepage">
    <w:name w:val="footnote text"/>
    <w:aliases w:val="single space,FOOTNOTES,fn"/>
    <w:basedOn w:val="Normal"/>
    <w:link w:val="NotedebasdepageCar"/>
    <w:uiPriority w:val="12"/>
    <w:qFormat/>
    <w:rsid w:val="002407C3"/>
    <w:pPr>
      <w:suppressAutoHyphens w:val="0"/>
    </w:pPr>
    <w:rPr>
      <w:rFonts w:ascii="Times New Roman" w:eastAsia="MS Mincho" w:hAnsi="Times New Roman" w:cs="Times New Roman"/>
      <w:color w:val="auto"/>
      <w:kern w:val="0"/>
      <w:lang w:val="en-GB" w:eastAsia="en-GB"/>
    </w:rPr>
  </w:style>
  <w:style w:type="character" w:customStyle="1" w:styleId="NotedebasdepageCar1">
    <w:name w:val="Note de bas de page Car1"/>
    <w:uiPriority w:val="99"/>
    <w:semiHidden/>
    <w:rsid w:val="002407C3"/>
    <w:rPr>
      <w:rFonts w:ascii="Arial" w:hAnsi="Arial" w:cs="Arial"/>
      <w:color w:val="00000A"/>
      <w:kern w:val="1"/>
    </w:rPr>
  </w:style>
  <w:style w:type="character" w:styleId="Appelnotedebasdep">
    <w:name w:val="footnote reference"/>
    <w:uiPriority w:val="99"/>
    <w:semiHidden/>
    <w:rsid w:val="002407C3"/>
    <w:rPr>
      <w:vertAlign w:val="superscript"/>
    </w:rPr>
  </w:style>
  <w:style w:type="table" w:styleId="Grilledutableau">
    <w:name w:val="Table Grid"/>
    <w:basedOn w:val="TableauNormal"/>
    <w:uiPriority w:val="39"/>
    <w:rsid w:val="002963EF"/>
    <w:pPr>
      <w:widowControl w:val="0"/>
    </w:pPr>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9C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abdourahman.ali@arulos.dj" TargetMode="External"/><Relationship Id="rId26" Type="http://schemas.openxmlformats.org/officeDocument/2006/relationships/hyperlink" Target="mailto:akamurase@worldbank.org" TargetMode="External"/><Relationship Id="rId39" Type="http://schemas.openxmlformats.org/officeDocument/2006/relationships/hyperlink" Target="mailto:ilyas.souleiman@ansie.dj" TargetMode="External"/><Relationship Id="rId21" Type="http://schemas.openxmlformats.org/officeDocument/2006/relationships/hyperlink" Target="mailto:feycal.kaireh@dfn.dj" TargetMode="External"/><Relationship Id="rId34" Type="http://schemas.openxmlformats.org/officeDocument/2006/relationships/image" Target="media/image10.jpeg"/><Relationship Id="rId42" Type="http://schemas.openxmlformats.org/officeDocument/2006/relationships/image" Target="media/image12.png"/><Relationship Id="rId47" Type="http://schemas.openxmlformats.org/officeDocument/2006/relationships/hyperlink" Target="mailto:mouna.ahmed@gmail.com" TargetMode="External"/><Relationship Id="rId50" Type="http://schemas.openxmlformats.org/officeDocument/2006/relationships/footer" Target="footer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mailto:pall.davidsson@undp.org" TargetMode="Externa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mailto:Manuel.Yubero@fiiapp.es" TargetMode="External"/><Relationship Id="rId37" Type="http://schemas.openxmlformats.org/officeDocument/2006/relationships/hyperlink" Target="mailto:sgg@presidence.dj" TargetMode="External"/><Relationship Id="rId40" Type="http://schemas.openxmlformats.org/officeDocument/2006/relationships/hyperlink" Target="mailto:marwo.mohamed@ansie.dj" TargetMode="External"/><Relationship Id="rId45" Type="http://schemas.openxmlformats.org/officeDocument/2006/relationships/hyperlink" Target="mailto:ilyas.souleiman@ansie.dj" TargetMode="External"/><Relationship Id="rId53" Type="http://schemas.openxmlformats.org/officeDocument/2006/relationships/footer" Target="footer5.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mailto:procurement@arulos.dj" TargetMode="External"/><Relationship Id="rId31" Type="http://schemas.openxmlformats.org/officeDocument/2006/relationships/image" Target="media/image9.jpeg"/><Relationship Id="rId44" Type="http://schemas.openxmlformats.org/officeDocument/2006/relationships/hyperlink" Target="mailto:mahdi_darar@yahoo.fr"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ilyas.souleiman@ansie.dj" TargetMode="External"/><Relationship Id="rId22" Type="http://schemas.openxmlformats.org/officeDocument/2006/relationships/hyperlink" Target="mailto:warsan@dfn.dj" TargetMode="External"/><Relationship Id="rId27" Type="http://schemas.openxmlformats.org/officeDocument/2006/relationships/image" Target="media/image7.png"/><Relationship Id="rId30" Type="http://schemas.openxmlformats.org/officeDocument/2006/relationships/hyperlink" Target="mailto:artan.said@undp.org" TargetMode="External"/><Relationship Id="rId35" Type="http://schemas.openxmlformats.org/officeDocument/2006/relationships/hyperlink" Target="mailto:emilie.ong@expertisefrance.fr" TargetMode="External"/><Relationship Id="rId43" Type="http://schemas.openxmlformats.org/officeDocument/2006/relationships/image" Target="media/image13.jpeg"/><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mailto:amohamed8@worldbank.org" TargetMode="External"/><Relationship Id="rId33" Type="http://schemas.openxmlformats.org/officeDocument/2006/relationships/hyperlink" Target="mailto:lucia.sanfeliu@fiiapp.es" TargetMode="External"/><Relationship Id="rId38" Type="http://schemas.openxmlformats.org/officeDocument/2006/relationships/hyperlink" Target="mailto:ilyas.souleiman@ansie.dj" TargetMode="External"/><Relationship Id="rId46" Type="http://schemas.openxmlformats.org/officeDocument/2006/relationships/image" Target="media/image14.jpeg"/><Relationship Id="rId20" Type="http://schemas.openxmlformats.org/officeDocument/2006/relationships/image" Target="media/image5.png"/><Relationship Id="rId41" Type="http://schemas.openxmlformats.org/officeDocument/2006/relationships/image" Target="media/image1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gg@presidence.dj" TargetMode="External"/><Relationship Id="rId23" Type="http://schemas.openxmlformats.org/officeDocument/2006/relationships/hyperlink" Target="mailto:procurement@dfn.dj" TargetMode="External"/><Relationship Id="rId28" Type="http://schemas.openxmlformats.org/officeDocument/2006/relationships/image" Target="media/image8.png"/><Relationship Id="rId36" Type="http://schemas.openxmlformats.org/officeDocument/2006/relationships/hyperlink" Target="mailto:ilyas.souleiman@ansie.dj" TargetMode="External"/><Relationship Id="rId49"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4445D-F604-4706-B282-7A4D76CA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2353</Words>
  <Characters>12946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15269</CharactersWithSpaces>
  <SharedDoc>false</SharedDoc>
  <HLinks>
    <vt:vector size="6" baseType="variant">
      <vt:variant>
        <vt:i4>393319</vt:i4>
      </vt:variant>
      <vt:variant>
        <vt:i4>0</vt:i4>
      </vt:variant>
      <vt:variant>
        <vt:i4>0</vt:i4>
      </vt:variant>
      <vt:variant>
        <vt:i4>5</vt:i4>
      </vt:variant>
      <vt:variant>
        <vt:lpwstr>mailto:eric@expertise-advisors.com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Apolline Breuil</dc:creator>
  <cp:keywords/>
  <dc:description/>
  <cp:lastModifiedBy>AHMED DIOUF DIRIEH DIBAD</cp:lastModifiedBy>
  <cp:revision>63</cp:revision>
  <cp:lastPrinted>1899-12-31T21:00:00Z</cp:lastPrinted>
  <dcterms:created xsi:type="dcterms:W3CDTF">2024-04-19T14:52:00Z</dcterms:created>
  <dcterms:modified xsi:type="dcterms:W3CDTF">2024-09-23T10:44:00Z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07dca572e2b14a3bb29b3464ab9d3b67dae1a88e0aebba354604ac52a75bed38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